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6E55" w:rsidRDefault="003D7F04">
      <w:pPr>
        <w:jc w:val="center"/>
      </w:pPr>
      <w:bookmarkStart w:id="0" w:name="_GoBack"/>
      <w:bookmarkEnd w:id="0"/>
      <w:r>
        <w:rPr>
          <w:rFonts w:ascii="Times New Roman" w:hAnsi="Times New Roman"/>
          <w:sz w:val="24"/>
          <w:szCs w:val="24"/>
        </w:rPr>
        <w:t>INSTITUT DE LA FRANCOPHONIE POUR L’INFORMATIQUE (IFI)</w:t>
      </w:r>
    </w:p>
    <w:p w:rsidR="00E46E55" w:rsidRDefault="003D7F04">
      <w:pPr>
        <w:jc w:val="center"/>
      </w:pPr>
      <w:r>
        <w:rPr>
          <w:rFonts w:ascii="Times New Roman" w:hAnsi="Times New Roman"/>
          <w:sz w:val="24"/>
          <w:szCs w:val="24"/>
        </w:rPr>
        <w:t>************************</w:t>
      </w:r>
    </w:p>
    <w:p w:rsidR="00E46E55" w:rsidRDefault="004B6003">
      <w:pPr>
        <w:jc w:val="center"/>
        <w:rPr>
          <w:rFonts w:ascii="Times New Roman" w:hAnsi="Times New Roman"/>
          <w:sz w:val="24"/>
          <w:szCs w:val="24"/>
        </w:rPr>
      </w:pPr>
      <w:r>
        <w:rPr>
          <w:noProof/>
          <w:lang w:val="fr-CA" w:eastAsia="fr-CA"/>
        </w:rPr>
        <w:drawing>
          <wp:inline distT="0" distB="0" distL="0" distR="0">
            <wp:extent cx="2004695" cy="1169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695" cy="1169670"/>
                    </a:xfrm>
                    <a:prstGeom prst="rect">
                      <a:avLst/>
                    </a:prstGeom>
                    <a:solidFill>
                      <a:srgbClr val="FFFFFF"/>
                    </a:solidFill>
                    <a:ln>
                      <a:noFill/>
                    </a:ln>
                  </pic:spPr>
                </pic:pic>
              </a:graphicData>
            </a:graphic>
          </wp:inline>
        </w:drawing>
      </w:r>
    </w:p>
    <w:p w:rsidR="00E46E55" w:rsidRDefault="00E46E55">
      <w:pPr>
        <w:rPr>
          <w:rFonts w:ascii="Times New Roman" w:hAnsi="Times New Roman"/>
          <w:sz w:val="24"/>
          <w:szCs w:val="24"/>
        </w:rPr>
      </w:pPr>
    </w:p>
    <w:p w:rsidR="00E46E55" w:rsidRDefault="00E46E55">
      <w:pPr>
        <w:rPr>
          <w:rFonts w:ascii="Times New Roman" w:hAnsi="Times New Roman"/>
          <w:sz w:val="24"/>
          <w:szCs w:val="24"/>
        </w:rPr>
      </w:pPr>
    </w:p>
    <w:p w:rsidR="004B6003" w:rsidRDefault="004B6003">
      <w:pPr>
        <w:rPr>
          <w:rFonts w:ascii="Times New Roman" w:hAnsi="Times New Roman"/>
          <w:sz w:val="24"/>
          <w:szCs w:val="24"/>
        </w:rPr>
      </w:pPr>
      <w:r>
        <w:rPr>
          <w:noProof/>
          <w:lang w:val="fr-CA" w:eastAsia="fr-CA"/>
        </w:rPr>
        <mc:AlternateContent>
          <mc:Choice Requires="wps">
            <w:drawing>
              <wp:anchor distT="0" distB="0" distL="114300" distR="114300" simplePos="0" relativeHeight="251622400" behindDoc="0" locked="0" layoutInCell="1" allowOverlap="1">
                <wp:simplePos x="0" y="0"/>
                <wp:positionH relativeFrom="column">
                  <wp:posOffset>1231900</wp:posOffset>
                </wp:positionH>
                <wp:positionV relativeFrom="paragraph">
                  <wp:posOffset>15875</wp:posOffset>
                </wp:positionV>
                <wp:extent cx="3992880" cy="872490"/>
                <wp:effectExtent l="0" t="4445" r="0" b="0"/>
                <wp:wrapNone/>
                <wp:docPr id="92" name="Organigramme : Alternativ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2880" cy="872490"/>
                        </a:xfrm>
                        <a:custGeom>
                          <a:avLst/>
                          <a:gdLst>
                            <a:gd name="G0" fmla="min 6289 1375"/>
                            <a:gd name="G1" fmla="*/ G0 1 6"/>
                            <a:gd name="G2" fmla="+- 6289 0 G1"/>
                            <a:gd name="G3" fmla="+- 1375 0 G1"/>
                            <a:gd name="G4" fmla="*/ G1 29289 1"/>
                            <a:gd name="G5" fmla="*/ G4 1 34464"/>
                            <a:gd name="G6" fmla="+- 6289 0 G5"/>
                            <a:gd name="G7" fmla="+- 1375 0 G5"/>
                            <a:gd name="G8" fmla="*/ 6289 1 2"/>
                            <a:gd name="G9" fmla="*/ 1375 1 2"/>
                            <a:gd name="G10" fmla="+- 1375 0 0"/>
                            <a:gd name="G11" fmla="+- 6289 0 0"/>
                            <a:gd name="G12" fmla="+- 180 0 0"/>
                            <a:gd name="G13" fmla="+- 90 0 0"/>
                            <a:gd name="G14" fmla="+- 270 0 0"/>
                            <a:gd name="G15" fmla="+- 90 0 0"/>
                            <a:gd name="G16" fmla="+- 0 0 0"/>
                            <a:gd name="G17" fmla="+- 90 0 0"/>
                            <a:gd name="G18" fmla="+- 90 0 0"/>
                            <a:gd name="G19" fmla="+- 90 0 0"/>
                          </a:gdLst>
                          <a:ahLst/>
                          <a:cxnLst>
                            <a:cxn ang="0">
                              <a:pos x="r" y="vc"/>
                            </a:cxn>
                            <a:cxn ang="5400000">
                              <a:pos x="hc" y="b"/>
                            </a:cxn>
                            <a:cxn ang="10800000">
                              <a:pos x="l" y="vc"/>
                            </a:cxn>
                            <a:cxn ang="16200000">
                              <a:pos x="hc" y="t"/>
                            </a:cxn>
                          </a:cxnLst>
                          <a:rect l="0" t="0" r="0" b="0"/>
                          <a:pathLst>
                            <a:path>
                              <a:moveTo>
                                <a:pt x="0" y="229"/>
                              </a:moveTo>
                              <a:lnTo>
                                <a:pt x="229" y="229"/>
                              </a:lnTo>
                              <a:lnTo>
                                <a:pt x="180" y="90"/>
                              </a:lnTo>
                              <a:lnTo>
                                <a:pt x="6060" y="0"/>
                              </a:lnTo>
                              <a:lnTo>
                                <a:pt x="229" y="229"/>
                              </a:lnTo>
                              <a:lnTo>
                                <a:pt x="270" y="90"/>
                              </a:lnTo>
                              <a:lnTo>
                                <a:pt x="6289" y="1146"/>
                              </a:lnTo>
                              <a:lnTo>
                                <a:pt x="229" y="229"/>
                              </a:lnTo>
                              <a:close/>
                            </a:path>
                          </a:pathLst>
                        </a:custGeom>
                        <a:solidFill>
                          <a:srgbClr val="FFFFFF"/>
                        </a:solidFill>
                        <a:ln>
                          <a:noFill/>
                        </a:ln>
                        <a:effectLst/>
                        <a:extLst>
                          <a:ext uri="{91240B29-F687-4F45-9708-019B960494DF}">
                            <a14:hiddenLine xmlns:a14="http://schemas.microsoft.com/office/drawing/2010/main" w="25560"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6003" w:rsidRDefault="004B6003"/>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id="Organigramme : Alternative 6" o:spid="_x0000_s1026" style="position:absolute;margin-left:97pt;margin-top:1.25pt;width:314.4pt;height:68.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92880,872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" adj="-11796480,,5400" path="m,229r229,l180,90,6060,,229,229,270,90,6289,1146,229,229,,229xe" stroked="f" strokecolor="#3465a4" strokeweight=".71mm">
                <v:stroke joinstyle="round"/>
                <v:formulas/>
                <v:path o:connecttype="custom" o:connectlocs="3992880,436245;1996440,872490;0,436245;1996440,0" o:connectangles="0,90,180,270" textboxrect="0,0,3992880,872490"/>
                <v:textbox>
                  <w:txbxContent>
                    <w:p w:rsidR="004B6003" w:rsidRDefault="004B6003"/>
                  </w:txbxContent>
                </v:textbox>
              </v:shape>
            </w:pict>
          </mc:Fallback>
        </mc:AlternateContent>
      </w:r>
      <w:r>
        <w:rPr>
          <w:noProof/>
          <w:lang w:val="fr-CA" w:eastAsia="fr-CA"/>
        </w:rPr>
        <mc:AlternateContent>
          <mc:Choice Requires="wps">
            <w:drawing>
              <wp:anchor distT="72390" distB="72390" distL="72390" distR="72390" simplePos="0" relativeHeight="251673600" behindDoc="0" locked="0" layoutInCell="1" allowOverlap="1">
                <wp:simplePos x="0" y="0"/>
                <wp:positionH relativeFrom="column">
                  <wp:posOffset>1274445</wp:posOffset>
                </wp:positionH>
                <wp:positionV relativeFrom="paragraph">
                  <wp:posOffset>-257175</wp:posOffset>
                </wp:positionV>
                <wp:extent cx="3907155" cy="786765"/>
                <wp:effectExtent l="4445" t="0" r="3175" b="0"/>
                <wp:wrapNone/>
                <wp:docPr id="9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155" cy="78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6E55" w:rsidRDefault="003D7F04">
                            <w:pPr>
                              <w:pStyle w:val="Contenudecadre"/>
                              <w:jc w:val="center"/>
                            </w:pPr>
                            <w:r>
                              <w:rPr>
                                <w:color w:val="000000"/>
                                <w:sz w:val="48"/>
                                <w:szCs w:val="24"/>
                              </w:rPr>
                              <w:t>Apprentissage Automatique</w:t>
                            </w:r>
                          </w:p>
                          <w:p w:rsidR="00E46E55" w:rsidRDefault="00E46E55">
                            <w:pPr>
                              <w:pStyle w:val="Contenudecadre"/>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7" type="#_x0000_t202" style="position:absolute;margin-left:100.35pt;margin-top:-20.25pt;width:307.65pt;height:61.95pt;z-index:25167360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" stroked="f">
                <v:textbox inset="0,0,0,0">
                  <w:txbxContent>
                    <w:p w:rsidR="00000000" w:rsidRDefault="003D7F04">
                      <w:pPr>
                        <w:pStyle w:val="Contenudecadre"/>
                        <w:jc w:val="center"/>
                      </w:pPr>
                      <w:r>
                        <w:rPr>
                          <w:color w:val="000000"/>
                          <w:sz w:val="48"/>
                          <w:szCs w:val="24"/>
                        </w:rPr>
                        <w:t>Apprentissage Automat</w:t>
                      </w:r>
                      <w:r>
                        <w:rPr>
                          <w:color w:val="000000"/>
                          <w:sz w:val="48"/>
                          <w:szCs w:val="24"/>
                        </w:rPr>
                        <w:t>ique</w:t>
                      </w:r>
                    </w:p>
                    <w:p w:rsidR="00000000" w:rsidRDefault="003D7F04">
                      <w:pPr>
                        <w:pStyle w:val="Contenudecadre"/>
                        <w:jc w:val="center"/>
                      </w:pPr>
                    </w:p>
                  </w:txbxContent>
                </v:textbox>
              </v:shape>
            </w:pict>
          </mc:Fallback>
        </mc:AlternateContent>
      </w:r>
      <w:r w:rsidR="003D7F04">
        <w:cr/>
      </w:r>
      <w:r w:rsidR="003D7F04">
        <w:rPr>
          <w:rFonts w:ascii="Times New Roman" w:hAnsi="Times New Roman"/>
          <w:sz w:val="24"/>
          <w:szCs w:val="24"/>
        </w:rPr>
        <w:tab/>
      </w:r>
      <w:r w:rsidR="003D7F04">
        <w:rPr>
          <w:rFonts w:ascii="Times New Roman" w:hAnsi="Times New Roman"/>
          <w:sz w:val="24"/>
          <w:szCs w:val="24"/>
        </w:rPr>
        <w:tab/>
      </w:r>
    </w:p>
    <w:p w:rsidR="00E46E55" w:rsidRDefault="00E46E55">
      <w:pPr>
        <w:jc w:val="center"/>
        <w:rPr>
          <w:rFonts w:ascii="Times New Roman" w:hAnsi="Times New Roman"/>
          <w:sz w:val="24"/>
          <w:szCs w:val="24"/>
        </w:rPr>
      </w:pPr>
    </w:p>
    <w:p w:rsidR="00E46E55" w:rsidRDefault="00E46E55">
      <w:pPr>
        <w:jc w:val="center"/>
        <w:rPr>
          <w:rFonts w:ascii="Times New Roman" w:hAnsi="Times New Roman"/>
          <w:sz w:val="24"/>
          <w:szCs w:val="24"/>
        </w:rPr>
      </w:pPr>
    </w:p>
    <w:p w:rsidR="00E46E55" w:rsidRDefault="003D7F04">
      <w:pPr>
        <w:jc w:val="center"/>
      </w:pPr>
      <w:r>
        <w:rPr>
          <w:rFonts w:ascii="Times New Roman" w:hAnsi="Times New Roman"/>
          <w:b/>
          <w:sz w:val="28"/>
          <w:szCs w:val="24"/>
        </w:rPr>
        <w:t>Travaux Pratiques 1 et 2</w:t>
      </w:r>
    </w:p>
    <w:p w:rsidR="00E46E55" w:rsidRDefault="00E46E55">
      <w:pPr>
        <w:jc w:val="center"/>
        <w:rPr>
          <w:rFonts w:ascii="Times New Roman" w:hAnsi="Times New Roman"/>
          <w:sz w:val="24"/>
          <w:szCs w:val="24"/>
        </w:rPr>
      </w:pPr>
    </w:p>
    <w:p w:rsidR="00E46E55" w:rsidRDefault="00E46E55">
      <w:pPr>
        <w:jc w:val="center"/>
        <w:rPr>
          <w:rFonts w:ascii="Times New Roman" w:hAnsi="Times New Roman"/>
          <w:sz w:val="24"/>
          <w:szCs w:val="24"/>
        </w:rPr>
      </w:pPr>
    </w:p>
    <w:p w:rsidR="00E46E55" w:rsidRDefault="00E46E55">
      <w:pPr>
        <w:jc w:val="center"/>
        <w:rPr>
          <w:rFonts w:ascii="Times New Roman" w:hAnsi="Times New Roman"/>
          <w:sz w:val="24"/>
          <w:szCs w:val="24"/>
        </w:rPr>
      </w:pPr>
    </w:p>
    <w:p w:rsidR="00E46E55" w:rsidRDefault="003D7F04">
      <w:r>
        <w:rPr>
          <w:rFonts w:ascii="Times New Roman" w:hAnsi="Times New Roman"/>
          <w:b/>
          <w:sz w:val="24"/>
          <w:szCs w:val="24"/>
          <w:u w:val="single"/>
        </w:rPr>
        <w:t xml:space="preserve">Groupe : 11    </w:t>
      </w:r>
    </w:p>
    <w:p w:rsidR="00E46E55" w:rsidRDefault="00E46E55">
      <w:pPr>
        <w:rPr>
          <w:rFonts w:ascii="Times New Roman" w:hAnsi="Times New Roman"/>
          <w:sz w:val="24"/>
          <w:szCs w:val="24"/>
        </w:rPr>
      </w:pPr>
    </w:p>
    <w:p w:rsidR="00E46E55" w:rsidRDefault="003D7F04">
      <w:r>
        <w:rPr>
          <w:rFonts w:ascii="Times New Roman" w:hAnsi="Times New Roman"/>
          <w:b/>
          <w:sz w:val="24"/>
          <w:szCs w:val="24"/>
          <w:u w:val="single"/>
        </w:rPr>
        <w:t>Participants :</w:t>
      </w:r>
    </w:p>
    <w:p w:rsidR="00E46E55" w:rsidRDefault="003D7F04">
      <w:pPr>
        <w:pStyle w:val="Paragraphedeliste1"/>
        <w:numPr>
          <w:ilvl w:val="0"/>
          <w:numId w:val="1"/>
        </w:numPr>
        <w:ind w:left="1134"/>
      </w:pPr>
      <w:r>
        <w:rPr>
          <w:rFonts w:ascii="Times New Roman" w:hAnsi="Times New Roman"/>
          <w:b/>
          <w:sz w:val="24"/>
          <w:szCs w:val="24"/>
        </w:rPr>
        <w:t>BIAKOTA BOMBIA HERBERT CEPHAS</w:t>
      </w:r>
    </w:p>
    <w:p w:rsidR="00E46E55" w:rsidRDefault="003D7F04">
      <w:pPr>
        <w:pStyle w:val="Paragraphedeliste1"/>
        <w:numPr>
          <w:ilvl w:val="0"/>
          <w:numId w:val="1"/>
        </w:numPr>
        <w:ind w:left="1134"/>
      </w:pPr>
      <w:r>
        <w:rPr>
          <w:rFonts w:ascii="Times New Roman" w:hAnsi="Times New Roman"/>
          <w:b/>
          <w:sz w:val="24"/>
          <w:szCs w:val="24"/>
        </w:rPr>
        <w:t>MILORME PIERRE RUBENS</w:t>
      </w:r>
    </w:p>
    <w:p w:rsidR="00E46E55" w:rsidRDefault="00E46E55">
      <w:pPr>
        <w:rPr>
          <w:rFonts w:ascii="Times New Roman" w:hAnsi="Times New Roman"/>
          <w:b/>
          <w:sz w:val="24"/>
          <w:szCs w:val="24"/>
        </w:rPr>
      </w:pPr>
    </w:p>
    <w:p w:rsidR="00E46E55" w:rsidRDefault="00E46E55">
      <w:pPr>
        <w:pStyle w:val="Paragraphedeliste1"/>
        <w:ind w:left="1080"/>
        <w:rPr>
          <w:rFonts w:ascii="Times New Roman" w:hAnsi="Times New Roman"/>
          <w:b/>
          <w:sz w:val="24"/>
          <w:szCs w:val="24"/>
          <w:u w:val="single"/>
        </w:rPr>
      </w:pPr>
    </w:p>
    <w:p w:rsidR="00E46E55" w:rsidRDefault="003D7F04">
      <w:pPr>
        <w:pStyle w:val="Paragraphedeliste1"/>
        <w:ind w:left="1080"/>
      </w:pPr>
      <w:r>
        <w:rPr>
          <w:rFonts w:ascii="Times New Roman" w:hAnsi="Times New Roman"/>
          <w:b/>
          <w:sz w:val="24"/>
          <w:szCs w:val="24"/>
          <w:u w:val="single"/>
        </w:rPr>
        <w:br/>
      </w:r>
      <w:r>
        <w:rPr>
          <w:rFonts w:ascii="Times New Roman" w:hAnsi="Times New Roman"/>
          <w:b/>
          <w:sz w:val="24"/>
          <w:szCs w:val="24"/>
          <w:u w:val="single"/>
        </w:rPr>
        <w:br/>
      </w:r>
      <w:r>
        <w:rPr>
          <w:rFonts w:ascii="Times New Roman" w:hAnsi="Times New Roman"/>
          <w:b/>
          <w:sz w:val="24"/>
          <w:szCs w:val="24"/>
          <w:u w:val="single"/>
        </w:rPr>
        <w:br/>
      </w: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3D7F04">
      <w:pPr>
        <w:pStyle w:val="Paragraphedeliste1"/>
        <w:ind w:left="0"/>
        <w:jc w:val="center"/>
      </w:pPr>
      <w:r>
        <w:rPr>
          <w:rFonts w:ascii="Times New Roman" w:hAnsi="Times New Roman"/>
          <w:b/>
          <w:sz w:val="24"/>
          <w:szCs w:val="24"/>
          <w:u w:val="single"/>
        </w:rPr>
        <w:t>Plan du travail</w:t>
      </w:r>
    </w:p>
    <w:p w:rsidR="00E46E55" w:rsidRDefault="00E46E55">
      <w:pPr>
        <w:pStyle w:val="Paragraphedeliste1"/>
        <w:ind w:left="0"/>
        <w:rPr>
          <w:rFonts w:ascii="Times New Roman" w:hAnsi="Times New Roman"/>
          <w:b/>
          <w:sz w:val="24"/>
          <w:szCs w:val="24"/>
          <w:u w:val="single"/>
        </w:rPr>
      </w:pPr>
    </w:p>
    <w:p w:rsidR="00E46E55" w:rsidRDefault="003D7F04">
      <w:pPr>
        <w:pStyle w:val="Paragraphedeliste1"/>
        <w:ind w:left="0"/>
      </w:pPr>
      <w:r>
        <w:rPr>
          <w:rFonts w:ascii="Times New Roman" w:hAnsi="Times New Roman"/>
          <w:b/>
          <w:sz w:val="24"/>
          <w:szCs w:val="24"/>
          <w:u w:val="single"/>
        </w:rPr>
        <w:t>Introduction</w:t>
      </w:r>
    </w:p>
    <w:p w:rsidR="00E46E55" w:rsidRDefault="00E46E55">
      <w:pPr>
        <w:pStyle w:val="Paragraphedeliste1"/>
        <w:ind w:left="0"/>
        <w:rPr>
          <w:rFonts w:ascii="Times New Roman" w:hAnsi="Times New Roman"/>
          <w:b/>
          <w:sz w:val="24"/>
          <w:szCs w:val="24"/>
          <w:u w:val="single"/>
        </w:rPr>
      </w:pPr>
    </w:p>
    <w:p w:rsidR="00E46E55" w:rsidRDefault="003D7F04">
      <w:pPr>
        <w:pStyle w:val="Paragraphedeliste1"/>
        <w:ind w:left="0"/>
      </w:pPr>
      <w:r>
        <w:rPr>
          <w:rFonts w:ascii="Times New Roman" w:hAnsi="Times New Roman"/>
          <w:b/>
          <w:sz w:val="24"/>
          <w:szCs w:val="24"/>
          <w:u w:val="single"/>
        </w:rPr>
        <w:t>TP1</w:t>
      </w:r>
    </w:p>
    <w:p w:rsidR="00E46E55" w:rsidRDefault="003D7F04">
      <w:pPr>
        <w:pStyle w:val="Paragraphedeliste1"/>
        <w:numPr>
          <w:ilvl w:val="0"/>
          <w:numId w:val="3"/>
        </w:numPr>
      </w:pPr>
      <w:r>
        <w:rPr>
          <w:rFonts w:ascii="Times New Roman" w:hAnsi="Times New Roman"/>
          <w:b/>
          <w:sz w:val="24"/>
          <w:szCs w:val="24"/>
          <w:u w:val="single"/>
        </w:rPr>
        <w:t>Présentation de la Méthode KNN</w:t>
      </w:r>
    </w:p>
    <w:p w:rsidR="00E46E55" w:rsidRDefault="003D7F04">
      <w:pPr>
        <w:pStyle w:val="Paragraphedeliste1"/>
        <w:ind w:left="1080"/>
      </w:pPr>
      <w:r>
        <w:rPr>
          <w:rFonts w:ascii="Times New Roman" w:hAnsi="Times New Roman"/>
          <w:b/>
          <w:sz w:val="24"/>
          <w:szCs w:val="24"/>
          <w:u w:val="single"/>
        </w:rPr>
        <w:t>1.1 Vif du sujet</w:t>
      </w:r>
    </w:p>
    <w:p w:rsidR="00E46E55" w:rsidRDefault="003D7F04">
      <w:pPr>
        <w:pStyle w:val="Paragraphedeliste1"/>
        <w:numPr>
          <w:ilvl w:val="0"/>
          <w:numId w:val="4"/>
        </w:numPr>
      </w:pPr>
      <w:r>
        <w:rPr>
          <w:rFonts w:ascii="Times New Roman" w:hAnsi="Times New Roman"/>
          <w:b/>
          <w:sz w:val="24"/>
          <w:szCs w:val="24"/>
          <w:u w:val="single"/>
        </w:rPr>
        <w:t>1.2 Knn manuel</w:t>
      </w:r>
    </w:p>
    <w:p w:rsidR="00E46E55" w:rsidRDefault="003D7F04">
      <w:pPr>
        <w:pStyle w:val="Paragraphedeliste1"/>
        <w:numPr>
          <w:ilvl w:val="0"/>
          <w:numId w:val="4"/>
        </w:numPr>
      </w:pPr>
      <w:r>
        <w:rPr>
          <w:rFonts w:ascii="Times New Roman" w:hAnsi="Times New Roman"/>
          <w:b/>
          <w:sz w:val="24"/>
          <w:szCs w:val="24"/>
          <w:u w:val="single"/>
        </w:rPr>
        <w:t>1.3 Implémentation du knn en C++</w:t>
      </w:r>
    </w:p>
    <w:p w:rsidR="00E46E55" w:rsidRDefault="003D7F04">
      <w:pPr>
        <w:pStyle w:val="Paragraphedeliste1"/>
        <w:numPr>
          <w:ilvl w:val="0"/>
          <w:numId w:val="4"/>
        </w:numPr>
        <w:spacing w:after="0" w:line="240" w:lineRule="auto"/>
      </w:pPr>
      <w:r>
        <w:rPr>
          <w:rFonts w:ascii="TimesNewRomanPS-BoldMT" w:hAnsi="TimesNewRomanPS-BoldMT" w:cs="TimesNewRomanPS-BoldMT"/>
          <w:b/>
          <w:bCs/>
          <w:color w:val="000000"/>
          <w:sz w:val="24"/>
          <w:szCs w:val="24"/>
          <w:lang w:val="fr-CA" w:eastAsia="fr-CA"/>
        </w:rPr>
        <w:t>1.4 Expliquer pourquoi l’ensemble d’arbres de décision améliore la prédiction d’un seul ?</w:t>
      </w:r>
    </w:p>
    <w:p w:rsidR="00E46E55" w:rsidRDefault="003D7F04">
      <w:pPr>
        <w:pStyle w:val="Paragraphedeliste1"/>
        <w:numPr>
          <w:ilvl w:val="0"/>
          <w:numId w:val="4"/>
        </w:numPr>
      </w:pPr>
      <w:r>
        <w:rPr>
          <w:rFonts w:ascii="Times New Roman" w:hAnsi="Times New Roman"/>
          <w:b/>
          <w:sz w:val="24"/>
          <w:szCs w:val="24"/>
          <w:u w:val="single"/>
        </w:rPr>
        <w:t>1.5 Démonstration de théorème</w:t>
      </w:r>
    </w:p>
    <w:p w:rsidR="00E46E55" w:rsidRDefault="00E46E55">
      <w:pPr>
        <w:pStyle w:val="Paragraphedeliste1"/>
        <w:ind w:left="1080"/>
        <w:rPr>
          <w:rFonts w:ascii="Times New Roman" w:hAnsi="Times New Roman"/>
          <w:b/>
          <w:sz w:val="24"/>
          <w:szCs w:val="24"/>
          <w:u w:val="single"/>
        </w:rPr>
      </w:pPr>
    </w:p>
    <w:p w:rsidR="00E46E55" w:rsidRDefault="003D7F04">
      <w:pPr>
        <w:pStyle w:val="Paragraphedeliste1"/>
        <w:numPr>
          <w:ilvl w:val="0"/>
          <w:numId w:val="3"/>
        </w:numPr>
      </w:pPr>
      <w:r>
        <w:rPr>
          <w:rFonts w:ascii="Times New Roman" w:hAnsi="Times New Roman"/>
          <w:b/>
          <w:sz w:val="24"/>
          <w:szCs w:val="24"/>
          <w:u w:val="single"/>
        </w:rPr>
        <w:t xml:space="preserve">Arbre de décision </w:t>
      </w:r>
    </w:p>
    <w:p w:rsidR="00E46E55" w:rsidRDefault="003D7F04">
      <w:pPr>
        <w:pStyle w:val="Paragraphedeliste1"/>
        <w:numPr>
          <w:ilvl w:val="0"/>
          <w:numId w:val="4"/>
        </w:numPr>
      </w:pPr>
      <w:r>
        <w:rPr>
          <w:rFonts w:ascii="Times New Roman" w:hAnsi="Times New Roman"/>
          <w:b/>
          <w:sz w:val="24"/>
          <w:szCs w:val="24"/>
          <w:u w:val="single"/>
        </w:rPr>
        <w:t>2.1 Exercice manuel sur les arbre de décision</w:t>
      </w:r>
    </w:p>
    <w:p w:rsidR="00E46E55" w:rsidRDefault="003D7F04">
      <w:pPr>
        <w:pStyle w:val="Paragraphedeliste1"/>
        <w:numPr>
          <w:ilvl w:val="0"/>
          <w:numId w:val="4"/>
        </w:numPr>
      </w:pPr>
      <w:r>
        <w:rPr>
          <w:rFonts w:ascii="Times New Roman" w:hAnsi="Times New Roman"/>
          <w:b/>
          <w:sz w:val="24"/>
          <w:szCs w:val="24"/>
          <w:u w:val="single"/>
        </w:rPr>
        <w:t>2.2 Expliquer pourquoi l’ensemble d’arbre de décision améliore la prédiction d’un  seul</w:t>
      </w:r>
    </w:p>
    <w:p w:rsidR="00E46E55" w:rsidRDefault="003D7F04">
      <w:pPr>
        <w:pStyle w:val="Paragraphedeliste1"/>
        <w:numPr>
          <w:ilvl w:val="0"/>
          <w:numId w:val="4"/>
        </w:numPr>
      </w:pPr>
      <w:r>
        <w:rPr>
          <w:rFonts w:ascii="Times New Roman" w:hAnsi="Times New Roman"/>
          <w:b/>
          <w:sz w:val="24"/>
          <w:szCs w:val="24"/>
          <w:u w:val="single"/>
        </w:rPr>
        <w:t xml:space="preserve">2.3 Démontrer que le baggin de k plus proche voisins n’améliore pas le comportement d’un </w:t>
      </w:r>
    </w:p>
    <w:p w:rsidR="00E46E55" w:rsidRDefault="003D7F04">
      <w:r>
        <w:rPr>
          <w:rFonts w:ascii="Times New Roman" w:hAnsi="Times New Roman"/>
          <w:b/>
          <w:sz w:val="24"/>
          <w:szCs w:val="24"/>
          <w:u w:val="single"/>
        </w:rPr>
        <w:t>TP2 : Réseaux de neurones et SVM</w:t>
      </w:r>
    </w:p>
    <w:p w:rsidR="00E46E55" w:rsidRDefault="003D7F04">
      <w:pPr>
        <w:pStyle w:val="Paragraphedeliste1"/>
        <w:numPr>
          <w:ilvl w:val="0"/>
          <w:numId w:val="4"/>
        </w:numPr>
      </w:pPr>
      <w:r>
        <w:rPr>
          <w:rFonts w:ascii="Times New Roman" w:hAnsi="Times New Roman"/>
          <w:b/>
          <w:sz w:val="24"/>
          <w:szCs w:val="24"/>
          <w:u w:val="single"/>
        </w:rPr>
        <w:t>1.1 Apprentissage d’un modelé de perceptron simple</w:t>
      </w:r>
    </w:p>
    <w:p w:rsidR="00E8494B" w:rsidRDefault="00E8494B" w:rsidP="00E8494B">
      <w:pPr>
        <w:pStyle w:val="Paragraphedeliste"/>
        <w:numPr>
          <w:ilvl w:val="0"/>
          <w:numId w:val="4"/>
        </w:numPr>
        <w:spacing w:after="0" w:line="240" w:lineRule="auto"/>
      </w:pPr>
      <w:r w:rsidRPr="00E8494B">
        <w:rPr>
          <w:rFonts w:ascii="TimesNewRomanPS-BoldMT" w:hAnsi="TimesNewRomanPS-BoldMT" w:cs="TimesNewRomanPS-BoldMT"/>
          <w:b/>
          <w:bCs/>
          <w:sz w:val="24"/>
          <w:szCs w:val="24"/>
          <w:lang w:eastAsia="fr-CA"/>
        </w:rPr>
        <w:t>1</w:t>
      </w:r>
      <w:r w:rsidRPr="00E8494B">
        <w:rPr>
          <w:rFonts w:ascii="TimesNewRomanPS-BoldMT" w:hAnsi="TimesNewRomanPS-BoldMT" w:cs="TimesNewRomanPS-BoldMT"/>
          <w:b/>
          <w:bCs/>
          <w:sz w:val="24"/>
          <w:szCs w:val="24"/>
          <w:lang w:val="fr-CA" w:eastAsia="fr-CA"/>
        </w:rPr>
        <w:t>.2 Conception de l'architecture du perceptron multi-couches pour classer un ensemble</w:t>
      </w:r>
      <w:r>
        <w:rPr>
          <w:rFonts w:ascii="TimesNewRomanPS-BoldMT" w:hAnsi="TimesNewRomanPS-BoldMT" w:cs="TimesNewRomanPS-BoldMT"/>
          <w:b/>
          <w:bCs/>
          <w:sz w:val="24"/>
          <w:szCs w:val="24"/>
          <w:lang w:val="fr-CA" w:eastAsia="fr-CA"/>
        </w:rPr>
        <w:t xml:space="preserve"> </w:t>
      </w:r>
      <w:r w:rsidRPr="00E8494B">
        <w:rPr>
          <w:rFonts w:ascii="TimesNewRomanPS-BoldMT" w:hAnsi="TimesNewRomanPS-BoldMT" w:cs="TimesNewRomanPS-BoldMT"/>
          <w:b/>
          <w:bCs/>
          <w:sz w:val="24"/>
          <w:szCs w:val="24"/>
          <w:lang w:val="fr-CA" w:eastAsia="fr-CA"/>
        </w:rPr>
        <w:t>de données</w:t>
      </w:r>
    </w:p>
    <w:p w:rsidR="00E46E55" w:rsidRDefault="003D7F04">
      <w:pPr>
        <w:pStyle w:val="Paragraphedeliste1"/>
        <w:numPr>
          <w:ilvl w:val="0"/>
          <w:numId w:val="4"/>
        </w:numPr>
      </w:pPr>
      <w:r>
        <w:rPr>
          <w:rFonts w:ascii="Times New Roman" w:hAnsi="Times New Roman"/>
          <w:b/>
          <w:sz w:val="24"/>
          <w:szCs w:val="24"/>
          <w:u w:val="single"/>
        </w:rPr>
        <w:t>1.3 Implémentation du perceptron multicouche</w:t>
      </w:r>
    </w:p>
    <w:p w:rsidR="00E46E55" w:rsidRDefault="00E46E55">
      <w:pPr>
        <w:pStyle w:val="Paragraphedeliste1"/>
        <w:ind w:left="1080"/>
        <w:rPr>
          <w:rFonts w:ascii="Times New Roman" w:hAnsi="Times New Roman"/>
          <w:b/>
          <w:sz w:val="24"/>
          <w:szCs w:val="24"/>
          <w:u w:val="single"/>
        </w:rPr>
      </w:pPr>
    </w:p>
    <w:p w:rsidR="00E46E55" w:rsidRDefault="00E46E55">
      <w:pPr>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E46E55">
      <w:pPr>
        <w:pStyle w:val="Paragraphedeliste1"/>
        <w:ind w:left="1080"/>
        <w:rPr>
          <w:rFonts w:ascii="Times New Roman" w:hAnsi="Times New Roman"/>
          <w:b/>
          <w:sz w:val="24"/>
          <w:szCs w:val="24"/>
          <w:u w:val="single"/>
        </w:rPr>
      </w:pPr>
    </w:p>
    <w:p w:rsidR="00E46E55" w:rsidRDefault="003D7F04">
      <w:pPr>
        <w:pStyle w:val="Paragraphedeliste1"/>
        <w:ind w:left="1080"/>
      </w:pPr>
      <w:r>
        <w:rPr>
          <w:rFonts w:ascii="Times New Roman" w:hAnsi="Times New Roman"/>
          <w:b/>
          <w:sz w:val="24"/>
          <w:szCs w:val="24"/>
          <w:u w:val="single"/>
        </w:rPr>
        <w:t xml:space="preserve">Introduction </w:t>
      </w:r>
    </w:p>
    <w:p w:rsidR="00E46E55" w:rsidRDefault="003D7F04">
      <w:pPr>
        <w:spacing w:after="0"/>
      </w:pPr>
      <w:r>
        <w:rPr>
          <w:rFonts w:ascii="Times New Roman" w:hAnsi="Times New Roman"/>
          <w:sz w:val="24"/>
          <w:szCs w:val="24"/>
          <w:lang w:val="fr-CA"/>
        </w:rPr>
        <w:t>Apprentissage supervisé (supervised learning en anglais) est une technique où l’on cherche à produire automatiquement des règles à partir d’une base de données d’apprentissage contenant des exemples (en général des cas déjà traités et validés). Il en ressort de cet apprentissage différents types de méthodes parmi lesquelles nous avons : KNN et DECISION TREE qui feront l’objet de tp</w:t>
      </w:r>
    </w:p>
    <w:p w:rsidR="00E46E55" w:rsidRDefault="00E46E55">
      <w:pPr>
        <w:spacing w:after="0"/>
        <w:rPr>
          <w:rFonts w:ascii="Times New Roman" w:hAnsi="Times New Roman"/>
          <w:sz w:val="24"/>
          <w:szCs w:val="24"/>
          <w:lang w:val="fr-CA"/>
        </w:rPr>
      </w:pPr>
    </w:p>
    <w:p w:rsidR="00E46E55" w:rsidRDefault="00E46E55">
      <w:pPr>
        <w:spacing w:after="0"/>
        <w:rPr>
          <w:rFonts w:ascii="Times New Roman" w:hAnsi="Times New Roman"/>
          <w:sz w:val="24"/>
          <w:szCs w:val="24"/>
          <w:lang w:val="fr-CA"/>
        </w:rPr>
      </w:pPr>
    </w:p>
    <w:p w:rsidR="00E46E55" w:rsidRDefault="003D7F04">
      <w:pPr>
        <w:pStyle w:val="Paragraphedeliste1"/>
        <w:numPr>
          <w:ilvl w:val="0"/>
          <w:numId w:val="2"/>
        </w:numPr>
        <w:spacing w:after="0"/>
      </w:pPr>
      <w:r>
        <w:rPr>
          <w:rFonts w:ascii="Times New Roman" w:hAnsi="Times New Roman"/>
          <w:b/>
          <w:bCs/>
          <w:sz w:val="24"/>
          <w:szCs w:val="24"/>
        </w:rPr>
        <w:t>Présentation de la  méthode KNN (K plus proches voisins)</w:t>
      </w:r>
    </w:p>
    <w:p w:rsidR="00E46E55" w:rsidRDefault="00E46E55">
      <w:pPr>
        <w:pStyle w:val="Default"/>
      </w:pPr>
    </w:p>
    <w:p w:rsidR="00E46E55" w:rsidRDefault="003D7F04">
      <w:pPr>
        <w:pStyle w:val="Paragraphedeliste1"/>
        <w:numPr>
          <w:ilvl w:val="1"/>
          <w:numId w:val="11"/>
        </w:numPr>
        <w:spacing w:after="0"/>
      </w:pPr>
      <w:r>
        <w:rPr>
          <w:rFonts w:ascii="Times New Roman" w:hAnsi="Times New Roman"/>
          <w:b/>
        </w:rPr>
        <w:t>Vif du sujet</w:t>
      </w:r>
    </w:p>
    <w:p w:rsidR="00E46E55" w:rsidRDefault="00E46E55">
      <w:pPr>
        <w:pStyle w:val="Paragraphedeliste1"/>
        <w:spacing w:after="0"/>
        <w:ind w:left="1080"/>
        <w:rPr>
          <w:rFonts w:ascii="Times New Roman" w:hAnsi="Times New Roman"/>
        </w:rPr>
      </w:pPr>
    </w:p>
    <w:p w:rsidR="00E46E55" w:rsidRDefault="003D7F04">
      <w:pPr>
        <w:pStyle w:val="Paragraphedeliste1"/>
        <w:spacing w:after="0"/>
        <w:ind w:left="1080"/>
      </w:pPr>
      <w:r>
        <w:rPr>
          <w:rFonts w:ascii="Times New Roman" w:hAnsi="Times New Roman"/>
        </w:rPr>
        <w:t xml:space="preserve"> </w:t>
      </w:r>
      <w:r>
        <w:rPr>
          <w:rFonts w:ascii="Times New Roman" w:hAnsi="Times New Roman"/>
          <w:sz w:val="23"/>
          <w:szCs w:val="23"/>
        </w:rPr>
        <w:t>Soit la base d’individus:</w:t>
      </w:r>
    </w:p>
    <w:p w:rsidR="00E46E55" w:rsidRDefault="00E46E55">
      <w:pPr>
        <w:spacing w:after="0"/>
        <w:ind w:left="720"/>
        <w:rPr>
          <w:rFonts w:ascii="Times New Roman" w:hAnsi="Times New Roman"/>
          <w:sz w:val="24"/>
          <w:szCs w:val="24"/>
          <w:lang w:val="fr-CA"/>
        </w:rPr>
      </w:pPr>
    </w:p>
    <w:p w:rsidR="00E46E55" w:rsidRDefault="004B6003">
      <w:pPr>
        <w:spacing w:after="0"/>
        <w:ind w:left="720"/>
        <w:rPr>
          <w:rFonts w:ascii="Times New Roman" w:hAnsi="Times New Roman"/>
          <w:sz w:val="24"/>
          <w:szCs w:val="24"/>
          <w:lang w:val="fr-CA"/>
        </w:rPr>
      </w:pPr>
      <w:r>
        <w:rPr>
          <w:noProof/>
          <w:lang w:val="fr-CA" w:eastAsia="fr-CA"/>
        </w:rPr>
        <w:drawing>
          <wp:inline distT="0" distB="0" distL="0" distR="0">
            <wp:extent cx="5486400" cy="27165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16530"/>
                    </a:xfrm>
                    <a:prstGeom prst="rect">
                      <a:avLst/>
                    </a:prstGeom>
                    <a:solidFill>
                      <a:srgbClr val="FFFFFF"/>
                    </a:solidFill>
                    <a:ln>
                      <a:noFill/>
                    </a:ln>
                  </pic:spPr>
                </pic:pic>
              </a:graphicData>
            </a:graphic>
          </wp:inline>
        </w:drawing>
      </w:r>
    </w:p>
    <w:p w:rsidR="00E46E55" w:rsidRDefault="00E46E55">
      <w:pPr>
        <w:spacing w:after="0"/>
        <w:ind w:left="720"/>
        <w:rPr>
          <w:rFonts w:ascii="Times New Roman" w:hAnsi="Times New Roman"/>
          <w:sz w:val="24"/>
          <w:szCs w:val="24"/>
          <w:lang w:val="fr-CA"/>
        </w:rPr>
      </w:pPr>
    </w:p>
    <w:p w:rsidR="00E46E55" w:rsidRDefault="003D7F04">
      <w:pPr>
        <w:pStyle w:val="Paragraphedeliste1"/>
        <w:numPr>
          <w:ilvl w:val="1"/>
          <w:numId w:val="10"/>
        </w:numPr>
        <w:spacing w:after="0"/>
      </w:pPr>
      <w:r>
        <w:rPr>
          <w:rFonts w:ascii="Times New Roman" w:hAnsi="Times New Roman"/>
          <w:b/>
          <w:sz w:val="24"/>
          <w:szCs w:val="24"/>
          <w:lang w:val="fr-CA"/>
        </w:rPr>
        <w:t>KNN manuel</w:t>
      </w:r>
    </w:p>
    <w:p w:rsidR="00E46E55" w:rsidRDefault="00E46E55">
      <w:pPr>
        <w:spacing w:after="0"/>
        <w:ind w:left="720"/>
        <w:rPr>
          <w:rFonts w:ascii="Times New Roman" w:hAnsi="Times New Roman"/>
          <w:sz w:val="24"/>
          <w:szCs w:val="24"/>
          <w:lang w:val="fr-CA"/>
        </w:rPr>
      </w:pPr>
    </w:p>
    <w:p w:rsidR="00E46E55" w:rsidRDefault="003D7F04">
      <w:pPr>
        <w:spacing w:after="0"/>
        <w:ind w:left="720"/>
      </w:pPr>
      <w:r>
        <w:rPr>
          <w:rFonts w:ascii="Times New Roman" w:hAnsi="Times New Roman"/>
          <w:lang w:val="fr-CA"/>
        </w:rPr>
        <w:t xml:space="preserve">Le  résultat de l’utilisation de </w:t>
      </w:r>
      <w:r>
        <w:rPr>
          <w:rFonts w:ascii="Times New Roman" w:hAnsi="Times New Roman"/>
          <w:i/>
          <w:iCs/>
          <w:lang w:val="fr-CA"/>
        </w:rPr>
        <w:t>1</w:t>
      </w:r>
      <w:r>
        <w:rPr>
          <w:rFonts w:ascii="Times New Roman" w:hAnsi="Times New Roman"/>
          <w:lang w:val="fr-CA"/>
        </w:rPr>
        <w:t xml:space="preserve">NN, </w:t>
      </w:r>
      <w:r>
        <w:rPr>
          <w:rFonts w:ascii="Times New Roman" w:hAnsi="Times New Roman"/>
          <w:i/>
          <w:iCs/>
          <w:lang w:val="fr-CA"/>
        </w:rPr>
        <w:t>3</w:t>
      </w:r>
      <w:r>
        <w:rPr>
          <w:rFonts w:ascii="Times New Roman" w:hAnsi="Times New Roman"/>
          <w:lang w:val="fr-CA"/>
        </w:rPr>
        <w:t xml:space="preserve">NN afin de classifer les individus de la figure2 </w:t>
      </w:r>
    </w:p>
    <w:p w:rsidR="00E46E55" w:rsidRDefault="004B6003">
      <w:pPr>
        <w:spacing w:after="0"/>
        <w:ind w:left="720"/>
        <w:rPr>
          <w:rFonts w:ascii="Times New Roman" w:hAnsi="Times New Roman"/>
          <w:sz w:val="23"/>
          <w:szCs w:val="23"/>
          <w:lang w:val="fr-CA"/>
        </w:rPr>
      </w:pPr>
      <w:r>
        <w:rPr>
          <w:noProof/>
          <w:lang w:val="fr-CA" w:eastAsia="fr-CA"/>
        </w:rPr>
        <w:lastRenderedPageBreak/>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120650</wp:posOffset>
                </wp:positionV>
                <wp:extent cx="5654040" cy="1490345"/>
                <wp:effectExtent l="0" t="0" r="0" b="0"/>
                <wp:wrapSquare wrapText="bothSides"/>
                <wp:docPr id="90" name="Cadr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4040" cy="149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Cadre2" o:spid="_x0000_s1026" style="position:absolute;margin-left:0;margin-top:9.5pt;width:445.2pt;height:117.35pt;z-index:2516254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" filled="f" stroked="f" strokecolor="#3465a4">
                <v:stroke joinstyle="round"/>
                <w10:wrap type="square" anchorx="margin"/>
              </v:rect>
            </w:pict>
          </mc:Fallback>
        </mc:AlternateContent>
      </w:r>
      <w:r>
        <w:rPr>
          <w:noProof/>
          <w:lang w:val="fr-CA" w:eastAsia="fr-CA"/>
        </w:rPr>
        <mc:AlternateContent>
          <mc:Choice Requires="wps">
            <w:drawing>
              <wp:anchor distT="72390" distB="72390" distL="72390" distR="72390" simplePos="0" relativeHeight="251674624" behindDoc="0" locked="0" layoutInCell="1" allowOverlap="1">
                <wp:simplePos x="0" y="0"/>
                <wp:positionH relativeFrom="margin">
                  <wp:align>center</wp:align>
                </wp:positionH>
                <wp:positionV relativeFrom="paragraph">
                  <wp:posOffset>120650</wp:posOffset>
                </wp:positionV>
                <wp:extent cx="5654040" cy="1490980"/>
                <wp:effectExtent l="0" t="0" r="0" b="0"/>
                <wp:wrapNone/>
                <wp:docPr id="8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49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top w:w="15" w:type="dxa"/>
                                <w:left w:w="0" w:type="dxa"/>
                                <w:right w:w="15" w:type="dxa"/>
                              </w:tblCellMar>
                              <w:tblLook w:val="0000" w:firstRow="0" w:lastRow="0" w:firstColumn="0" w:lastColumn="0" w:noHBand="0" w:noVBand="0"/>
                            </w:tblPr>
                            <w:tblGrid>
                              <w:gridCol w:w="1582"/>
                              <w:gridCol w:w="1582"/>
                              <w:gridCol w:w="2882"/>
                              <w:gridCol w:w="2856"/>
                            </w:tblGrid>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X1</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X2</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Classe avec 1NN</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Classe avec 3NN</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0,55</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0,364</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1</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1</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0,558</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0,47</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0</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1</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0,456</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1</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0</w:t>
                                  </w:r>
                                </w:p>
                              </w:tc>
                            </w:tr>
                            <w:tr w:rsidR="00E46E55">
                              <w:trPr>
                                <w:trHeight w:val="393"/>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0,57</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0</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0</w:t>
                                  </w:r>
                                </w:p>
                              </w:tc>
                            </w:tr>
                          </w:tbl>
                          <w:p w:rsidR="00E46E55" w:rsidRDefault="00E46E55">
                            <w:pPr>
                              <w:pStyle w:val="Contenudecadre"/>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8" type="#_x0000_t202" style="position:absolute;left:0;text-align:left;margin-left:0;margin-top:9.5pt;width:445.2pt;height:117.4pt;z-index:251674624;visibility:visible;mso-wrap-style:square;mso-width-percent:0;mso-height-percent:0;mso-wrap-distance-left:5.7pt;mso-wrap-distance-top:5.7pt;mso-wrap-distance-right:5.7pt;mso-wrap-distance-bottom:5.7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" stroked="f">
                <v:textbox inset="0,0,0,0">
                  <w:txbxContent>
                    <w:tbl>
                      <w:tblPr>
                        <w:tblW w:w="0" w:type="auto"/>
                        <w:tblInd w:w="10" w:type="dxa"/>
                        <w:tblLayout w:type="fixed"/>
                        <w:tblCellMar>
                          <w:top w:w="15" w:type="dxa"/>
                          <w:left w:w="0" w:type="dxa"/>
                          <w:right w:w="15" w:type="dxa"/>
                        </w:tblCellMar>
                        <w:tblLook w:val="0000" w:firstRow="0" w:lastRow="0" w:firstColumn="0" w:lastColumn="0" w:noHBand="0" w:noVBand="0"/>
                      </w:tblPr>
                      <w:tblGrid>
                        <w:gridCol w:w="1582"/>
                        <w:gridCol w:w="1582"/>
                        <w:gridCol w:w="2882"/>
                        <w:gridCol w:w="2856"/>
                      </w:tblGrid>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X1</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X2</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Classe avec 1NN</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Classe avec 3NN</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0,55</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0,364</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1</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1</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0,558</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0,47</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0</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1</w:t>
                            </w:r>
                          </w:p>
                        </w:tc>
                      </w:tr>
                      <w:tr w:rsidR="00E46E55">
                        <w:trPr>
                          <w:trHeight w:val="420"/>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0,456</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1</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0</w:t>
                            </w:r>
                          </w:p>
                        </w:tc>
                      </w:tr>
                      <w:tr w:rsidR="00E46E55">
                        <w:trPr>
                          <w:trHeight w:val="393"/>
                        </w:trPr>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0,45</w:t>
                            </w:r>
                          </w:p>
                        </w:tc>
                        <w:tc>
                          <w:tcPr>
                            <w:tcW w:w="1582"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pStyle w:val="Contenudecadre"/>
                              <w:spacing w:after="0"/>
                              <w:ind w:left="720"/>
                            </w:pPr>
                            <w:r>
                              <w:rPr>
                                <w:rFonts w:ascii="Times New Roman" w:hAnsi="Times New Roman"/>
                                <w:sz w:val="24"/>
                                <w:szCs w:val="24"/>
                                <w:lang w:val="fr-CA"/>
                              </w:rPr>
                              <w:t>0,57</w:t>
                            </w:r>
                          </w:p>
                        </w:tc>
                        <w:tc>
                          <w:tcPr>
                            <w:tcW w:w="2882" w:type="dxa"/>
                            <w:tcBorders>
                              <w:top w:val="single" w:sz="8" w:space="0" w:color="FFFFFF"/>
                              <w:left w:val="single" w:sz="8" w:space="0" w:color="FFFFFF"/>
                              <w:bottom w:val="single" w:sz="8" w:space="0" w:color="FFFFFF"/>
                              <w:right w:val="single" w:sz="8" w:space="0" w:color="FFFFFF"/>
                            </w:tcBorders>
                            <w:shd w:val="clear" w:color="auto" w:fill="F79646"/>
                            <w:vAlign w:val="bottom"/>
                          </w:tcPr>
                          <w:p w:rsidR="00E46E55" w:rsidRDefault="003D7F04">
                            <w:pPr>
                              <w:pStyle w:val="Contenudecadre"/>
                              <w:spacing w:after="0"/>
                              <w:ind w:left="720"/>
                            </w:pPr>
                            <w:r>
                              <w:rPr>
                                <w:rFonts w:ascii="Times New Roman" w:hAnsi="Times New Roman"/>
                                <w:sz w:val="24"/>
                                <w:szCs w:val="24"/>
                                <w:lang w:val="fr-CA"/>
                              </w:rPr>
                              <w:t>0</w:t>
                            </w:r>
                          </w:p>
                        </w:tc>
                        <w:tc>
                          <w:tcPr>
                            <w:tcW w:w="2856" w:type="dxa"/>
                            <w:tcBorders>
                              <w:top w:val="single" w:sz="8" w:space="0" w:color="FFFFFF"/>
                              <w:left w:val="single" w:sz="8" w:space="0" w:color="FFFFFF"/>
                              <w:bottom w:val="single" w:sz="8" w:space="0" w:color="FFFFFF"/>
                              <w:right w:val="single" w:sz="8" w:space="0" w:color="FFFFFF"/>
                            </w:tcBorders>
                            <w:shd w:val="clear" w:color="auto" w:fill="17365D"/>
                            <w:vAlign w:val="bottom"/>
                          </w:tcPr>
                          <w:p w:rsidR="00E46E55" w:rsidRDefault="003D7F04">
                            <w:pPr>
                              <w:pStyle w:val="Contenudecadre"/>
                              <w:spacing w:after="0"/>
                              <w:ind w:left="720"/>
                            </w:pPr>
                            <w:r>
                              <w:rPr>
                                <w:rFonts w:ascii="Times New Roman" w:hAnsi="Times New Roman"/>
                                <w:sz w:val="24"/>
                                <w:szCs w:val="24"/>
                                <w:lang w:val="fr-CA"/>
                              </w:rPr>
                              <w:t>0</w:t>
                            </w:r>
                          </w:p>
                        </w:tc>
                      </w:tr>
                    </w:tbl>
                    <w:p w:rsidR="00E46E55" w:rsidRDefault="00E46E55">
                      <w:pPr>
                        <w:pStyle w:val="Contenudecadre"/>
                        <w:rPr>
                          <w:color w:val="000000"/>
                        </w:rPr>
                      </w:pPr>
                    </w:p>
                  </w:txbxContent>
                </v:textbox>
                <w10:wrap anchorx="margin"/>
              </v:shape>
            </w:pict>
          </mc:Fallback>
        </mc:AlternateContent>
      </w:r>
    </w:p>
    <w:p w:rsidR="00E46E55" w:rsidRDefault="003D7F04">
      <w:pPr>
        <w:spacing w:after="0" w:line="240" w:lineRule="auto"/>
      </w:pPr>
      <w:r>
        <w:rPr>
          <w:rFonts w:ascii="Times New Roman" w:eastAsia="TimesNewRomanPSMT" w:hAnsi="Times New Roman"/>
          <w:sz w:val="24"/>
          <w:szCs w:val="24"/>
          <w:lang w:val="fr-CA" w:eastAsia="fr-CA"/>
        </w:rPr>
        <w:t>Pour y parvenir, nous calculons la distance Euclidienne entre chaque nouvel individu et tous les individus de la base d'apprentissage. Pour l'individu (X1=0,55; X2=0,364), le calcul de distance nous a donné le résultat ci-dessous.</w:t>
      </w:r>
    </w:p>
    <w:p w:rsidR="00E46E55" w:rsidRDefault="00E46E55">
      <w:pPr>
        <w:spacing w:after="0"/>
        <w:ind w:left="720"/>
        <w:rPr>
          <w:rFonts w:ascii="Times New Roman" w:hAnsi="Times New Roman"/>
          <w:sz w:val="23"/>
          <w:szCs w:val="23"/>
          <w:lang w:val="fr-CA"/>
        </w:rPr>
      </w:pPr>
    </w:p>
    <w:p w:rsidR="00E46E55" w:rsidRDefault="003D7F04">
      <w:pPr>
        <w:spacing w:after="0"/>
        <w:ind w:left="720"/>
      </w:pPr>
      <w:r>
        <w:rPr>
          <w:rFonts w:ascii="Times New Roman" w:hAnsi="Times New Roman"/>
          <w:sz w:val="23"/>
          <w:szCs w:val="23"/>
          <w:lang w:val="fr-CA"/>
        </w:rPr>
        <w:t>Distance    manathan</w:t>
      </w:r>
    </w:p>
    <w:p w:rsidR="00804BC4" w:rsidRDefault="00804BC4">
      <w:pPr>
        <w:spacing w:after="0"/>
        <w:ind w:left="720"/>
        <w:rPr>
          <w:rFonts w:ascii="Times New Roman" w:hAnsi="Times New Roman"/>
          <w:sz w:val="23"/>
          <w:szCs w:val="23"/>
          <w:lang w:val="fr-CA"/>
        </w:rPr>
      </w:pPr>
    </w:p>
    <w:p w:rsidR="00E46E55" w:rsidRDefault="00804BC4">
      <w:pPr>
        <w:spacing w:after="0"/>
        <w:ind w:left="720"/>
        <w:rPr>
          <w:rFonts w:ascii="Times New Roman" w:hAnsi="Times New Roman"/>
          <w:sz w:val="23"/>
          <w:szCs w:val="23"/>
          <w:lang w:val="fr-CA"/>
        </w:rPr>
      </w:pPr>
      <w:r>
        <w:rPr>
          <w:rFonts w:ascii="Times New Roman" w:hAnsi="Times New Roman"/>
          <w:noProof/>
          <w:sz w:val="23"/>
          <w:szCs w:val="23"/>
          <w:lang w:val="fr-CA" w:eastAsia="fr-CA"/>
        </w:rPr>
        <w:drawing>
          <wp:anchor distT="0" distB="0" distL="114300" distR="114300" simplePos="0" relativeHeight="251729920" behindDoc="1" locked="0" layoutInCell="1" allowOverlap="1">
            <wp:simplePos x="0" y="0"/>
            <wp:positionH relativeFrom="column">
              <wp:posOffset>457835</wp:posOffset>
            </wp:positionH>
            <wp:positionV relativeFrom="paragraph">
              <wp:posOffset>-2540</wp:posOffset>
            </wp:positionV>
            <wp:extent cx="2611120" cy="2136775"/>
            <wp:effectExtent l="0" t="0" r="0" b="0"/>
            <wp:wrapTight wrapText="bothSides">
              <wp:wrapPolygon edited="0">
                <wp:start x="0" y="0"/>
                <wp:lineTo x="0" y="21375"/>
                <wp:lineTo x="21432" y="21375"/>
                <wp:lineTo x="21432" y="0"/>
                <wp:lineTo x="0" y="0"/>
              </wp:wrapPolygon>
            </wp:wrapTight>
            <wp:docPr id="94" name="Image 94" descr="E:\cours ifi\master2\apprentissage\Capture ex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urs ifi\master2\apprentissage\Capture exe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1120" cy="213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804BC4" w:rsidRDefault="00804BC4">
      <w:pPr>
        <w:spacing w:after="0"/>
        <w:ind w:left="720"/>
        <w:rPr>
          <w:rFonts w:ascii="Times New Roman" w:hAnsi="Times New Roman"/>
          <w:sz w:val="23"/>
          <w:szCs w:val="23"/>
          <w:lang w:val="fr-CA"/>
        </w:rPr>
      </w:pPr>
    </w:p>
    <w:p w:rsidR="004B6003" w:rsidRDefault="003D7F04">
      <w:pPr>
        <w:spacing w:after="0"/>
        <w:ind w:left="720"/>
      </w:pPr>
      <w:r>
        <w:cr/>
        <w:t>Distance euclidienn</w:t>
      </w:r>
    </w:p>
    <w:p w:rsidR="00E46E55" w:rsidRDefault="004B6003">
      <w:pPr>
        <w:spacing w:after="0"/>
        <w:ind w:left="720"/>
        <w:rPr>
          <w:rFonts w:ascii="Times New Roman" w:hAnsi="Times New Roman"/>
          <w:sz w:val="24"/>
          <w:szCs w:val="24"/>
          <w:lang w:val="fr-CA"/>
        </w:rPr>
      </w:pPr>
      <w:r>
        <w:rPr>
          <w:noProof/>
          <w:lang w:val="fr-CA" w:eastAsia="fr-CA"/>
        </w:rPr>
        <mc:AlternateContent>
          <mc:Choice Requires="wps">
            <w:drawing>
              <wp:anchor distT="0" distB="0" distL="114300" distR="114300" simplePos="0" relativeHeight="251627520" behindDoc="0" locked="0" layoutInCell="1" allowOverlap="1">
                <wp:simplePos x="0" y="0"/>
                <wp:positionH relativeFrom="margin">
                  <wp:align>center</wp:align>
                </wp:positionH>
                <wp:positionV relativeFrom="paragraph">
                  <wp:posOffset>113665</wp:posOffset>
                </wp:positionV>
                <wp:extent cx="4928235" cy="3166110"/>
                <wp:effectExtent l="0" t="0" r="0" b="0"/>
                <wp:wrapSquare wrapText="bothSides"/>
                <wp:docPr id="86" name="Cadr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3166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Cadre4" o:spid="_x0000_s1026" style="position:absolute;margin-left:0;margin-top:8.95pt;width:388.05pt;height:249.3pt;z-index:2516275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" filled="f" stroked="f" strokecolor="#3465a4">
                <v:stroke joinstyle="round"/>
                <w10:wrap type="square" anchorx="margin"/>
              </v:rect>
            </w:pict>
          </mc:Fallback>
        </mc:AlternateContent>
      </w:r>
      <w:r>
        <w:rPr>
          <w:noProof/>
          <w:lang w:val="fr-CA" w:eastAsia="fr-CA"/>
        </w:rPr>
        <mc:AlternateContent>
          <mc:Choice Requires="wps">
            <w:drawing>
              <wp:anchor distT="72390" distB="72390" distL="72390" distR="72390" simplePos="0" relativeHeight="251676672" behindDoc="0" locked="0" layoutInCell="1" allowOverlap="1">
                <wp:simplePos x="0" y="0"/>
                <wp:positionH relativeFrom="margin">
                  <wp:align>center</wp:align>
                </wp:positionH>
                <wp:positionV relativeFrom="paragraph">
                  <wp:posOffset>113665</wp:posOffset>
                </wp:positionV>
                <wp:extent cx="4928235" cy="3166745"/>
                <wp:effectExtent l="0" t="0" r="0" b="0"/>
                <wp:wrapNone/>
                <wp:docPr id="8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166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60" w:type="dxa"/>
                                <w:right w:w="70" w:type="dxa"/>
                              </w:tblCellMar>
                              <w:tblLook w:val="0000" w:firstRow="0" w:lastRow="0" w:firstColumn="0" w:lastColumn="0" w:noHBand="0" w:noVBand="0"/>
                            </w:tblPr>
                            <w:tblGrid>
                              <w:gridCol w:w="1839"/>
                              <w:gridCol w:w="1800"/>
                              <w:gridCol w:w="1841"/>
                              <w:gridCol w:w="2279"/>
                            </w:tblGrid>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0,213663287</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0,182887944</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0,088566359</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0,11045361</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0,298402413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0,256889081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0,171965113</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0,140427917</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0,362082863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0,302185374</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0,235031913</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0,16130716</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0,282899275</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0,209274939</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0,162308349</w:t>
                                  </w:r>
                                </w:p>
                              </w:tc>
                              <w:tc>
                                <w:tcPr>
                                  <w:tcW w:w="2279" w:type="dxa"/>
                                  <w:tcBorders>
                                    <w:top w:val="single" w:sz="4" w:space="0" w:color="00000A"/>
                                    <w:left w:val="single" w:sz="4" w:space="0" w:color="00000A"/>
                                    <w:bottom w:val="single" w:sz="4" w:space="0" w:color="00000A"/>
                                    <w:right w:val="single" w:sz="4" w:space="0" w:color="00000A"/>
                                  </w:tcBorders>
                                  <w:shd w:val="clear" w:color="auto" w:fill="33FF99"/>
                                  <w:vAlign w:val="bottom"/>
                                </w:tcPr>
                                <w:p w:rsidR="00E46E55" w:rsidRDefault="003D7F04">
                                  <w:pPr>
                                    <w:pStyle w:val="Contenudecadre"/>
                                    <w:spacing w:after="0" w:line="240" w:lineRule="auto"/>
                                    <w:jc w:val="right"/>
                                  </w:pPr>
                                  <w:r>
                                    <w:rPr>
                                      <w:rFonts w:eastAsia="Times New Roman"/>
                                      <w:b/>
                                      <w:bCs/>
                                      <w:color w:val="000000"/>
                                      <w:szCs w:val="28"/>
                                      <w:lang w:val="fr-CA" w:eastAsia="fr-CA"/>
                                    </w:rPr>
                                    <w:t>0,063529521</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0,154402073</w:t>
                                  </w:r>
                                </w:p>
                              </w:tc>
                              <w:tc>
                                <w:tcPr>
                                  <w:tcW w:w="1800" w:type="dxa"/>
                                  <w:tcBorders>
                                    <w:top w:val="single" w:sz="4" w:space="0" w:color="00000A"/>
                                    <w:left w:val="single" w:sz="4" w:space="0" w:color="00000A"/>
                                    <w:bottom w:val="single" w:sz="4" w:space="0" w:color="00000A"/>
                                    <w:right w:val="single" w:sz="4" w:space="0" w:color="00000A"/>
                                  </w:tcBorders>
                                  <w:shd w:val="clear" w:color="auto" w:fill="FF3333"/>
                                  <w:vAlign w:val="bottom"/>
                                </w:tcPr>
                                <w:p w:rsidR="00E46E55" w:rsidRDefault="003D7F04">
                                  <w:pPr>
                                    <w:pStyle w:val="Contenudecadre"/>
                                    <w:spacing w:after="0" w:line="240" w:lineRule="auto"/>
                                    <w:jc w:val="right"/>
                                  </w:pPr>
                                  <w:r>
                                    <w:rPr>
                                      <w:rFonts w:eastAsia="Times New Roman"/>
                                      <w:b/>
                                      <w:bCs/>
                                      <w:color w:val="000000"/>
                                      <w:szCs w:val="28"/>
                                      <w:lang w:val="fr-CA" w:eastAsia="fr-CA"/>
                                    </w:rPr>
                                    <w:t>0,0668431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0,079649231</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0,080622577</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0,068876701</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0,15295751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0,120332872</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0,239039746</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0,079624117</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0,107628992</w:t>
                                  </w:r>
                                </w:p>
                              </w:tc>
                              <w:tc>
                                <w:tcPr>
                                  <w:tcW w:w="1841" w:type="dxa"/>
                                  <w:tcBorders>
                                    <w:top w:val="single" w:sz="4" w:space="0" w:color="00000A"/>
                                    <w:left w:val="single" w:sz="4" w:space="0" w:color="00000A"/>
                                    <w:bottom w:val="single" w:sz="4" w:space="0" w:color="00000A"/>
                                    <w:right w:val="single" w:sz="4" w:space="0" w:color="00000A"/>
                                  </w:tcBorders>
                                  <w:shd w:val="clear" w:color="auto" w:fill="3333FF"/>
                                  <w:vAlign w:val="bottom"/>
                                </w:tcPr>
                                <w:p w:rsidR="00E46E55" w:rsidRDefault="003D7F04">
                                  <w:pPr>
                                    <w:pStyle w:val="Contenudecadre"/>
                                    <w:spacing w:after="0" w:line="240" w:lineRule="auto"/>
                                    <w:jc w:val="right"/>
                                  </w:pPr>
                                  <w:r>
                                    <w:rPr>
                                      <w:rFonts w:eastAsia="Times New Roman"/>
                                      <w:b/>
                                      <w:bCs/>
                                      <w:color w:val="000000"/>
                                      <w:szCs w:val="28"/>
                                      <w:lang w:val="fr-CA" w:eastAsia="fr-CA"/>
                                    </w:rPr>
                                    <w:t>0,056462377</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0,174264167</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00"/>
                                  <w:vAlign w:val="bottom"/>
                                </w:tcPr>
                                <w:p w:rsidR="00E46E55" w:rsidRDefault="003D7F04">
                                  <w:pPr>
                                    <w:pStyle w:val="Contenudecadre"/>
                                    <w:spacing w:after="0" w:line="240" w:lineRule="auto"/>
                                    <w:jc w:val="right"/>
                                  </w:pPr>
                                  <w:r>
                                    <w:rPr>
                                      <w:rFonts w:eastAsia="Times New Roman"/>
                                      <w:b/>
                                      <w:bCs/>
                                      <w:color w:val="000000"/>
                                      <w:szCs w:val="28"/>
                                      <w:lang w:val="fr-CA" w:eastAsia="fr-CA"/>
                                    </w:rPr>
                                    <w:t>0,056035703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0,114542569</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0,171918585</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0,256811215</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0,140655608</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0,21880585</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0,158492902</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0,276875423</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0,112285351</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0,218586367</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0,215870331</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0,331040783</w:t>
                                  </w:r>
                                </w:p>
                              </w:tc>
                            </w:tr>
                          </w:tbl>
                          <w:p w:rsidR="00E46E55" w:rsidRDefault="00E46E55">
                            <w:pPr>
                              <w:pStyle w:val="Contenudecadre"/>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0;margin-top:8.95pt;width:388.05pt;height:249.35pt;z-index:251676672;visibility:visible;mso-wrap-style:square;mso-width-percent:0;mso-height-percent:0;mso-wrap-distance-left:5.7pt;mso-wrap-distance-top:5.7pt;mso-wrap-distance-right:5.7pt;mso-wrap-distance-bottom:5.7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" stroked="f">
                <v:textbox inset="0,0,0,0">
                  <w:txbxContent>
                    <w:tbl>
                      <w:tblPr>
                        <w:tblW w:w="0" w:type="auto"/>
                        <w:tblInd w:w="60" w:type="dxa"/>
                        <w:tblLayout w:type="fixed"/>
                        <w:tblCellMar>
                          <w:left w:w="60" w:type="dxa"/>
                          <w:right w:w="70" w:type="dxa"/>
                        </w:tblCellMar>
                        <w:tblLook w:val="0000" w:firstRow="0" w:lastRow="0" w:firstColumn="0" w:lastColumn="0" w:noHBand="0" w:noVBand="0"/>
                      </w:tblPr>
                      <w:tblGrid>
                        <w:gridCol w:w="1839"/>
                        <w:gridCol w:w="1800"/>
                        <w:gridCol w:w="1841"/>
                        <w:gridCol w:w="2279"/>
                      </w:tblGrid>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pPr>
                            <w:r>
                              <w:rPr>
                                <w:rFonts w:eastAsia="Times New Roman"/>
                                <w:b/>
                                <w:bCs/>
                                <w:color w:val="000000"/>
                                <w:szCs w:val="28"/>
                                <w:lang w:val="fr-CA" w:eastAsia="fr-CA"/>
                              </w:rPr>
                              <w:t>D(euclidienne)</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0,213663287</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0,182887944</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0,088566359</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0,11045361</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0,298402413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0,256889081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0,171965113</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0,140427917</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0,362082863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0,302185374</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0,235031913</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0,16130716</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0,282899275</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0,209274939</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0,162308349</w:t>
                            </w:r>
                          </w:p>
                        </w:tc>
                        <w:tc>
                          <w:tcPr>
                            <w:tcW w:w="2279" w:type="dxa"/>
                            <w:tcBorders>
                              <w:top w:val="single" w:sz="4" w:space="0" w:color="00000A"/>
                              <w:left w:val="single" w:sz="4" w:space="0" w:color="00000A"/>
                              <w:bottom w:val="single" w:sz="4" w:space="0" w:color="00000A"/>
                              <w:right w:val="single" w:sz="4" w:space="0" w:color="00000A"/>
                            </w:tcBorders>
                            <w:shd w:val="clear" w:color="auto" w:fill="33FF99"/>
                            <w:vAlign w:val="bottom"/>
                          </w:tcPr>
                          <w:p w:rsidR="00E46E55" w:rsidRDefault="003D7F04">
                            <w:pPr>
                              <w:pStyle w:val="Contenudecadre"/>
                              <w:spacing w:after="0" w:line="240" w:lineRule="auto"/>
                              <w:jc w:val="right"/>
                            </w:pPr>
                            <w:r>
                              <w:rPr>
                                <w:rFonts w:eastAsia="Times New Roman"/>
                                <w:b/>
                                <w:bCs/>
                                <w:color w:val="000000"/>
                                <w:szCs w:val="28"/>
                                <w:lang w:val="fr-CA" w:eastAsia="fr-CA"/>
                              </w:rPr>
                              <w:t>0,063529521</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0,154402073</w:t>
                            </w:r>
                          </w:p>
                        </w:tc>
                        <w:tc>
                          <w:tcPr>
                            <w:tcW w:w="1800" w:type="dxa"/>
                            <w:tcBorders>
                              <w:top w:val="single" w:sz="4" w:space="0" w:color="00000A"/>
                              <w:left w:val="single" w:sz="4" w:space="0" w:color="00000A"/>
                              <w:bottom w:val="single" w:sz="4" w:space="0" w:color="00000A"/>
                              <w:right w:val="single" w:sz="4" w:space="0" w:color="00000A"/>
                            </w:tcBorders>
                            <w:shd w:val="clear" w:color="auto" w:fill="FF3333"/>
                            <w:vAlign w:val="bottom"/>
                          </w:tcPr>
                          <w:p w:rsidR="00E46E55" w:rsidRDefault="003D7F04">
                            <w:pPr>
                              <w:pStyle w:val="Contenudecadre"/>
                              <w:spacing w:after="0" w:line="240" w:lineRule="auto"/>
                              <w:jc w:val="right"/>
                            </w:pPr>
                            <w:r>
                              <w:rPr>
                                <w:rFonts w:eastAsia="Times New Roman"/>
                                <w:b/>
                                <w:bCs/>
                                <w:color w:val="000000"/>
                                <w:szCs w:val="28"/>
                                <w:lang w:val="fr-CA" w:eastAsia="fr-CA"/>
                              </w:rPr>
                              <w:t>0,0668431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0,079649231</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0,080622577</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0,068876701</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0,15295751</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0,120332872</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0,239039746</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0,079624117</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0,107628992</w:t>
                            </w:r>
                          </w:p>
                        </w:tc>
                        <w:tc>
                          <w:tcPr>
                            <w:tcW w:w="1841" w:type="dxa"/>
                            <w:tcBorders>
                              <w:top w:val="single" w:sz="4" w:space="0" w:color="00000A"/>
                              <w:left w:val="single" w:sz="4" w:space="0" w:color="00000A"/>
                              <w:bottom w:val="single" w:sz="4" w:space="0" w:color="00000A"/>
                              <w:right w:val="single" w:sz="4" w:space="0" w:color="00000A"/>
                            </w:tcBorders>
                            <w:shd w:val="clear" w:color="auto" w:fill="3333FF"/>
                            <w:vAlign w:val="bottom"/>
                          </w:tcPr>
                          <w:p w:rsidR="00E46E55" w:rsidRDefault="003D7F04">
                            <w:pPr>
                              <w:pStyle w:val="Contenudecadre"/>
                              <w:spacing w:after="0" w:line="240" w:lineRule="auto"/>
                              <w:jc w:val="right"/>
                            </w:pPr>
                            <w:r>
                              <w:rPr>
                                <w:rFonts w:eastAsia="Times New Roman"/>
                                <w:b/>
                                <w:bCs/>
                                <w:color w:val="000000"/>
                                <w:szCs w:val="28"/>
                                <w:lang w:val="fr-CA" w:eastAsia="fr-CA"/>
                              </w:rPr>
                              <w:t>0,056462377</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0,174264167</w:t>
                            </w:r>
                          </w:p>
                        </w:tc>
                      </w:tr>
                      <w:tr w:rsidR="00E46E55">
                        <w:trPr>
                          <w:trHeight w:val="465"/>
                        </w:trPr>
                        <w:tc>
                          <w:tcPr>
                            <w:tcW w:w="1839" w:type="dxa"/>
                            <w:tcBorders>
                              <w:top w:val="single" w:sz="4" w:space="0" w:color="00000A"/>
                              <w:left w:val="single" w:sz="4" w:space="0" w:color="00000A"/>
                              <w:bottom w:val="single" w:sz="4" w:space="0" w:color="00000A"/>
                              <w:right w:val="single" w:sz="4" w:space="0" w:color="00000A"/>
                            </w:tcBorders>
                            <w:shd w:val="clear" w:color="auto" w:fill="FFFF00"/>
                            <w:vAlign w:val="bottom"/>
                          </w:tcPr>
                          <w:p w:rsidR="00E46E55" w:rsidRDefault="003D7F04">
                            <w:pPr>
                              <w:pStyle w:val="Contenudecadre"/>
                              <w:spacing w:after="0" w:line="240" w:lineRule="auto"/>
                              <w:jc w:val="right"/>
                            </w:pPr>
                            <w:r>
                              <w:rPr>
                                <w:rFonts w:eastAsia="Times New Roman"/>
                                <w:b/>
                                <w:bCs/>
                                <w:color w:val="000000"/>
                                <w:szCs w:val="28"/>
                                <w:lang w:val="fr-CA" w:eastAsia="fr-CA"/>
                              </w:rPr>
                              <w:t>0,056035703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0,114542569</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0,171918585</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0,256811215</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0,140655608</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0,21880585</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0,158492902</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0,276875423</w:t>
                            </w:r>
                          </w:p>
                        </w:tc>
                      </w:tr>
                      <w:tr w:rsidR="00E46E55">
                        <w:trPr>
                          <w:trHeight w:val="375"/>
                        </w:trPr>
                        <w:tc>
                          <w:tcPr>
                            <w:tcW w:w="183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0,112285351</w:t>
                            </w:r>
                          </w:p>
                        </w:tc>
                        <w:tc>
                          <w:tcPr>
                            <w:tcW w:w="1800"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0,218586367</w:t>
                            </w:r>
                          </w:p>
                        </w:tc>
                        <w:tc>
                          <w:tcPr>
                            <w:tcW w:w="1841"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0,215870331</w:t>
                            </w:r>
                          </w:p>
                        </w:tc>
                        <w:tc>
                          <w:tcPr>
                            <w:tcW w:w="2279"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E46E55" w:rsidRDefault="003D7F04">
                            <w:pPr>
                              <w:pStyle w:val="Contenudecadre"/>
                              <w:spacing w:after="0" w:line="240" w:lineRule="auto"/>
                              <w:jc w:val="right"/>
                            </w:pPr>
                            <w:r>
                              <w:rPr>
                                <w:rFonts w:eastAsia="Times New Roman"/>
                                <w:b/>
                                <w:bCs/>
                                <w:color w:val="000000"/>
                                <w:szCs w:val="28"/>
                                <w:lang w:val="fr-CA" w:eastAsia="fr-CA"/>
                              </w:rPr>
                              <w:t>0,331040783</w:t>
                            </w:r>
                          </w:p>
                        </w:tc>
                      </w:tr>
                    </w:tbl>
                    <w:p w:rsidR="00E46E55" w:rsidRDefault="00E46E55">
                      <w:pPr>
                        <w:pStyle w:val="Contenudecadre"/>
                        <w:rPr>
                          <w:color w:val="000000"/>
                        </w:rPr>
                      </w:pPr>
                    </w:p>
                  </w:txbxContent>
                </v:textbox>
                <w10:wrap anchorx="margin"/>
              </v:shape>
            </w:pict>
          </mc:Fallback>
        </mc:AlternateConten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Pour y parvenir, nous calculons la distance Euclidienne entre chaque nouvel individu et tous les individus de la base d'apprentissage. Pour l'individu (X1=0,55; X2=0,364), le calcul de distance nous a donné le résultat ci-dessous.</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pStyle w:val="Paragraphedeliste1"/>
        <w:numPr>
          <w:ilvl w:val="1"/>
          <w:numId w:val="10"/>
        </w:numPr>
        <w:spacing w:after="0" w:line="240" w:lineRule="auto"/>
      </w:pPr>
      <w:r>
        <w:rPr>
          <w:rFonts w:ascii="TimesNewRomanPS-BoldMT" w:hAnsi="TimesNewRomanPS-BoldMT" w:cs="TimesNewRomanPS-BoldMT"/>
          <w:b/>
          <w:bCs/>
          <w:sz w:val="24"/>
          <w:szCs w:val="24"/>
          <w:lang w:val="fr-CA" w:eastAsia="fr-CA"/>
        </w:rPr>
        <w:t>Implémentation du KNN en C++</w:t>
      </w:r>
    </w:p>
    <w:p w:rsidR="00E46E55" w:rsidRDefault="003D7F04">
      <w:pPr>
        <w:spacing w:after="0" w:line="240" w:lineRule="auto"/>
      </w:pPr>
      <w:r>
        <w:rPr>
          <w:rFonts w:ascii="TimesNewRomanPS-BoldMT" w:hAnsi="TimesNewRomanPS-BoldMT" w:cs="TimesNewRomanPS-BoldMT"/>
          <w:b/>
          <w:bCs/>
          <w:sz w:val="24"/>
          <w:szCs w:val="24"/>
          <w:lang w:val="fr-CA" w:eastAsia="fr-CA"/>
        </w:rPr>
        <w:t>Fonctionnement du programme</w:t>
      </w:r>
    </w:p>
    <w:p w:rsidR="00E46E55" w:rsidRDefault="003D7F04">
      <w:pPr>
        <w:spacing w:after="0" w:line="240" w:lineRule="auto"/>
      </w:pPr>
      <w:r>
        <w:rPr>
          <w:rFonts w:ascii="Times New Roman" w:eastAsia="TimesNewRomanPSMT" w:hAnsi="Times New Roman"/>
          <w:sz w:val="24"/>
          <w:szCs w:val="24"/>
          <w:lang w:val="fr-CA" w:eastAsia="fr-CA"/>
        </w:rPr>
        <w:t>Notre programme permet de classifier les individus d'une base de test a l'aide de l'algorithme des k plus proches voisins. Pour ce faire, il reçoit en entrée une base d'apprentissage, une base de test et un entier positif k indiquant le nombre de voisins a considérer. Après exécution de l'algorithme KNN, il restitue en sortie une matrice de confusion et un taux global de bon classement qui renseigne sur la performance du classement effectue.</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La commande a exécuter pour lancer notre programme est de la forme:</w:t>
      </w:r>
    </w:p>
    <w:p w:rsidR="00E46E55" w:rsidRDefault="003D7F04">
      <w:pPr>
        <w:spacing w:after="0" w:line="240" w:lineRule="auto"/>
      </w:pPr>
      <w:r>
        <w:rPr>
          <w:rFonts w:ascii="Times New Roman" w:eastAsia="TimesNewRomanPSMT" w:hAnsi="Times New Roman"/>
          <w:b/>
          <w:bCs/>
          <w:iCs/>
          <w:sz w:val="24"/>
          <w:szCs w:val="24"/>
          <w:lang w:val="fr-CA" w:eastAsia="fr-CA"/>
        </w:rPr>
        <w:t>./apprentissage_knn « fichier_base_apprentissage » « fichier_base_test » k</w:t>
      </w:r>
      <w:r>
        <w:rPr>
          <w:rFonts w:ascii="Times New Roman" w:eastAsia="TimesNewRomanPSMT" w:hAnsi="Times New Roman"/>
          <w:sz w:val="24"/>
          <w:szCs w:val="24"/>
          <w:lang w:val="fr-CA" w:eastAsia="fr-CA"/>
        </w:rPr>
        <w:t>.</w:t>
      </w:r>
    </w:p>
    <w:p w:rsidR="00E46E55" w:rsidRDefault="003D7F04">
      <w:pPr>
        <w:spacing w:after="0" w:line="240" w:lineRule="auto"/>
      </w:pPr>
      <w:r>
        <w:rPr>
          <w:rFonts w:ascii="Times New Roman" w:eastAsia="TimesNewRomanPSMT" w:hAnsi="Times New Roman"/>
          <w:sz w:val="24"/>
          <w:szCs w:val="24"/>
          <w:lang w:val="fr-CA" w:eastAsia="fr-CA"/>
        </w:rPr>
        <w:t>Lorsque cette commande est exécutée, le programme lit l'ensemble des données d'apprentissage et des données de test puis les stocke dans des tableaux. Par la suite, la similarité de chaque individus de l'ensemble de test est évaluée par le calcul de la distance (Euclidienne ou Manhattan) entre ce dernier et tous les individus de l'ensemble d'entrainement. Les distances obtenues sont triées par ordre croissant et la classe majoritaire des k premiers individus est assignée au nouvel arrivant.</w:t>
      </w:r>
    </w:p>
    <w:p w:rsidR="00E46E55" w:rsidRDefault="003D7F04">
      <w:pPr>
        <w:spacing w:after="0" w:line="240" w:lineRule="auto"/>
      </w:pPr>
      <w:r>
        <w:rPr>
          <w:rFonts w:ascii="Times New Roman" w:eastAsia="TimesNewRomanPSMT" w:hAnsi="Times New Roman"/>
          <w:sz w:val="24"/>
          <w:szCs w:val="24"/>
          <w:lang w:val="fr-CA" w:eastAsia="fr-CA"/>
        </w:rPr>
        <w:t xml:space="preserve">Par exemple la commande: </w:t>
      </w:r>
      <w:r>
        <w:rPr>
          <w:rFonts w:ascii="Times New Roman" w:eastAsia="TimesNewRomanPSMT" w:hAnsi="Times New Roman"/>
          <w:b/>
          <w:bCs/>
          <w:iCs/>
          <w:sz w:val="24"/>
          <w:szCs w:val="24"/>
          <w:lang w:val="fr-CA" w:eastAsia="fr-CA"/>
        </w:rPr>
        <w:t>./apprentissage_knn data/fp/fp.trn data/fp/fp.tst 2</w:t>
      </w:r>
      <w:r>
        <w:rPr>
          <w:rFonts w:ascii="Times New Roman" w:eastAsia="TimesNewRomanPSMT" w:hAnsi="Times New Roman"/>
          <w:b/>
          <w:bCs/>
          <w:i/>
          <w:iCs/>
          <w:sz w:val="24"/>
          <w:szCs w:val="24"/>
          <w:lang w:val="fr-CA" w:eastAsia="fr-CA"/>
        </w:rPr>
        <w:t xml:space="preserve"> </w:t>
      </w:r>
      <w:r>
        <w:rPr>
          <w:rFonts w:ascii="Times New Roman" w:eastAsia="TimesNewRomanPSMT" w:hAnsi="Times New Roman"/>
          <w:sz w:val="24"/>
          <w:szCs w:val="24"/>
          <w:lang w:val="fr-CA" w:eastAsia="fr-CA"/>
        </w:rPr>
        <w:t>exécute l'algorithme d'apprentissage du 2NN sur la base d'apprentissage fp/fp.trn, puis fait le test sur l'ensemble de données fp/fp.tst. En sortie, nous obtenons la matrice de confusion ainsi que le taux de bon classement tel que présente ci-dessous (cf. fig 1).</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b/>
          <w:bCs/>
          <w:sz w:val="24"/>
          <w:szCs w:val="24"/>
          <w:lang w:eastAsia="fr-CA"/>
        </w:rPr>
        <w:t>Ensembles de données expérimentés :</w:t>
      </w:r>
      <w:r>
        <w:rPr>
          <w:rFonts w:ascii="Times New Roman" w:eastAsia="TimesNewRomanPSMT" w:hAnsi="Times New Roman"/>
          <w:sz w:val="24"/>
          <w:szCs w:val="24"/>
          <w:lang w:eastAsia="fr-CA"/>
        </w:rPr>
        <w:t xml:space="preserve"> Iris, Optics, Letter,</w:t>
      </w:r>
    </w:p>
    <w:p w:rsidR="00E46E55" w:rsidRDefault="00E46E55">
      <w:pPr>
        <w:spacing w:after="0" w:line="240" w:lineRule="auto"/>
        <w:rPr>
          <w:rFonts w:ascii="Times New Roman" w:eastAsia="TimesNewRomanPSMT" w:hAnsi="Times New Roman"/>
          <w:sz w:val="24"/>
          <w:szCs w:val="24"/>
          <w:lang w:val="fr-CA" w:eastAsia="fr-CA"/>
        </w:rPr>
      </w:pP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drawing>
          <wp:anchor distT="0" distB="0" distL="114300" distR="114300" simplePos="0" relativeHeight="251667456" behindDoc="0" locked="0" layoutInCell="1" allowOverlap="1">
            <wp:simplePos x="0" y="0"/>
            <wp:positionH relativeFrom="column">
              <wp:posOffset>546100</wp:posOffset>
            </wp:positionH>
            <wp:positionV relativeFrom="paragraph">
              <wp:posOffset>-4445</wp:posOffset>
            </wp:positionV>
            <wp:extent cx="3848100" cy="3773805"/>
            <wp:effectExtent l="0" t="0" r="0" b="0"/>
            <wp:wrapTight wrapText="bothSides">
              <wp:wrapPolygon edited="0">
                <wp:start x="0" y="0"/>
                <wp:lineTo x="0" y="21480"/>
                <wp:lineTo x="21493" y="21480"/>
                <wp:lineTo x="21493" y="0"/>
                <wp:lineTo x="0" y="0"/>
              </wp:wrapPolygon>
            </wp:wrapTight>
            <wp:docPr id="84"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773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lastRenderedPageBreak/>
        <w:t xml:space="preserve">Figure 1 </w:t>
      </w:r>
      <w:r>
        <w:rPr>
          <w:rFonts w:ascii="Times New Roman" w:eastAsia="TimesNewRomanPSMT" w:hAnsi="Times New Roman"/>
          <w:sz w:val="24"/>
          <w:szCs w:val="24"/>
          <w:lang w:val="fr-CA" w:eastAsia="fr-CA"/>
        </w:rPr>
        <w:t>KNN (k=4) sur l'ensemble de données fp</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drawing>
          <wp:anchor distT="0" distB="1905" distL="114300" distR="114300" simplePos="0" relativeHeight="251668480" behindDoc="0" locked="0" layoutInCell="1" allowOverlap="1">
            <wp:simplePos x="0" y="0"/>
            <wp:positionH relativeFrom="column">
              <wp:posOffset>672465</wp:posOffset>
            </wp:positionH>
            <wp:positionV relativeFrom="paragraph">
              <wp:posOffset>37465</wp:posOffset>
            </wp:positionV>
            <wp:extent cx="3720465" cy="1807210"/>
            <wp:effectExtent l="0" t="0" r="0" b="2540"/>
            <wp:wrapTight wrapText="bothSides">
              <wp:wrapPolygon edited="0">
                <wp:start x="0" y="0"/>
                <wp:lineTo x="0" y="21403"/>
                <wp:lineTo x="21456" y="21403"/>
                <wp:lineTo x="21456" y="0"/>
                <wp:lineTo x="0" y="0"/>
              </wp:wrapPolygon>
            </wp:wrapTight>
            <wp:docPr id="83"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0465" cy="1807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4B6003" w:rsidRDefault="004B6003">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 xml:space="preserve">Figure 2 </w:t>
      </w:r>
      <w:r>
        <w:rPr>
          <w:rFonts w:ascii="Times New Roman" w:eastAsia="TimesNewRomanPSMT" w:hAnsi="Times New Roman"/>
          <w:sz w:val="24"/>
          <w:szCs w:val="24"/>
          <w:lang w:val="fr-CA" w:eastAsia="fr-CA"/>
        </w:rPr>
        <w:t>KNN sur l'ensemble de donnees optics</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drawing>
          <wp:anchor distT="0" distB="0" distL="114300" distR="120015" simplePos="0" relativeHeight="251669504" behindDoc="1" locked="0" layoutInCell="1" allowOverlap="1">
            <wp:simplePos x="0" y="0"/>
            <wp:positionH relativeFrom="column">
              <wp:posOffset>567690</wp:posOffset>
            </wp:positionH>
            <wp:positionV relativeFrom="paragraph">
              <wp:posOffset>43180</wp:posOffset>
            </wp:positionV>
            <wp:extent cx="4550410" cy="2097405"/>
            <wp:effectExtent l="0" t="0" r="2540" b="0"/>
            <wp:wrapTight wrapText="bothSides">
              <wp:wrapPolygon edited="0">
                <wp:start x="0" y="0"/>
                <wp:lineTo x="0" y="21384"/>
                <wp:lineTo x="21522" y="21384"/>
                <wp:lineTo x="21522" y="0"/>
                <wp:lineTo x="0" y="0"/>
              </wp:wrapPolygon>
            </wp:wrapTight>
            <wp:docPr id="82"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410" cy="2097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4B6003" w:rsidRDefault="004B6003">
      <w:pPr>
        <w:spacing w:after="0" w:line="240" w:lineRule="auto"/>
        <w:rPr>
          <w:rFonts w:ascii="Times New Roman" w:eastAsia="TimesNewRomanPSMT" w:hAnsi="Times New Roman"/>
          <w:sz w:val="24"/>
          <w:szCs w:val="24"/>
          <w:lang w:val="fr-CA" w:eastAsia="fr-CA"/>
        </w:rPr>
      </w:pPr>
    </w:p>
    <w:p w:rsidR="004B6003" w:rsidRDefault="004B6003">
      <w:pPr>
        <w:spacing w:after="0" w:line="240" w:lineRule="auto"/>
        <w:rPr>
          <w:rFonts w:ascii="Times New Roman" w:eastAsia="TimesNewRomanPSMT" w:hAnsi="Times New Roman"/>
          <w:sz w:val="24"/>
          <w:szCs w:val="24"/>
          <w:lang w:val="fr-CA" w:eastAsia="fr-CA"/>
        </w:rPr>
      </w:pPr>
    </w:p>
    <w:p w:rsidR="004B6003" w:rsidRDefault="004B6003">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 xml:space="preserve">Figure 3 </w:t>
      </w:r>
      <w:r>
        <w:rPr>
          <w:rFonts w:ascii="Times New Roman" w:eastAsia="TimesNewRomanPSMT" w:hAnsi="Times New Roman"/>
          <w:sz w:val="24"/>
          <w:szCs w:val="24"/>
          <w:lang w:val="fr-CA" w:eastAsia="fr-CA"/>
        </w:rPr>
        <w:t>KNN sur l'ensemble de données optics</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lastRenderedPageBreak/>
        <w:drawing>
          <wp:anchor distT="0" distB="0" distL="114300" distR="114300" simplePos="0" relativeHeight="251670528" behindDoc="0" locked="0" layoutInCell="1" allowOverlap="1">
            <wp:simplePos x="0" y="0"/>
            <wp:positionH relativeFrom="column">
              <wp:posOffset>67310</wp:posOffset>
            </wp:positionH>
            <wp:positionV relativeFrom="paragraph">
              <wp:posOffset>19050</wp:posOffset>
            </wp:positionV>
            <wp:extent cx="5219700" cy="5623560"/>
            <wp:effectExtent l="0" t="0" r="0" b="0"/>
            <wp:wrapTight wrapText="bothSides">
              <wp:wrapPolygon edited="0">
                <wp:start x="0" y="0"/>
                <wp:lineTo x="0" y="21512"/>
                <wp:lineTo x="21521" y="21512"/>
                <wp:lineTo x="21521" y="0"/>
                <wp:lineTo x="0" y="0"/>
              </wp:wrapPolygon>
            </wp:wrapTight>
            <wp:docPr id="81"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623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804BC4">
      <w:pPr>
        <w:spacing w:after="0" w:line="240" w:lineRule="auto"/>
      </w:pPr>
      <w:r>
        <w:rPr>
          <w:rFonts w:ascii="Times New Roman" w:hAnsi="Times New Roman"/>
          <w:b/>
          <w:bCs/>
          <w:sz w:val="24"/>
          <w:szCs w:val="24"/>
          <w:lang w:val="fr-CA" w:eastAsia="fr-CA"/>
        </w:rPr>
        <w:t>Figure 4</w:t>
      </w:r>
      <w:r w:rsidR="003D7F04">
        <w:rPr>
          <w:rFonts w:ascii="Times New Roman" w:hAnsi="Times New Roman"/>
          <w:b/>
          <w:bCs/>
          <w:sz w:val="24"/>
          <w:szCs w:val="24"/>
          <w:lang w:val="fr-CA" w:eastAsia="fr-CA"/>
        </w:rPr>
        <w:t xml:space="preserve"> </w:t>
      </w:r>
      <w:r w:rsidR="003D7F04">
        <w:rPr>
          <w:rFonts w:ascii="Times New Roman" w:eastAsia="TimesNewRomanPSMT" w:hAnsi="Times New Roman"/>
          <w:sz w:val="24"/>
          <w:szCs w:val="24"/>
          <w:lang w:val="fr-CA" w:eastAsia="fr-CA"/>
        </w:rPr>
        <w:t>KNN sur l'ensemble de données letter</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Expérimentations :</w:t>
      </w:r>
    </w:p>
    <w:p w:rsidR="00E46E55" w:rsidRDefault="003D7F04">
      <w:pPr>
        <w:spacing w:after="0" w:line="240" w:lineRule="auto"/>
      </w:pPr>
      <w:r>
        <w:rPr>
          <w:rFonts w:ascii="Times New Roman" w:eastAsia="TimesNewRomanPSMT" w:hAnsi="Times New Roman"/>
          <w:sz w:val="24"/>
          <w:szCs w:val="24"/>
          <w:lang w:val="fr-CA" w:eastAsia="fr-CA"/>
        </w:rPr>
        <w:t xml:space="preserve">Les bases utilisées dans le cadre de l'expérimentation sont </w:t>
      </w:r>
      <w:r>
        <w:rPr>
          <w:rFonts w:ascii="Times New Roman" w:hAnsi="Times New Roman"/>
          <w:i/>
          <w:iCs/>
          <w:sz w:val="24"/>
          <w:szCs w:val="24"/>
          <w:lang w:val="fr-CA" w:eastAsia="fr-CA"/>
        </w:rPr>
        <w:t>iris, letter, optics et fp</w:t>
      </w:r>
      <w:r>
        <w:rPr>
          <w:rFonts w:ascii="Times New Roman" w:eastAsia="TimesNewRomanPSMT" w:hAnsi="Times New Roman"/>
          <w:sz w:val="24"/>
          <w:szCs w:val="24"/>
          <w:lang w:val="fr-CA" w:eastAsia="fr-CA"/>
        </w:rPr>
        <w:t>. L'evaluation de notre programme se base sur le taux global de bon classement obtenu pour chacune de ces bases.</w:t>
      </w:r>
    </w:p>
    <w:p w:rsidR="00E46E55" w:rsidRDefault="003D7F04">
      <w:pPr>
        <w:spacing w:after="0" w:line="240" w:lineRule="auto"/>
      </w:pPr>
      <w:r>
        <w:rPr>
          <w:rFonts w:ascii="Times New Roman" w:eastAsia="TimesNewRomanPSMT" w:hAnsi="Times New Roman"/>
          <w:sz w:val="24"/>
          <w:szCs w:val="24"/>
          <w:lang w:val="fr-CA" w:eastAsia="fr-CA"/>
        </w:rPr>
        <w:t>Un premier jeu de test nous permet de constater que le taux global de bon classement est meilleur lorsque la distance Euclidienne est utilisée contrairement a la distance de Manhattan. Aussi la valeur de k influence la qualité du modèle obtenu. Notamment avec k=5, nous obtenons généralement les meilleurs taux pour les bases classées et cela quel que soit la distance choisie. Ci-dessous, des tableaux récapitulant les taux globaux de bon classement obtenus en fonction de la base, du type de distance et de la valeur de k. Dans ces tableaux, nous présentons uniquement les résultats pour les bases iris, letter et optics. Nous procèderons différemment pour la base fp.</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tbl>
      <w:tblPr>
        <w:tblW w:w="0" w:type="auto"/>
        <w:tblInd w:w="-10" w:type="dxa"/>
        <w:tblLayout w:type="fixed"/>
        <w:tblCellMar>
          <w:left w:w="103" w:type="dxa"/>
        </w:tblCellMar>
        <w:tblLook w:val="0000" w:firstRow="0" w:lastRow="0" w:firstColumn="0" w:lastColumn="0" w:noHBand="0" w:noVBand="0"/>
      </w:tblPr>
      <w:tblGrid>
        <w:gridCol w:w="2365"/>
        <w:gridCol w:w="2365"/>
        <w:gridCol w:w="2365"/>
        <w:gridCol w:w="2365"/>
      </w:tblGrid>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Dataset</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K</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Distance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 xml:space="preserve">Taux de bon </w:t>
            </w:r>
            <w:r>
              <w:rPr>
                <w:rFonts w:ascii="Times New Roman" w:eastAsia="TimesNewRomanPSMT" w:hAnsi="Times New Roman"/>
                <w:sz w:val="24"/>
                <w:szCs w:val="24"/>
                <w:lang w:val="fr-CA" w:eastAsia="fr-CA"/>
              </w:rPr>
              <w:lastRenderedPageBreak/>
              <w:t>placement global</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lastRenderedPageBreak/>
              <w:t>iris</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1</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94%</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iris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2</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88%</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iris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3</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92%</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iris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88%</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iris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bl>
    <w:p w:rsidR="00E46E55" w:rsidRDefault="003D7F04">
      <w:pPr>
        <w:spacing w:after="0" w:line="240" w:lineRule="auto"/>
      </w:pPr>
      <w:r>
        <w:rPr>
          <w:rFonts w:ascii="Times New Roman" w:hAnsi="Times New Roman"/>
          <w:b/>
          <w:bCs/>
          <w:sz w:val="24"/>
          <w:szCs w:val="24"/>
          <w:lang w:val="fr-CA" w:eastAsia="fr-CA"/>
        </w:rPr>
        <w:t xml:space="preserve">Tableau 1 </w:t>
      </w:r>
      <w:r>
        <w:rPr>
          <w:rFonts w:ascii="Times New Roman" w:eastAsia="TimesNewRomanPSMT" w:hAnsi="Times New Roman"/>
          <w:sz w:val="24"/>
          <w:szCs w:val="24"/>
          <w:lang w:val="fr-CA" w:eastAsia="fr-CA"/>
        </w:rPr>
        <w:t xml:space="preserve">Expérimentations de l'algorithme du KNN sur la base </w:t>
      </w:r>
      <w:r>
        <w:rPr>
          <w:rFonts w:ascii="Times New Roman" w:hAnsi="Times New Roman"/>
          <w:b/>
          <w:bCs/>
          <w:i/>
          <w:iCs/>
          <w:sz w:val="24"/>
          <w:szCs w:val="24"/>
          <w:lang w:val="fr-CA" w:eastAsia="fr-CA"/>
        </w:rPr>
        <w:t>iris</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tbl>
      <w:tblPr>
        <w:tblW w:w="0" w:type="auto"/>
        <w:tblInd w:w="-10" w:type="dxa"/>
        <w:tblLayout w:type="fixed"/>
        <w:tblCellMar>
          <w:left w:w="103" w:type="dxa"/>
        </w:tblCellMar>
        <w:tblLook w:val="0000" w:firstRow="0" w:lastRow="0" w:firstColumn="0" w:lastColumn="0" w:noHBand="0" w:noVBand="0"/>
      </w:tblPr>
      <w:tblGrid>
        <w:gridCol w:w="2365"/>
        <w:gridCol w:w="2365"/>
        <w:gridCol w:w="2365"/>
        <w:gridCol w:w="2365"/>
      </w:tblGrid>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Dataset</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K</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Distance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Taux de bon placement global</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optics</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1</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97%</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optics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2</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97%</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optics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3</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97%</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optics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97%</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optics</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97%</w:t>
            </w:r>
          </w:p>
        </w:tc>
      </w:tr>
    </w:tbl>
    <w:p w:rsidR="00E46E55" w:rsidRDefault="003D7F04">
      <w:pPr>
        <w:spacing w:after="0" w:line="240" w:lineRule="auto"/>
      </w:pPr>
      <w:r>
        <w:rPr>
          <w:rFonts w:ascii="Times New Roman" w:hAnsi="Times New Roman"/>
          <w:b/>
          <w:bCs/>
          <w:sz w:val="24"/>
          <w:szCs w:val="24"/>
          <w:lang w:val="fr-CA" w:eastAsia="fr-CA"/>
        </w:rPr>
        <w:t xml:space="preserve">Tableau 2 </w:t>
      </w:r>
      <w:r>
        <w:rPr>
          <w:rFonts w:ascii="Times New Roman" w:eastAsia="TimesNewRomanPSMT" w:hAnsi="Times New Roman"/>
          <w:sz w:val="24"/>
          <w:szCs w:val="24"/>
          <w:lang w:val="fr-CA" w:eastAsia="fr-CA"/>
        </w:rPr>
        <w:t xml:space="preserve">Expérimentations de l'algorithme du KNN sur la base </w:t>
      </w:r>
    </w:p>
    <w:p w:rsidR="00E46E55" w:rsidRDefault="00E46E55">
      <w:pPr>
        <w:spacing w:after="0" w:line="240" w:lineRule="auto"/>
        <w:rPr>
          <w:rFonts w:ascii="Times New Roman" w:eastAsia="TimesNewRomanPSMT" w:hAnsi="Times New Roman"/>
          <w:sz w:val="24"/>
          <w:szCs w:val="24"/>
          <w:lang w:val="fr-CA" w:eastAsia="fr-CA"/>
        </w:rPr>
      </w:pPr>
    </w:p>
    <w:tbl>
      <w:tblPr>
        <w:tblW w:w="0" w:type="auto"/>
        <w:tblInd w:w="-10" w:type="dxa"/>
        <w:tblLayout w:type="fixed"/>
        <w:tblCellMar>
          <w:left w:w="103" w:type="dxa"/>
        </w:tblCellMar>
        <w:tblLook w:val="0000" w:firstRow="0" w:lastRow="0" w:firstColumn="0" w:lastColumn="0" w:noHBand="0" w:noVBand="0"/>
      </w:tblPr>
      <w:tblGrid>
        <w:gridCol w:w="2365"/>
        <w:gridCol w:w="2365"/>
        <w:gridCol w:w="2365"/>
        <w:gridCol w:w="2365"/>
      </w:tblGrid>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Dataset</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K</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Distance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Taux de bon placement global</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Letter</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1</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4F81BD"/>
          </w:tcPr>
          <w:p w:rsidR="00E46E55" w:rsidRDefault="003D7F04">
            <w:pPr>
              <w:spacing w:after="0" w:line="240" w:lineRule="auto"/>
            </w:pPr>
            <w:r>
              <w:rPr>
                <w:rFonts w:ascii="Times New Roman" w:eastAsia="TimesNewRomanPSMT" w:hAnsi="Times New Roman"/>
                <w:b/>
                <w:sz w:val="24"/>
                <w:szCs w:val="24"/>
                <w:lang w:val="fr-CA" w:eastAsia="fr-CA"/>
              </w:rPr>
              <w:t>95%</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lettre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2</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93%</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letter</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3</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letter</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letter</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bl>
    <w:p w:rsidR="00E46E55" w:rsidRDefault="003D7F04">
      <w:pPr>
        <w:spacing w:after="0" w:line="240" w:lineRule="auto"/>
      </w:pPr>
      <w:r>
        <w:rPr>
          <w:rFonts w:ascii="Times New Roman" w:hAnsi="Times New Roman"/>
          <w:b/>
          <w:bCs/>
          <w:sz w:val="24"/>
          <w:szCs w:val="24"/>
          <w:lang w:val="fr-CA" w:eastAsia="fr-CA"/>
        </w:rPr>
        <w:t xml:space="preserve">Tableau 3 </w:t>
      </w:r>
      <w:r>
        <w:rPr>
          <w:rFonts w:ascii="Times New Roman" w:eastAsia="TimesNewRomanPSMT" w:hAnsi="Times New Roman"/>
          <w:sz w:val="24"/>
          <w:szCs w:val="24"/>
          <w:lang w:val="fr-CA" w:eastAsia="fr-CA"/>
        </w:rPr>
        <w:t xml:space="preserve">Expérimentations de l'algorithme du KNN sur la base </w:t>
      </w:r>
      <w:r>
        <w:rPr>
          <w:rFonts w:ascii="Times New Roman" w:hAnsi="Times New Roman"/>
          <w:b/>
          <w:bCs/>
          <w:i/>
          <w:iCs/>
          <w:sz w:val="24"/>
          <w:szCs w:val="24"/>
          <w:lang w:val="fr-CA" w:eastAsia="fr-CA"/>
        </w:rPr>
        <w:t>iris</w:t>
      </w:r>
    </w:p>
    <w:p w:rsidR="00E46E55" w:rsidRDefault="00E46E55">
      <w:pPr>
        <w:spacing w:after="0" w:line="240" w:lineRule="auto"/>
        <w:rPr>
          <w:rFonts w:ascii="Times New Roman" w:eastAsia="TimesNewRomanPSMT" w:hAnsi="Times New Roman"/>
          <w:sz w:val="24"/>
          <w:szCs w:val="24"/>
          <w:lang w:val="fr-CA" w:eastAsia="fr-CA"/>
        </w:rPr>
      </w:pPr>
    </w:p>
    <w:tbl>
      <w:tblPr>
        <w:tblW w:w="0" w:type="auto"/>
        <w:tblInd w:w="-10" w:type="dxa"/>
        <w:tblLayout w:type="fixed"/>
        <w:tblCellMar>
          <w:left w:w="103" w:type="dxa"/>
        </w:tblCellMar>
        <w:tblLook w:val="0000" w:firstRow="0" w:lastRow="0" w:firstColumn="0" w:lastColumn="0" w:noHBand="0" w:noVBand="0"/>
      </w:tblPr>
      <w:tblGrid>
        <w:gridCol w:w="1577"/>
        <w:gridCol w:w="1577"/>
        <w:gridCol w:w="1577"/>
        <w:gridCol w:w="1577"/>
        <w:gridCol w:w="1576"/>
        <w:gridCol w:w="1576"/>
      </w:tblGrid>
      <w:tr w:rsidR="00E46E55">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Dataset</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K</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Distance</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Taux de bon placement global</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Distance</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Taux de bon placement global</w:t>
            </w:r>
          </w:p>
        </w:tc>
      </w:tr>
      <w:tr w:rsidR="00E46E55">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Letter</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Manathan</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r w:rsidR="00E46E55">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iris</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Manathan</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92%</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94%</w:t>
            </w:r>
          </w:p>
        </w:tc>
      </w:tr>
      <w:tr w:rsidR="00E46E55">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optics</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5</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Manathan</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96%</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Euclidienne</w:t>
            </w:r>
          </w:p>
        </w:tc>
        <w:tc>
          <w:tcPr>
            <w:tcW w:w="157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eastAsia="TimesNewRomanPSMT" w:hAnsi="Times New Roman"/>
                <w:sz w:val="24"/>
                <w:szCs w:val="24"/>
                <w:lang w:val="fr-CA" w:eastAsia="fr-CA"/>
              </w:rPr>
              <w:t>97%</w:t>
            </w:r>
          </w:p>
        </w:tc>
      </w:tr>
    </w:tbl>
    <w:p w:rsidR="00E46E55" w:rsidRDefault="00E46E55">
      <w:pPr>
        <w:spacing w:after="0" w:line="240" w:lineRule="auto"/>
        <w:rPr>
          <w:rFonts w:ascii="Times New Roman" w:eastAsia="TimesNewRomanPSMT" w:hAnsi="Times New Roman"/>
          <w:sz w:val="24"/>
          <w:szCs w:val="24"/>
          <w:lang w:val="fr-CA" w:eastAsia="fr-CA"/>
        </w:rPr>
      </w:pPr>
    </w:p>
    <w:p w:rsidR="00E46E55" w:rsidRDefault="00804BC4">
      <w:pPr>
        <w:spacing w:after="0" w:line="240" w:lineRule="auto"/>
      </w:pPr>
      <w:r>
        <w:rPr>
          <w:rFonts w:ascii="Times New Roman" w:hAnsi="Times New Roman"/>
          <w:b/>
          <w:bCs/>
          <w:sz w:val="24"/>
          <w:szCs w:val="24"/>
          <w:lang w:val="fr-CA" w:eastAsia="fr-CA"/>
        </w:rPr>
        <w:t xml:space="preserve">Tableau </w:t>
      </w:r>
      <w:r w:rsidR="003D7F04">
        <w:rPr>
          <w:rFonts w:ascii="Times New Roman" w:hAnsi="Times New Roman"/>
          <w:b/>
          <w:bCs/>
          <w:sz w:val="24"/>
          <w:szCs w:val="24"/>
          <w:lang w:val="fr-CA" w:eastAsia="fr-CA"/>
        </w:rPr>
        <w:t xml:space="preserve">4 </w:t>
      </w:r>
      <w:r w:rsidR="003D7F04">
        <w:rPr>
          <w:rFonts w:ascii="Times New Roman" w:eastAsia="TimesNewRomanPSMT" w:hAnsi="Times New Roman"/>
          <w:sz w:val="24"/>
          <w:szCs w:val="24"/>
          <w:lang w:val="fr-CA" w:eastAsia="fr-CA"/>
        </w:rPr>
        <w:t>Synthèse des expérimentations de l'algorithme du KNN sur les bases iris, letter et optics</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NewRomanPS-BoldMT" w:hAnsi="TimesNewRomanPS-BoldMT" w:cs="TimesNewRomanPS-BoldMT"/>
          <w:b/>
          <w:bCs/>
          <w:color w:val="000000"/>
          <w:sz w:val="24"/>
          <w:szCs w:val="24"/>
          <w:lang w:val="fr-CA" w:eastAsia="fr-CA"/>
        </w:rPr>
        <w:t>1.4 Expliquer pourquoi l’ensemble d’arbres de décision améliore la prédiction d’un seul ?</w:t>
      </w:r>
    </w:p>
    <w:p w:rsidR="00E46E55" w:rsidRDefault="00E46E55">
      <w:pPr>
        <w:spacing w:after="0" w:line="240" w:lineRule="auto"/>
        <w:rPr>
          <w:rFonts w:ascii="TimesNewRomanPS-BoldMT" w:hAnsi="TimesNewRomanPS-BoldMT" w:cs="TimesNewRomanPS-BoldMT"/>
          <w:b/>
          <w:bCs/>
          <w:color w:val="000000"/>
          <w:sz w:val="24"/>
          <w:szCs w:val="24"/>
          <w:lang w:val="fr-CA" w:eastAsia="fr-CA"/>
        </w:rPr>
      </w:pPr>
    </w:p>
    <w:p w:rsidR="00E46E55" w:rsidRDefault="003D7F04">
      <w:pPr>
        <w:spacing w:after="0" w:line="240" w:lineRule="auto"/>
      </w:pPr>
      <w:r>
        <w:rPr>
          <w:rFonts w:ascii="Times New Roman" w:eastAsia="TimesNewRomanPSMT" w:hAnsi="Times New Roman"/>
          <w:color w:val="1C1C1C"/>
          <w:sz w:val="24"/>
          <w:szCs w:val="24"/>
          <w:lang w:val="fr-CA" w:eastAsia="fr-CA"/>
        </w:rPr>
        <w:t>En construisant une foret d'arbres de décision a partir d'un ensemble de données on assure un meilleur apprentissage car chacun des arbres apprend différemment le même ensemble et lors de la classification on choisit la classe majoritairement prédite par les arbres ce qui assure d'une meilleure classification que si on ne considérait qu'un seul arbre. Le principe est que l'erreur de classification réalisée par un groupe d'arbre est inferieure a celle réalisée par un seul arbre. En effet en termes statistiques si on a les arbres décarrèles cela permet de réduire la variance des prévisions.</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lastRenderedPageBreak/>
        <w:t xml:space="preserve"> Démonstration du théorème:</w:t>
      </w:r>
    </w:p>
    <w:p w:rsidR="00E46E55" w:rsidRDefault="003D7F04">
      <w:pPr>
        <w:spacing w:after="0" w:line="240" w:lineRule="auto"/>
      </w:pPr>
      <w:r>
        <w:rPr>
          <w:rFonts w:ascii="Times New Roman" w:eastAsia="TimesNewRomanPSMT" w:hAnsi="Times New Roman"/>
          <w:sz w:val="24"/>
          <w:szCs w:val="24"/>
          <w:lang w:val="fr-CA" w:eastAsia="fr-CA"/>
        </w:rPr>
        <w:t>Pour un suffisamment grand ensemble d'apprentissage de taille m, le taux d’erreur de</w:t>
      </w:r>
    </w:p>
    <w:p w:rsidR="00E46E55" w:rsidRDefault="003D7F04">
      <w:pPr>
        <w:spacing w:after="0" w:line="240" w:lineRule="auto"/>
      </w:pPr>
      <w:r>
        <w:rPr>
          <w:rFonts w:ascii="Times New Roman" w:eastAsia="TimesNewRomanPSMT" w:hAnsi="Times New Roman"/>
          <w:sz w:val="24"/>
          <w:szCs w:val="24"/>
          <w:lang w:val="fr-CA" w:eastAsia="fr-CA"/>
        </w:rPr>
        <w:t>1NN est inferieure a deux fois le taux d'erreur minimal obtenu par la classification bayésienne.</w:t>
      </w:r>
    </w:p>
    <w:p w:rsidR="00E46E55" w:rsidRDefault="003D7F04">
      <w:pPr>
        <w:spacing w:after="0" w:line="240" w:lineRule="auto"/>
      </w:pPr>
      <w:r>
        <w:rPr>
          <w:rFonts w:ascii="Times New Roman" w:eastAsia="TimesNewRomanPSMT" w:hAnsi="Times New Roman"/>
          <w:sz w:val="24"/>
          <w:szCs w:val="24"/>
          <w:lang w:val="fr-CA" w:eastAsia="fr-CA"/>
        </w:rPr>
        <w:t>Soir R le taux d'erreur de 1NN et R</w:t>
      </w:r>
      <w:r>
        <w:rPr>
          <w:rFonts w:ascii="Times New Roman" w:eastAsia="TimesNewRomanPSMT" w:hAnsi="Times New Roman"/>
          <w:sz w:val="14"/>
          <w:szCs w:val="14"/>
          <w:lang w:val="fr-CA" w:eastAsia="fr-CA"/>
        </w:rPr>
        <w:t xml:space="preserve">* </w:t>
      </w:r>
      <w:r>
        <w:rPr>
          <w:rFonts w:ascii="Times New Roman" w:eastAsia="TimesNewRomanPSMT" w:hAnsi="Times New Roman"/>
          <w:sz w:val="24"/>
          <w:szCs w:val="24"/>
          <w:lang w:val="fr-CA" w:eastAsia="fr-CA"/>
        </w:rPr>
        <w:t>celui de bayes.</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On sait que :</w:t>
      </w:r>
    </w:p>
    <w:p w:rsidR="00E46E55" w:rsidRDefault="003D7F04">
      <w:pPr>
        <w:spacing w:after="0" w:line="240" w:lineRule="auto"/>
      </w:pPr>
      <w:r>
        <w:rPr>
          <w:rFonts w:ascii="Times New Roman" w:eastAsia="TimesNewRomanPSMT" w:hAnsi="Times New Roman"/>
          <w:sz w:val="24"/>
          <w:szCs w:val="24"/>
          <w:lang w:val="fr-CA" w:eastAsia="fr-CA"/>
        </w:rPr>
        <w:t>R = E [2η(X) (1 − η(X))]</w:t>
      </w:r>
    </w:p>
    <w:p w:rsidR="00E46E55" w:rsidRDefault="003D7F04">
      <w:pPr>
        <w:spacing w:after="0" w:line="240" w:lineRule="auto"/>
      </w:pPr>
      <w:r>
        <w:rPr>
          <w:rFonts w:ascii="Times New Roman" w:eastAsia="TimesNewRomanPSMT" w:hAnsi="Times New Roman"/>
          <w:sz w:val="24"/>
          <w:szCs w:val="24"/>
          <w:lang w:val="fr-CA" w:eastAsia="fr-CA"/>
        </w:rPr>
        <w:t>= 2E [ min { η(X), 1 − η(X)} max { η(X), 1 − η(X) }]</w:t>
      </w:r>
    </w:p>
    <w:p w:rsidR="00E46E55" w:rsidRDefault="003D7F04">
      <w:pPr>
        <w:spacing w:after="0" w:line="240" w:lineRule="auto"/>
      </w:pPr>
      <w:r>
        <w:rPr>
          <w:rFonts w:ascii="Times New Roman" w:eastAsia="TimesNewRomanPSMT" w:hAnsi="Times New Roman"/>
          <w:sz w:val="24"/>
          <w:szCs w:val="24"/>
          <w:lang w:val="fr-CA" w:eastAsia="fr-CA"/>
        </w:rPr>
        <w:t>en posant min { η(X), 1 − η(X)} = r</w:t>
      </w:r>
      <w:r>
        <w:rPr>
          <w:rFonts w:ascii="Times New Roman" w:eastAsia="TimesNewRomanPSMT" w:hAnsi="Times New Roman"/>
          <w:sz w:val="14"/>
          <w:szCs w:val="14"/>
          <w:lang w:val="fr-CA" w:eastAsia="fr-CA"/>
        </w:rPr>
        <w:t>*</w:t>
      </w:r>
      <w:r>
        <w:rPr>
          <w:rFonts w:ascii="Times New Roman" w:eastAsia="TimesNewRomanPSMT" w:hAnsi="Times New Roman"/>
          <w:sz w:val="24"/>
          <w:szCs w:val="24"/>
          <w:lang w:val="fr-CA" w:eastAsia="fr-CA"/>
        </w:rPr>
        <w:t>(X) et E(r</w:t>
      </w:r>
      <w:r>
        <w:rPr>
          <w:rFonts w:ascii="Times New Roman" w:eastAsia="TimesNewRomanPSMT" w:hAnsi="Times New Roman"/>
          <w:sz w:val="14"/>
          <w:szCs w:val="14"/>
          <w:lang w:val="fr-CA" w:eastAsia="fr-CA"/>
        </w:rPr>
        <w:t>*</w:t>
      </w:r>
      <w:r>
        <w:rPr>
          <w:rFonts w:ascii="Times New Roman" w:eastAsia="TimesNewRomanPSMT" w:hAnsi="Times New Roman"/>
          <w:sz w:val="24"/>
          <w:szCs w:val="24"/>
          <w:lang w:val="fr-CA" w:eastAsia="fr-CA"/>
        </w:rPr>
        <w:t>(X)) =R</w:t>
      </w:r>
      <w:r>
        <w:rPr>
          <w:rFonts w:ascii="Times New Roman" w:eastAsia="TimesNewRomanPSMT" w:hAnsi="Times New Roman"/>
          <w:sz w:val="14"/>
          <w:szCs w:val="14"/>
          <w:lang w:val="fr-CA" w:eastAsia="fr-CA"/>
        </w:rPr>
        <w:t xml:space="preserve">* </w:t>
      </w:r>
      <w:r>
        <w:rPr>
          <w:rFonts w:ascii="Times New Roman" w:eastAsia="TimesNewRomanPSMT" w:hAnsi="Times New Roman"/>
          <w:sz w:val="24"/>
          <w:szCs w:val="24"/>
          <w:lang w:val="fr-CA" w:eastAsia="fr-CA"/>
        </w:rPr>
        <w:t>on obtient les developpements ci apres :</w:t>
      </w:r>
    </w:p>
    <w:p w:rsidR="00E46E55" w:rsidRDefault="003D7F04">
      <w:pPr>
        <w:spacing w:after="0" w:line="240" w:lineRule="auto"/>
      </w:pPr>
      <w:r>
        <w:rPr>
          <w:rFonts w:ascii="Times New Roman" w:eastAsia="TimesNewRomanPSMT" w:hAnsi="Times New Roman"/>
          <w:sz w:val="24"/>
          <w:szCs w:val="24"/>
          <w:lang w:val="fr-CA" w:eastAsia="fr-CA"/>
        </w:rPr>
        <w:t>R=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( 1 −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w:t>
      </w:r>
    </w:p>
    <w:p w:rsidR="00E46E55" w:rsidRDefault="003D7F04">
      <w:pPr>
        <w:spacing w:after="0" w:line="240" w:lineRule="auto"/>
      </w:pPr>
      <w:r>
        <w:rPr>
          <w:rFonts w:ascii="Times New Roman" w:eastAsia="TimesNewRomanPSMT" w:hAnsi="Times New Roman"/>
          <w:sz w:val="24"/>
          <w:szCs w:val="24"/>
          <w:lang w:val="fr-CA" w:eastAsia="fr-CA"/>
        </w:rPr>
        <w:t>=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(X) ]</w:t>
      </w:r>
    </w:p>
    <w:p w:rsidR="00E46E55" w:rsidRDefault="003D7F04">
      <w:pPr>
        <w:spacing w:after="0" w:line="240" w:lineRule="auto"/>
      </w:pPr>
      <w:r>
        <w:rPr>
          <w:rFonts w:ascii="Times New Roman" w:eastAsia="TimesNewRomanPSMT" w:hAnsi="Times New Roman"/>
          <w:sz w:val="24"/>
          <w:szCs w:val="24"/>
          <w:lang w:val="fr-CA" w:eastAsia="fr-CA"/>
        </w:rPr>
        <w:t>=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w:t>
      </w:r>
    </w:p>
    <w:p w:rsidR="00E46E55" w:rsidRDefault="003D7F04">
      <w:pPr>
        <w:spacing w:after="0" w:line="240" w:lineRule="auto"/>
      </w:pPr>
      <w:r>
        <w:rPr>
          <w:rFonts w:ascii="Times New Roman" w:eastAsia="TimesNewRomanPSMT" w:hAnsi="Times New Roman"/>
          <w:sz w:val="24"/>
          <w:szCs w:val="24"/>
          <w:lang w:val="fr-CA" w:eastAsia="fr-CA"/>
        </w:rPr>
        <w:t>=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 xml:space="preserve">) </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w:t>
      </w:r>
    </w:p>
    <w:p w:rsidR="00E46E55" w:rsidRDefault="003D7F04">
      <w:pPr>
        <w:spacing w:after="0" w:line="240" w:lineRule="auto"/>
      </w:pPr>
      <w:r>
        <w:rPr>
          <w:rFonts w:ascii="Times New Roman" w:eastAsia="TimesNewRomanPSMT" w:hAnsi="Times New Roman"/>
          <w:sz w:val="24"/>
          <w:szCs w:val="24"/>
          <w:lang w:val="fr-CA" w:eastAsia="fr-CA"/>
        </w:rPr>
        <w:t>=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var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w:t>
      </w:r>
    </w:p>
    <w:p w:rsidR="00E46E55" w:rsidRDefault="003D7F04">
      <w:pPr>
        <w:spacing w:after="0" w:line="240" w:lineRule="auto"/>
      </w:pPr>
      <w:r>
        <w:rPr>
          <w:rFonts w:ascii="Times New Roman" w:eastAsia="TimesNewRomanPSMT" w:hAnsi="Times New Roman"/>
          <w:sz w:val="24"/>
          <w:szCs w:val="24"/>
          <w:lang w:val="fr-CA" w:eastAsia="fr-CA"/>
        </w:rPr>
        <w:t>≤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w:t>
      </w:r>
    </w:p>
    <w:p w:rsidR="00E46E55" w:rsidRDefault="003D7F04">
      <w:pPr>
        <w:spacing w:after="0" w:line="240" w:lineRule="auto"/>
      </w:pPr>
      <w:r>
        <w:rPr>
          <w:rFonts w:ascii="Times New Roman" w:eastAsia="TimesNewRomanPSMT" w:hAnsi="Times New Roman"/>
          <w:sz w:val="24"/>
          <w:szCs w:val="24"/>
          <w:lang w:val="fr-CA" w:eastAsia="fr-CA"/>
        </w:rPr>
        <w:t>= 2 (E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 E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2</w:t>
      </w:r>
      <w:r>
        <w:rPr>
          <w:rFonts w:ascii="Times New Roman" w:eastAsia="TimesNewRomanPSMT" w:hAnsi="Times New Roman"/>
          <w:sz w:val="24"/>
          <w:szCs w:val="24"/>
          <w:lang w:val="fr-CA" w:eastAsia="fr-CA"/>
        </w:rPr>
        <w:t>] − 2E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(x)] )</w:t>
      </w:r>
    </w:p>
    <w:p w:rsidR="00E46E55" w:rsidRDefault="003D7F04">
      <w:pPr>
        <w:spacing w:after="0" w:line="240" w:lineRule="auto"/>
      </w:pPr>
      <w:r>
        <w:rPr>
          <w:rFonts w:ascii="Times New Roman" w:eastAsia="TimesNewRomanPSMT" w:hAnsi="Times New Roman"/>
          <w:sz w:val="24"/>
          <w:szCs w:val="24"/>
          <w:lang w:val="fr-CA" w:eastAsia="fr-CA"/>
        </w:rPr>
        <w:t>= 2 (R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 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− 2R</w:t>
      </w:r>
      <w:r>
        <w:rPr>
          <w:rFonts w:ascii="Cambria Math" w:eastAsia="DejaVuSerifCondensed" w:hAnsi="Cambria Math" w:cs="Cambria Math"/>
          <w:sz w:val="14"/>
          <w:szCs w:val="14"/>
          <w:lang w:val="fr-CA" w:eastAsia="fr-CA"/>
        </w:rPr>
        <w:t>∗</w:t>
      </w:r>
      <w:r>
        <w:rPr>
          <w:rFonts w:ascii="Times New Roman" w:eastAsia="TimesNewRomanPSMT" w:hAnsi="Times New Roman"/>
          <w:sz w:val="14"/>
          <w:szCs w:val="14"/>
          <w:lang w:val="fr-CA" w:eastAsia="fr-CA"/>
        </w:rPr>
        <w:t xml:space="preserve">2 </w:t>
      </w:r>
      <w:r>
        <w:rPr>
          <w:rFonts w:ascii="Times New Roman" w:eastAsia="TimesNewRomanPSMT" w:hAnsi="Times New Roman"/>
          <w:sz w:val="24"/>
          <w:szCs w:val="24"/>
          <w:lang w:val="fr-CA" w:eastAsia="fr-CA"/>
        </w:rPr>
        <w:t>)</w:t>
      </w:r>
    </w:p>
    <w:p w:rsidR="00E46E55" w:rsidRDefault="003D7F04">
      <w:pPr>
        <w:spacing w:after="0" w:line="240" w:lineRule="auto"/>
      </w:pPr>
      <w:r>
        <w:rPr>
          <w:rFonts w:ascii="Times New Roman" w:eastAsia="TimesNewRomanPSMT" w:hAnsi="Times New Roman"/>
          <w:sz w:val="24"/>
          <w:szCs w:val="24"/>
          <w:lang w:val="fr-CA" w:eastAsia="fr-CA"/>
        </w:rPr>
        <w:t>= 2 R</w:t>
      </w:r>
      <w:r>
        <w:rPr>
          <w:rFonts w:ascii="Cambria Math" w:eastAsia="DejaVuSerifCondensed" w:hAnsi="Cambria Math" w:cs="Cambria Math"/>
          <w:sz w:val="14"/>
          <w:szCs w:val="14"/>
          <w:lang w:val="fr-CA" w:eastAsia="fr-CA"/>
        </w:rPr>
        <w:t>∗</w:t>
      </w:r>
      <w:r>
        <w:rPr>
          <w:rFonts w:ascii="Times New Roman" w:eastAsia="TimesNewRomanPSMT" w:hAnsi="Times New Roman"/>
          <w:sz w:val="24"/>
          <w:szCs w:val="24"/>
          <w:lang w:val="fr-CA" w:eastAsia="fr-CA"/>
        </w:rPr>
        <w:t>( 1 − R</w:t>
      </w:r>
      <w:r>
        <w:rPr>
          <w:rFonts w:ascii="Cambria Math" w:eastAsia="DejaVuSerifCondensed" w:hAnsi="Cambria Math" w:cs="Cambria Math"/>
          <w:sz w:val="14"/>
          <w:szCs w:val="14"/>
          <w:lang w:val="fr-CA" w:eastAsia="fr-CA"/>
        </w:rPr>
        <w:t>∗</w:t>
      </w:r>
      <w:r>
        <w:rPr>
          <w:rFonts w:ascii="Times New Roman" w:eastAsia="TimesNewRomanPSMT" w:hAnsi="Times New Roman"/>
          <w:sz w:val="24"/>
          <w:szCs w:val="24"/>
          <w:lang w:val="fr-CA" w:eastAsia="fr-CA"/>
        </w:rPr>
        <w:t>)</w:t>
      </w:r>
    </w:p>
    <w:p w:rsidR="00E46E55" w:rsidRDefault="003D7F04">
      <w:pPr>
        <w:spacing w:after="0" w:line="240" w:lineRule="auto"/>
      </w:pPr>
      <w:r>
        <w:rPr>
          <w:rFonts w:ascii="Times New Roman" w:eastAsia="TimesNewRomanPSMT" w:hAnsi="Times New Roman"/>
          <w:sz w:val="24"/>
          <w:szCs w:val="24"/>
          <w:lang w:val="fr-CA" w:eastAsia="fr-CA"/>
        </w:rPr>
        <w:t>On obtient donc R = 2R</w:t>
      </w:r>
      <w:r>
        <w:rPr>
          <w:rFonts w:ascii="Cambria Math" w:eastAsia="DejaVuSerifCondensed" w:hAnsi="Cambria Math" w:cs="Cambria Math"/>
          <w:sz w:val="14"/>
          <w:szCs w:val="14"/>
          <w:lang w:val="fr-CA" w:eastAsia="fr-CA"/>
        </w:rPr>
        <w:t>∗</w:t>
      </w:r>
      <w:r>
        <w:rPr>
          <w:rFonts w:ascii="Times New Roman" w:eastAsia="DejaVuSerifCondensed" w:hAnsi="Times New Roman"/>
          <w:sz w:val="14"/>
          <w:szCs w:val="14"/>
          <w:lang w:val="fr-CA" w:eastAsia="fr-CA"/>
        </w:rPr>
        <w:t xml:space="preserve"> </w:t>
      </w:r>
      <w:r>
        <w:rPr>
          <w:rFonts w:ascii="Times New Roman" w:eastAsia="TimesNewRomanPSMT" w:hAnsi="Times New Roman"/>
          <w:sz w:val="24"/>
          <w:szCs w:val="24"/>
          <w:lang w:val="fr-CA" w:eastAsia="fr-CA"/>
        </w:rPr>
        <w:t>(1 − R</w:t>
      </w:r>
      <w:r>
        <w:rPr>
          <w:rFonts w:ascii="Cambria Math" w:eastAsia="DejaVuSerifCondensed" w:hAnsi="Cambria Math" w:cs="Cambria Math"/>
          <w:sz w:val="14"/>
          <w:szCs w:val="14"/>
          <w:lang w:val="fr-CA" w:eastAsia="fr-CA"/>
        </w:rPr>
        <w:t>∗</w:t>
      </w:r>
      <w:r>
        <w:rPr>
          <w:rFonts w:ascii="Times New Roman" w:eastAsia="TimesNewRomanPSMT" w:hAnsi="Times New Roman"/>
          <w:sz w:val="24"/>
          <w:szCs w:val="24"/>
          <w:lang w:val="fr-CA" w:eastAsia="fr-CA"/>
        </w:rPr>
        <w:t>) d'ou le taux d’erreur de 1NN est inferieure a deux fois le</w:t>
      </w:r>
    </w:p>
    <w:p w:rsidR="00E46E55" w:rsidRDefault="003D7F04">
      <w:pPr>
        <w:spacing w:after="0" w:line="240" w:lineRule="auto"/>
      </w:pPr>
      <w:r>
        <w:rPr>
          <w:rFonts w:ascii="Times New Roman" w:eastAsia="TimesNewRomanPSMT" w:hAnsi="Times New Roman"/>
          <w:sz w:val="24"/>
          <w:szCs w:val="24"/>
          <w:lang w:val="fr-CA" w:eastAsia="fr-CA"/>
        </w:rPr>
        <w:t>taux d'erreur minimal obtenu par la classification bayésienne.</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2 Arbre de décision</w:t>
      </w:r>
    </w:p>
    <w:p w:rsidR="00E46E55" w:rsidRDefault="003D7F04">
      <w:pPr>
        <w:spacing w:after="0" w:line="240" w:lineRule="auto"/>
      </w:pPr>
      <w:r>
        <w:rPr>
          <w:rFonts w:ascii="Times New Roman" w:hAnsi="Times New Roman"/>
          <w:b/>
          <w:bCs/>
          <w:sz w:val="24"/>
          <w:szCs w:val="24"/>
          <w:lang w:val="fr-CA" w:eastAsia="fr-CA"/>
        </w:rPr>
        <w:t>2.1 Exercice manuel sur les arbres de décision</w:t>
      </w:r>
    </w:p>
    <w:p w:rsidR="00E46E55" w:rsidRDefault="003D7F04">
      <w:pPr>
        <w:spacing w:after="0" w:line="240" w:lineRule="auto"/>
      </w:pPr>
      <w:r>
        <w:rPr>
          <w:rFonts w:ascii="Times New Roman" w:eastAsia="TimesNewRomanPSMT" w:hAnsi="Times New Roman"/>
          <w:sz w:val="24"/>
          <w:szCs w:val="24"/>
          <w:lang w:val="fr-CA" w:eastAsia="fr-CA"/>
        </w:rPr>
        <w:t>Notre ensemble d'apprentissage est constitué de données météorologiques construites dans le but de savoir si le temps qu'il fait est adapté ou non à la pratique du Golf. Il contient 5 variables et 14 individus tel qu'il suit:</w:t>
      </w: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drawing>
          <wp:anchor distT="0" distB="0" distL="114300" distR="123190" simplePos="0" relativeHeight="251623424" behindDoc="0" locked="0" layoutInCell="1" allowOverlap="1">
            <wp:simplePos x="0" y="0"/>
            <wp:positionH relativeFrom="column">
              <wp:posOffset>229235</wp:posOffset>
            </wp:positionH>
            <wp:positionV relativeFrom="paragraph">
              <wp:posOffset>286385</wp:posOffset>
            </wp:positionV>
            <wp:extent cx="5705475" cy="2751455"/>
            <wp:effectExtent l="0" t="0" r="9525" b="0"/>
            <wp:wrapTight wrapText="bothSides">
              <wp:wrapPolygon edited="0">
                <wp:start x="0" y="0"/>
                <wp:lineTo x="0" y="21386"/>
                <wp:lineTo x="21564" y="21386"/>
                <wp:lineTo x="21564" y="0"/>
                <wp:lineTo x="0" y="0"/>
              </wp:wrapPolygon>
            </wp:wrapTight>
            <wp:docPr id="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751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 xml:space="preserve">Tableau 1 </w:t>
      </w:r>
      <w:r>
        <w:rPr>
          <w:rFonts w:ascii="Times New Roman" w:eastAsia="TimesNewRomanPSMT" w:hAnsi="Times New Roman"/>
          <w:sz w:val="24"/>
          <w:szCs w:val="24"/>
          <w:lang w:val="fr-CA" w:eastAsia="fr-CA"/>
        </w:rPr>
        <w:t>Données météorologiques qui seront apprises avec un arbre de décision</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 xml:space="preserve">Construire l’arbre de décision à partir de cet ensemble d’apprentissage au-dessus qui permet de prédire la pratique du Golf. La fonction de split se base sur l’entropie de Shannon </w:t>
      </w:r>
    </w:p>
    <w:p w:rsidR="00E46E55" w:rsidRDefault="003D7F04">
      <w:pPr>
        <w:numPr>
          <w:ilvl w:val="1"/>
          <w:numId w:val="5"/>
        </w:numPr>
        <w:spacing w:after="0" w:line="240" w:lineRule="auto"/>
        <w:rPr>
          <w:rFonts w:ascii="Times New Roman" w:eastAsia="TimesNewRomanPSMT" w:hAnsi="Times New Roman"/>
          <w:sz w:val="24"/>
          <w:szCs w:val="24"/>
          <w:lang w:val="fr-CA" w:eastAsia="fr-CA"/>
        </w:rPr>
      </w:pPr>
      <w:r>
        <w:rPr>
          <w:rFonts w:ascii="Times New Roman" w:eastAsia="TimesNewRomanPSMT" w:hAnsi="Times New Roman"/>
          <w:b/>
          <w:bCs/>
          <w:sz w:val="24"/>
          <w:szCs w:val="24"/>
          <w:lang w:val="fr-CA" w:eastAsia="fr-CA"/>
        </w:rPr>
        <w:t>Formule: H(x) = H2(X)=-</w:t>
      </w:r>
      <w:r>
        <w:rPr>
          <w:position w:val="-20"/>
        </w:rPr>
        <w:object w:dxaOrig="1596" w:dyaOrig="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pt;height:32.55pt" o:ole="" filled="t">
            <v:fill color2="black"/>
            <v:imagedata r:id="rId16" o:title=""/>
          </v:shape>
          <o:OLEObject Type="Embed" ProgID="Equation.3" ShapeID="_x0000_i1025" DrawAspect="Content" ObjectID="_1554476685" r:id="rId17"/>
        </w:object>
      </w:r>
    </w:p>
    <w:p w:rsidR="00E46E55" w:rsidRDefault="003D7F04">
      <w:pPr>
        <w:spacing w:after="0" w:line="240" w:lineRule="auto"/>
      </w:pPr>
      <w:r>
        <w:rPr>
          <w:rFonts w:ascii="Times New Roman" w:eastAsia="TimesNewRomanPSMT" w:hAnsi="Times New Roman"/>
          <w:sz w:val="24"/>
          <w:szCs w:val="24"/>
          <w:lang w:val="fr-CA" w:eastAsia="fr-CA"/>
        </w:rPr>
        <w:lastRenderedPageBreak/>
        <w:t xml:space="preserve">Partitionnement se décompose un noeud </w:t>
      </w:r>
      <w:r>
        <w:rPr>
          <w:rFonts w:ascii="Times New Roman" w:eastAsia="TimesNewRomanPSMT" w:hAnsi="Times New Roman"/>
          <w:i/>
          <w:iCs/>
          <w:sz w:val="24"/>
          <w:szCs w:val="24"/>
          <w:lang w:val="fr-CA" w:eastAsia="fr-CA"/>
        </w:rPr>
        <w:t xml:space="preserve">D </w:t>
      </w:r>
      <w:r>
        <w:rPr>
          <w:rFonts w:ascii="Times New Roman" w:eastAsia="TimesNewRomanPSMT" w:hAnsi="Times New Roman"/>
          <w:sz w:val="24"/>
          <w:szCs w:val="24"/>
          <w:lang w:val="fr-CA" w:eastAsia="fr-CA"/>
        </w:rPr>
        <w:t>(</w:t>
      </w:r>
      <w:r>
        <w:rPr>
          <w:rFonts w:ascii="Times New Roman" w:eastAsia="TimesNewRomanPSMT" w:hAnsi="Times New Roman"/>
          <w:i/>
          <w:iCs/>
          <w:sz w:val="24"/>
          <w:szCs w:val="24"/>
          <w:lang w:val="fr-CA" w:eastAsia="fr-CA"/>
        </w:rPr>
        <w:t xml:space="preserve">m </w:t>
      </w:r>
      <w:r>
        <w:rPr>
          <w:rFonts w:ascii="Times New Roman" w:eastAsia="TimesNewRomanPSMT" w:hAnsi="Times New Roman"/>
          <w:sz w:val="24"/>
          <w:szCs w:val="24"/>
          <w:lang w:val="fr-CA" w:eastAsia="fr-CA"/>
        </w:rPr>
        <w:t xml:space="preserve">individus) en </w:t>
      </w:r>
      <w:r>
        <w:rPr>
          <w:rFonts w:ascii="Times New Roman" w:eastAsia="TimesNewRomanPSMT" w:hAnsi="Times New Roman"/>
          <w:i/>
          <w:iCs/>
          <w:sz w:val="24"/>
          <w:szCs w:val="24"/>
          <w:lang w:val="fr-CA" w:eastAsia="fr-CA"/>
        </w:rPr>
        <w:t xml:space="preserve">k </w:t>
      </w:r>
      <w:r>
        <w:rPr>
          <w:rFonts w:ascii="Times New Roman" w:eastAsia="TimesNewRomanPSMT" w:hAnsi="Times New Roman"/>
          <w:sz w:val="24"/>
          <w:szCs w:val="24"/>
          <w:lang w:val="fr-CA" w:eastAsia="fr-CA"/>
        </w:rPr>
        <w:t xml:space="preserve">sous-noeuds </w:t>
      </w:r>
      <w:r>
        <w:rPr>
          <w:rFonts w:ascii="Times New Roman" w:eastAsia="TimesNewRomanPSMT" w:hAnsi="Times New Roman"/>
          <w:i/>
          <w:iCs/>
          <w:sz w:val="24"/>
          <w:szCs w:val="24"/>
          <w:lang w:val="fr-CA" w:eastAsia="fr-CA"/>
        </w:rPr>
        <w:t xml:space="preserve">D1, …, Dk </w:t>
      </w:r>
      <w:r>
        <w:rPr>
          <w:rFonts w:ascii="Times New Roman" w:eastAsia="TimesNewRomanPSMT" w:hAnsi="Times New Roman"/>
          <w:sz w:val="24"/>
          <w:szCs w:val="24"/>
          <w:lang w:val="fr-CA" w:eastAsia="fr-CA"/>
        </w:rPr>
        <w:t>(</w:t>
      </w:r>
      <w:r>
        <w:rPr>
          <w:rFonts w:ascii="Times New Roman" w:eastAsia="TimesNewRomanPSMT" w:hAnsi="Times New Roman"/>
          <w:i/>
          <w:iCs/>
          <w:sz w:val="24"/>
          <w:szCs w:val="24"/>
          <w:lang w:val="fr-CA" w:eastAsia="fr-CA"/>
        </w:rPr>
        <w:t xml:space="preserve">m1, …, mk </w:t>
      </w:r>
      <w:r>
        <w:rPr>
          <w:rFonts w:ascii="Times New Roman" w:eastAsia="TimesNewRomanPSMT" w:hAnsi="Times New Roman"/>
          <w:sz w:val="24"/>
          <w:szCs w:val="24"/>
          <w:lang w:val="fr-CA" w:eastAsia="fr-CA"/>
        </w:rPr>
        <w:t xml:space="preserve">individus), l’information est définie par: </w:t>
      </w:r>
      <w:r>
        <w:rPr>
          <w:rFonts w:ascii="Times New Roman" w:eastAsia="TimesNewRomanPSMT" w:hAnsi="Times New Roman"/>
          <w:b/>
          <w:bCs/>
          <w:sz w:val="24"/>
          <w:szCs w:val="24"/>
          <w:lang w:val="fr-CA" w:eastAsia="fr-CA"/>
        </w:rPr>
        <w:t>info(part./D) = (</w:t>
      </w:r>
      <w:r>
        <w:rPr>
          <w:rFonts w:ascii="Times New Roman" w:eastAsia="TimesNewRomanPSMT" w:hAnsi="Times New Roman"/>
          <w:b/>
          <w:bCs/>
          <w:i/>
          <w:iCs/>
          <w:sz w:val="24"/>
          <w:szCs w:val="24"/>
          <w:lang w:val="fr-CA" w:eastAsia="fr-CA"/>
        </w:rPr>
        <w:t>m</w:t>
      </w:r>
      <w:r>
        <w:rPr>
          <w:rFonts w:ascii="Times New Roman" w:eastAsia="TimesNewRomanPSMT" w:hAnsi="Times New Roman"/>
          <w:b/>
          <w:bCs/>
          <w:sz w:val="24"/>
          <w:szCs w:val="24"/>
          <w:lang w:val="fr-CA" w:eastAsia="fr-CA"/>
        </w:rPr>
        <w:t>1 /</w:t>
      </w:r>
      <w:r>
        <w:rPr>
          <w:rFonts w:ascii="Times New Roman" w:eastAsia="TimesNewRomanPSMT" w:hAnsi="Times New Roman"/>
          <w:b/>
          <w:bCs/>
          <w:i/>
          <w:iCs/>
          <w:sz w:val="24"/>
          <w:szCs w:val="24"/>
          <w:lang w:val="fr-CA" w:eastAsia="fr-CA"/>
        </w:rPr>
        <w:t>m</w:t>
      </w:r>
      <w:r>
        <w:rPr>
          <w:rFonts w:ascii="Times New Roman" w:eastAsia="TimesNewRomanPSMT" w:hAnsi="Times New Roman"/>
          <w:b/>
          <w:bCs/>
          <w:sz w:val="24"/>
          <w:szCs w:val="24"/>
          <w:lang w:val="fr-CA" w:eastAsia="fr-CA"/>
        </w:rPr>
        <w:t>)*info(</w:t>
      </w:r>
      <w:r>
        <w:rPr>
          <w:rFonts w:ascii="Times New Roman" w:eastAsia="TimesNewRomanPSMT" w:hAnsi="Times New Roman"/>
          <w:b/>
          <w:bCs/>
          <w:i/>
          <w:iCs/>
          <w:sz w:val="24"/>
          <w:szCs w:val="24"/>
          <w:lang w:val="fr-CA" w:eastAsia="fr-CA"/>
        </w:rPr>
        <w:t>D</w:t>
      </w:r>
      <w:r>
        <w:rPr>
          <w:rFonts w:ascii="Times New Roman" w:eastAsia="TimesNewRomanPSMT" w:hAnsi="Times New Roman"/>
          <w:b/>
          <w:bCs/>
          <w:sz w:val="24"/>
          <w:szCs w:val="24"/>
          <w:lang w:val="fr-CA" w:eastAsia="fr-CA"/>
        </w:rPr>
        <w:t>1)+...+ (</w:t>
      </w:r>
      <w:r>
        <w:rPr>
          <w:rFonts w:ascii="Times New Roman" w:eastAsia="TimesNewRomanPSMT" w:hAnsi="Times New Roman"/>
          <w:b/>
          <w:bCs/>
          <w:i/>
          <w:iCs/>
          <w:sz w:val="24"/>
          <w:szCs w:val="24"/>
          <w:lang w:val="fr-CA" w:eastAsia="fr-CA"/>
        </w:rPr>
        <w:t xml:space="preserve">mk </w:t>
      </w:r>
      <w:r>
        <w:rPr>
          <w:rFonts w:ascii="Times New Roman" w:eastAsia="TimesNewRomanPSMT" w:hAnsi="Times New Roman"/>
          <w:b/>
          <w:bCs/>
          <w:sz w:val="24"/>
          <w:szCs w:val="24"/>
          <w:lang w:val="fr-CA" w:eastAsia="fr-CA"/>
        </w:rPr>
        <w:t>/</w:t>
      </w:r>
      <w:r>
        <w:rPr>
          <w:rFonts w:ascii="Times New Roman" w:eastAsia="TimesNewRomanPSMT" w:hAnsi="Times New Roman"/>
          <w:b/>
          <w:bCs/>
          <w:i/>
          <w:iCs/>
          <w:sz w:val="24"/>
          <w:szCs w:val="24"/>
          <w:lang w:val="fr-CA" w:eastAsia="fr-CA"/>
        </w:rPr>
        <w:t>m</w:t>
      </w:r>
      <w:r>
        <w:rPr>
          <w:rFonts w:ascii="Times New Roman" w:eastAsia="TimesNewRomanPSMT" w:hAnsi="Times New Roman"/>
          <w:b/>
          <w:bCs/>
          <w:sz w:val="24"/>
          <w:szCs w:val="24"/>
          <w:lang w:val="fr-CA" w:eastAsia="fr-CA"/>
        </w:rPr>
        <w:t>)*info(</w:t>
      </w:r>
      <w:r>
        <w:rPr>
          <w:rFonts w:ascii="Times New Roman" w:eastAsia="TimesNewRomanPSMT" w:hAnsi="Times New Roman"/>
          <w:b/>
          <w:bCs/>
          <w:i/>
          <w:iCs/>
          <w:sz w:val="24"/>
          <w:szCs w:val="24"/>
          <w:lang w:val="fr-CA" w:eastAsia="fr-CA"/>
        </w:rPr>
        <w:t>Dk</w:t>
      </w:r>
      <w:r>
        <w:rPr>
          <w:rFonts w:ascii="Times New Roman" w:eastAsia="TimesNewRomanPSMT" w:hAnsi="Times New Roman"/>
          <w:b/>
          <w:bCs/>
          <w:sz w:val="24"/>
          <w:szCs w:val="24"/>
          <w:lang w:val="fr-CA" w:eastAsia="fr-CA"/>
        </w:rPr>
        <w:t>)</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Résultat de l’application</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b/>
          <w:bCs/>
          <w:sz w:val="24"/>
          <w:szCs w:val="24"/>
          <w:lang w:eastAsia="fr-CA"/>
        </w:rPr>
        <w:t>1-</w:t>
      </w:r>
      <w:r>
        <w:rPr>
          <w:rFonts w:ascii="Times New Roman" w:eastAsia="TimesNewRomanPSMT" w:hAnsi="Times New Roman"/>
          <w:b/>
          <w:bCs/>
          <w:sz w:val="24"/>
          <w:szCs w:val="24"/>
          <w:u w:val="single"/>
          <w:lang w:eastAsia="fr-CA"/>
        </w:rPr>
        <w:t>Choix de la racine de l'arbre</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Info(temperature)=0,692</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Info(Humidity)=0,704</w:t>
      </w:r>
    </w:p>
    <w:p w:rsidR="00E46E55" w:rsidRPr="004B6003" w:rsidRDefault="003D7F04">
      <w:pPr>
        <w:spacing w:after="0" w:line="240" w:lineRule="auto"/>
        <w:rPr>
          <w:lang w:val="en-CA"/>
        </w:rPr>
      </w:pPr>
      <w:r>
        <w:rPr>
          <w:rFonts w:ascii="Times New Roman" w:eastAsia="TimesNewRomanPSMT" w:hAnsi="Times New Roman"/>
          <w:b/>
          <w:bCs/>
          <w:i/>
          <w:iCs/>
          <w:sz w:val="24"/>
          <w:szCs w:val="24"/>
          <w:lang w:val="en-CA" w:eastAsia="fr-CA"/>
        </w:rPr>
        <w:t>info(outlook)=0,693</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info(Windy)=-0,8921589283</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 minimale  =&gt;Outlook</w:t>
      </w:r>
    </w:p>
    <w:p w:rsidR="00E46E55" w:rsidRDefault="00E46E55">
      <w:pPr>
        <w:spacing w:after="0" w:line="240" w:lineRule="auto"/>
        <w:rPr>
          <w:rFonts w:ascii="Times New Roman" w:eastAsia="TimesNewRomanPSMT" w:hAnsi="Times New Roman"/>
          <w:sz w:val="24"/>
          <w:szCs w:val="24"/>
          <w:lang w:val="en-CA" w:eastAsia="fr-CA"/>
        </w:rPr>
      </w:pPr>
    </w:p>
    <w:p w:rsidR="00E46E55" w:rsidRPr="004B6003" w:rsidRDefault="003D7F04">
      <w:pPr>
        <w:spacing w:after="0" w:line="240" w:lineRule="auto"/>
        <w:rPr>
          <w:lang w:val="en-CA"/>
        </w:rPr>
      </w:pPr>
      <w:r>
        <w:rPr>
          <w:rFonts w:ascii="Times New Roman" w:eastAsia="TimesNewRomanPSMT" w:hAnsi="Times New Roman"/>
          <w:b/>
          <w:bCs/>
          <w:sz w:val="24"/>
          <w:szCs w:val="24"/>
          <w:u w:val="single"/>
          <w:lang w:val="en-CA" w:eastAsia="fr-CA"/>
        </w:rPr>
        <w:t>2- Partitionner « outlook=sunny »</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info(temp)urature=0,55</w:t>
      </w:r>
    </w:p>
    <w:p w:rsidR="00E46E55" w:rsidRPr="004B6003" w:rsidRDefault="003D7F04">
      <w:pPr>
        <w:spacing w:after="0" w:line="240" w:lineRule="auto"/>
        <w:rPr>
          <w:lang w:val="en-CA"/>
        </w:rPr>
      </w:pPr>
      <w:r>
        <w:rPr>
          <w:rFonts w:ascii="Times New Roman" w:eastAsia="TimesNewRomanPSMT" w:hAnsi="Times New Roman"/>
          <w:b/>
          <w:bCs/>
          <w:i/>
          <w:iCs/>
          <w:sz w:val="24"/>
          <w:szCs w:val="24"/>
          <w:lang w:val="en-CA" w:eastAsia="fr-CA"/>
        </w:rPr>
        <w:t>info(humidity)=0</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info(windy)=0,950</w:t>
      </w:r>
    </w:p>
    <w:p w:rsidR="00E46E55" w:rsidRPr="004B6003" w:rsidRDefault="003D7F04">
      <w:pPr>
        <w:spacing w:after="0" w:line="240" w:lineRule="auto"/>
        <w:rPr>
          <w:lang w:val="en-CA"/>
        </w:rPr>
      </w:pPr>
      <w:r>
        <w:rPr>
          <w:rFonts w:ascii="Times New Roman" w:eastAsia="TimesNewRomanPSMT" w:hAnsi="Times New Roman"/>
          <w:sz w:val="24"/>
          <w:szCs w:val="24"/>
          <w:lang w:val="en-CA" w:eastAsia="fr-CA"/>
        </w:rPr>
        <w:t>info minimale  =&gt;humidity</w:t>
      </w:r>
    </w:p>
    <w:p w:rsidR="00E46E55" w:rsidRDefault="00E46E55">
      <w:pPr>
        <w:spacing w:after="0" w:line="240" w:lineRule="auto"/>
        <w:rPr>
          <w:rFonts w:ascii="Times New Roman" w:eastAsia="TimesNewRomanPSMT" w:hAnsi="Times New Roman"/>
          <w:sz w:val="24"/>
          <w:szCs w:val="24"/>
          <w:lang w:val="en-CA" w:eastAsia="fr-CA"/>
        </w:rPr>
      </w:pPr>
    </w:p>
    <w:p w:rsidR="00E46E55" w:rsidRPr="004B6003" w:rsidRDefault="003D7F04">
      <w:pPr>
        <w:tabs>
          <w:tab w:val="left" w:pos="707"/>
        </w:tabs>
        <w:spacing w:after="0" w:line="240" w:lineRule="auto"/>
        <w:rPr>
          <w:lang w:val="en-CA"/>
        </w:rPr>
      </w:pPr>
      <w:r>
        <w:rPr>
          <w:rFonts w:ascii="Times New Roman" w:eastAsia="TimesNewRomanPSMT" w:hAnsi="Times New Roman"/>
          <w:b/>
          <w:bCs/>
          <w:sz w:val="24"/>
          <w:szCs w:val="24"/>
          <w:lang w:val="en-CA" w:eastAsia="fr-CA"/>
        </w:rPr>
        <w:t xml:space="preserve">3- </w:t>
      </w:r>
      <w:r>
        <w:rPr>
          <w:rFonts w:ascii="Times New Roman" w:eastAsia="TimesNewRomanPSMT" w:hAnsi="Times New Roman"/>
          <w:b/>
          <w:bCs/>
          <w:sz w:val="24"/>
          <w:szCs w:val="24"/>
          <w:u w:val="single"/>
          <w:lang w:val="en-CA" w:eastAsia="fr-CA"/>
        </w:rPr>
        <w:t>Partitionner « outlook=overcast »</w:t>
      </w:r>
    </w:p>
    <w:p w:rsidR="00E46E55" w:rsidRPr="004B6003" w:rsidRDefault="003D7F04">
      <w:pPr>
        <w:tabs>
          <w:tab w:val="left" w:pos="707"/>
        </w:tabs>
        <w:spacing w:after="0" w:line="240" w:lineRule="auto"/>
        <w:rPr>
          <w:lang w:val="en-CA"/>
        </w:rPr>
      </w:pPr>
      <w:r>
        <w:rPr>
          <w:rFonts w:ascii="Times New Roman" w:eastAsia="TimesNewRomanPSMT" w:hAnsi="Times New Roman"/>
          <w:b/>
          <w:bCs/>
          <w:sz w:val="24"/>
          <w:szCs w:val="24"/>
          <w:lang w:val="en-CA" w:eastAsia="fr-CA"/>
        </w:rPr>
        <w:t xml:space="preserve">4- </w:t>
      </w:r>
      <w:r>
        <w:rPr>
          <w:rFonts w:ascii="Times New Roman" w:eastAsia="TimesNewRomanPSMT" w:hAnsi="Times New Roman"/>
          <w:b/>
          <w:bCs/>
          <w:sz w:val="24"/>
          <w:szCs w:val="24"/>
          <w:u w:val="single"/>
          <w:lang w:val="en-CA" w:eastAsia="fr-CA"/>
        </w:rPr>
        <w:t>Partitionner « outlook=rain »</w:t>
      </w:r>
    </w:p>
    <w:p w:rsidR="00E46E55" w:rsidRPr="004B6003" w:rsidRDefault="003D7F04">
      <w:pPr>
        <w:tabs>
          <w:tab w:val="left" w:pos="707"/>
        </w:tabs>
        <w:spacing w:after="0" w:line="240" w:lineRule="auto"/>
        <w:rPr>
          <w:lang w:val="en-CA"/>
        </w:rPr>
      </w:pPr>
      <w:r>
        <w:rPr>
          <w:rFonts w:ascii="Times New Roman" w:eastAsia="TimesNewRomanPSMT" w:hAnsi="Times New Roman"/>
          <w:sz w:val="24"/>
          <w:szCs w:val="24"/>
          <w:lang w:val="en-CA" w:eastAsia="fr-CA"/>
        </w:rPr>
        <w:t>info(temperature)=0,8</w:t>
      </w:r>
    </w:p>
    <w:p w:rsidR="00E46E55" w:rsidRPr="004B6003" w:rsidRDefault="003D7F04">
      <w:pPr>
        <w:tabs>
          <w:tab w:val="left" w:pos="707"/>
        </w:tabs>
        <w:spacing w:after="0" w:line="240" w:lineRule="auto"/>
        <w:rPr>
          <w:lang w:val="en-CA"/>
        </w:rPr>
      </w:pPr>
      <w:r>
        <w:rPr>
          <w:rFonts w:ascii="Times New Roman" w:eastAsia="TimesNewRomanPSMT" w:hAnsi="Times New Roman"/>
          <w:sz w:val="24"/>
          <w:szCs w:val="24"/>
          <w:lang w:val="en-CA" w:eastAsia="fr-CA"/>
        </w:rPr>
        <w:t>info(humidity)=0,649</w:t>
      </w:r>
    </w:p>
    <w:p w:rsidR="00E46E55" w:rsidRPr="004B6003" w:rsidRDefault="003D7F04">
      <w:pPr>
        <w:tabs>
          <w:tab w:val="left" w:pos="707"/>
        </w:tabs>
        <w:spacing w:after="0" w:line="240" w:lineRule="auto"/>
        <w:rPr>
          <w:lang w:val="en-CA"/>
        </w:rPr>
      </w:pPr>
      <w:r>
        <w:rPr>
          <w:rFonts w:ascii="Times New Roman" w:eastAsia="TimesNewRomanPSMT" w:hAnsi="Times New Roman"/>
          <w:b/>
          <w:bCs/>
          <w:sz w:val="24"/>
          <w:szCs w:val="24"/>
          <w:lang w:val="en-CA" w:eastAsia="fr-CA"/>
        </w:rPr>
        <w:t>info(windy)=0</w:t>
      </w:r>
    </w:p>
    <w:p w:rsidR="00E46E55" w:rsidRPr="00DD4829" w:rsidRDefault="003D7F04">
      <w:pPr>
        <w:spacing w:after="0" w:line="240" w:lineRule="auto"/>
        <w:rPr>
          <w:lang w:val="fr-CA"/>
        </w:rPr>
      </w:pPr>
      <w:r w:rsidRPr="00DD4829">
        <w:rPr>
          <w:rFonts w:ascii="Times New Roman" w:eastAsia="TimesNewRomanPSMT" w:hAnsi="Times New Roman"/>
          <w:sz w:val="24"/>
          <w:szCs w:val="24"/>
          <w:lang w:val="fr-CA" w:eastAsia="fr-CA"/>
        </w:rPr>
        <w:t>info minimale  =&gt;wind</w:t>
      </w:r>
    </w:p>
    <w:p w:rsidR="00E46E55" w:rsidRPr="00DD4829"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eastAsia="fr-CA"/>
        </w:rPr>
        <w:t>Les règles de décisions extraites :</w:t>
      </w:r>
    </w:p>
    <w:p w:rsidR="00E46E55" w:rsidRPr="004B6003" w:rsidRDefault="003D7F04">
      <w:pPr>
        <w:spacing w:after="0" w:line="240" w:lineRule="auto"/>
        <w:rPr>
          <w:lang w:val="en-CA"/>
        </w:rPr>
      </w:pPr>
      <w:r>
        <w:rPr>
          <w:rFonts w:ascii="Times New Roman" w:eastAsia="TimesNewRomanPSMT" w:hAnsi="Times New Roman"/>
          <w:b/>
          <w:bCs/>
          <w:sz w:val="24"/>
          <w:szCs w:val="24"/>
          <w:lang w:val="en-CA" w:eastAsia="fr-CA"/>
        </w:rPr>
        <w:t>*Si(outlook=sunny) Et (Humidity&lt;77,5) Alors Play</w:t>
      </w:r>
    </w:p>
    <w:p w:rsidR="00E46E55" w:rsidRPr="004B6003" w:rsidRDefault="003D7F04">
      <w:pPr>
        <w:spacing w:after="0" w:line="240" w:lineRule="auto"/>
        <w:rPr>
          <w:lang w:val="en-CA"/>
        </w:rPr>
      </w:pPr>
      <w:r>
        <w:rPr>
          <w:rFonts w:ascii="Times New Roman" w:eastAsia="TimesNewRomanPSMT" w:hAnsi="Times New Roman"/>
          <w:b/>
          <w:bCs/>
          <w:sz w:val="24"/>
          <w:szCs w:val="24"/>
          <w:lang w:val="en-CA" w:eastAsia="fr-CA"/>
        </w:rPr>
        <w:t>*Si(outlook=sunny) Et (Humidity&gt;=77,5) Alors Don't play</w:t>
      </w:r>
    </w:p>
    <w:p w:rsidR="00E46E55" w:rsidRPr="004B6003" w:rsidRDefault="003D7F04">
      <w:pPr>
        <w:spacing w:after="0" w:line="240" w:lineRule="auto"/>
        <w:rPr>
          <w:lang w:val="en-CA"/>
        </w:rPr>
      </w:pPr>
      <w:r>
        <w:rPr>
          <w:rFonts w:ascii="Times New Roman" w:eastAsia="TimesNewRomanPSMT" w:hAnsi="Times New Roman"/>
          <w:b/>
          <w:bCs/>
          <w:sz w:val="24"/>
          <w:szCs w:val="24"/>
          <w:lang w:val="en-CA" w:eastAsia="fr-CA"/>
        </w:rPr>
        <w:t>*Si(outlook=overcast) Alors Play</w:t>
      </w:r>
    </w:p>
    <w:p w:rsidR="00E46E55" w:rsidRPr="004B6003" w:rsidRDefault="003D7F04">
      <w:pPr>
        <w:spacing w:after="0" w:line="240" w:lineRule="auto"/>
        <w:rPr>
          <w:lang w:val="en-CA"/>
        </w:rPr>
      </w:pPr>
      <w:r>
        <w:rPr>
          <w:rFonts w:ascii="Times New Roman" w:eastAsia="TimesNewRomanPSMT" w:hAnsi="Times New Roman"/>
          <w:b/>
          <w:bCs/>
          <w:sz w:val="24"/>
          <w:szCs w:val="24"/>
          <w:lang w:val="en-CA" w:eastAsia="fr-CA"/>
        </w:rPr>
        <w:t>*Si(outlook=rain) Et (windy=true)Alors Don't play</w:t>
      </w:r>
    </w:p>
    <w:p w:rsidR="00E46E55" w:rsidRDefault="003D7F04">
      <w:pPr>
        <w:spacing w:after="0" w:line="240" w:lineRule="auto"/>
      </w:pPr>
      <w:r>
        <w:rPr>
          <w:rFonts w:ascii="Times New Roman" w:eastAsia="TimesNewRomanPSMT" w:hAnsi="Times New Roman"/>
          <w:b/>
          <w:bCs/>
          <w:sz w:val="24"/>
          <w:szCs w:val="24"/>
          <w:lang w:eastAsia="fr-CA"/>
        </w:rPr>
        <w:t>*Si(outlook=rain) Et (windy=false)Alors play</w:t>
      </w:r>
    </w:p>
    <w:p w:rsidR="00E46E55" w:rsidRDefault="00E46E55">
      <w:pPr>
        <w:spacing w:after="0" w:line="240" w:lineRule="auto"/>
        <w:rPr>
          <w:rFonts w:ascii="Times New Roman" w:eastAsia="TimesNewRomanPSMT" w:hAnsi="Times New Roman"/>
          <w:sz w:val="24"/>
          <w:szCs w:val="24"/>
          <w:lang w:val="fr-CA" w:eastAsia="fr-CA"/>
        </w:rPr>
      </w:pPr>
    </w:p>
    <w:p w:rsidR="00E46E55" w:rsidRDefault="004B6003">
      <w:pPr>
        <w:spacing w:after="0" w:line="240" w:lineRule="auto"/>
        <w:rPr>
          <w:rFonts w:ascii="Times New Roman" w:eastAsia="TimesNewRomanPSMT" w:hAnsi="Times New Roman"/>
          <w:sz w:val="24"/>
          <w:szCs w:val="24"/>
          <w:lang w:val="fr-CA" w:eastAsia="fr-CA"/>
        </w:rPr>
      </w:pPr>
      <w:r>
        <w:rPr>
          <w:noProof/>
          <w:lang w:val="fr-CA" w:eastAsia="fr-CA"/>
        </w:rPr>
        <w:drawing>
          <wp:anchor distT="0" distB="0" distL="114300" distR="114300" simplePos="0" relativeHeight="251624448" behindDoc="0" locked="0" layoutInCell="1" allowOverlap="1">
            <wp:simplePos x="0" y="0"/>
            <wp:positionH relativeFrom="column">
              <wp:posOffset>220345</wp:posOffset>
            </wp:positionH>
            <wp:positionV relativeFrom="paragraph">
              <wp:posOffset>177800</wp:posOffset>
            </wp:positionV>
            <wp:extent cx="5485765" cy="2328545"/>
            <wp:effectExtent l="0" t="0" r="635" b="0"/>
            <wp:wrapTight wrapText="bothSides">
              <wp:wrapPolygon edited="0">
                <wp:start x="0" y="0"/>
                <wp:lineTo x="0" y="21382"/>
                <wp:lineTo x="21527" y="21382"/>
                <wp:lineTo x="21527" y="0"/>
                <wp:lineTo x="0" y="0"/>
              </wp:wrapPolygon>
            </wp:wrapTight>
            <wp:docPr id="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5765" cy="2328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b/>
          <w:bCs/>
          <w:sz w:val="24"/>
          <w:szCs w:val="24"/>
          <w:lang w:eastAsia="fr-CA"/>
        </w:rPr>
        <w:t>Classifier les individus suivants</w:t>
      </w:r>
    </w:p>
    <w:p w:rsidR="00E46E55" w:rsidRDefault="00E46E55">
      <w:pPr>
        <w:spacing w:after="0" w:line="240" w:lineRule="auto"/>
        <w:rPr>
          <w:rFonts w:ascii="Times New Roman" w:eastAsia="TimesNewRomanPSMT" w:hAnsi="Times New Roman"/>
          <w:sz w:val="24"/>
          <w:szCs w:val="24"/>
          <w:lang w:val="fr-CA" w:eastAsia="fr-CA"/>
        </w:rPr>
      </w:pPr>
    </w:p>
    <w:tbl>
      <w:tblPr>
        <w:tblW w:w="0" w:type="auto"/>
        <w:tblInd w:w="414" w:type="dxa"/>
        <w:tblLayout w:type="fixed"/>
        <w:tblCellMar>
          <w:top w:w="15" w:type="dxa"/>
          <w:left w:w="0" w:type="dxa"/>
          <w:right w:w="15" w:type="dxa"/>
        </w:tblCellMar>
        <w:tblLook w:val="0000" w:firstRow="0" w:lastRow="0" w:firstColumn="0" w:lastColumn="0" w:noHBand="0" w:noVBand="0"/>
      </w:tblPr>
      <w:tblGrid>
        <w:gridCol w:w="1497"/>
        <w:gridCol w:w="2301"/>
        <w:gridCol w:w="1590"/>
        <w:gridCol w:w="1280"/>
        <w:gridCol w:w="1848"/>
      </w:tblGrid>
      <w:tr w:rsidR="00E46E55">
        <w:trPr>
          <w:trHeight w:val="684"/>
        </w:trPr>
        <w:tc>
          <w:tcPr>
            <w:tcW w:w="1497"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lastRenderedPageBreak/>
              <w:t>Outlook</w:t>
            </w:r>
          </w:p>
        </w:tc>
        <w:tc>
          <w:tcPr>
            <w:tcW w:w="2301"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Temperature</w:t>
            </w:r>
          </w:p>
        </w:tc>
        <w:tc>
          <w:tcPr>
            <w:tcW w:w="159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Humidity</w:t>
            </w:r>
          </w:p>
        </w:tc>
        <w:tc>
          <w:tcPr>
            <w:tcW w:w="128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Windy</w:t>
            </w:r>
          </w:p>
        </w:tc>
        <w:tc>
          <w:tcPr>
            <w:tcW w:w="1848"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Class</w:t>
            </w:r>
          </w:p>
        </w:tc>
      </w:tr>
      <w:tr w:rsidR="00E46E55">
        <w:trPr>
          <w:trHeight w:val="684"/>
        </w:trPr>
        <w:tc>
          <w:tcPr>
            <w:tcW w:w="1497"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overcast</w:t>
            </w:r>
          </w:p>
        </w:tc>
        <w:tc>
          <w:tcPr>
            <w:tcW w:w="2301"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63</w:t>
            </w:r>
          </w:p>
        </w:tc>
        <w:tc>
          <w:tcPr>
            <w:tcW w:w="159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70</w:t>
            </w:r>
          </w:p>
        </w:tc>
        <w:tc>
          <w:tcPr>
            <w:tcW w:w="128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false</w:t>
            </w:r>
          </w:p>
        </w:tc>
        <w:tc>
          <w:tcPr>
            <w:tcW w:w="1848"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Play</w:t>
            </w:r>
          </w:p>
        </w:tc>
      </w:tr>
      <w:tr w:rsidR="00E46E55">
        <w:trPr>
          <w:trHeight w:val="684"/>
        </w:trPr>
        <w:tc>
          <w:tcPr>
            <w:tcW w:w="1497"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rain</w:t>
            </w:r>
          </w:p>
        </w:tc>
        <w:tc>
          <w:tcPr>
            <w:tcW w:w="2301"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75</w:t>
            </w:r>
          </w:p>
        </w:tc>
        <w:tc>
          <w:tcPr>
            <w:tcW w:w="159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90</w:t>
            </w:r>
          </w:p>
        </w:tc>
        <w:tc>
          <w:tcPr>
            <w:tcW w:w="128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true</w:t>
            </w:r>
          </w:p>
        </w:tc>
        <w:tc>
          <w:tcPr>
            <w:tcW w:w="1848"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Don't Play</w:t>
            </w:r>
          </w:p>
        </w:tc>
      </w:tr>
      <w:tr w:rsidR="00E46E55">
        <w:trPr>
          <w:trHeight w:val="684"/>
        </w:trPr>
        <w:tc>
          <w:tcPr>
            <w:tcW w:w="1497"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sunny</w:t>
            </w:r>
          </w:p>
        </w:tc>
        <w:tc>
          <w:tcPr>
            <w:tcW w:w="2301"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70</w:t>
            </w:r>
          </w:p>
        </w:tc>
        <w:tc>
          <w:tcPr>
            <w:tcW w:w="159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73</w:t>
            </w:r>
          </w:p>
        </w:tc>
        <w:tc>
          <w:tcPr>
            <w:tcW w:w="1280"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true</w:t>
            </w:r>
          </w:p>
        </w:tc>
        <w:tc>
          <w:tcPr>
            <w:tcW w:w="1848" w:type="dxa"/>
            <w:tcBorders>
              <w:top w:val="single" w:sz="8" w:space="0" w:color="FFFFFF"/>
              <w:left w:val="single" w:sz="8" w:space="0" w:color="FFFFFF"/>
              <w:bottom w:val="single" w:sz="8" w:space="0" w:color="FFFFFF"/>
              <w:right w:val="single" w:sz="8" w:space="0" w:color="FFFFFF"/>
            </w:tcBorders>
            <w:shd w:val="clear" w:color="auto" w:fill="FFEDE8"/>
            <w:vAlign w:val="bottom"/>
          </w:tcPr>
          <w:p w:rsidR="00E46E55" w:rsidRDefault="003D7F04">
            <w:pPr>
              <w:spacing w:after="0" w:line="240" w:lineRule="auto"/>
            </w:pPr>
            <w:r>
              <w:rPr>
                <w:rFonts w:ascii="Times New Roman" w:eastAsia="TimesNewRomanPSMT" w:hAnsi="Times New Roman"/>
                <w:sz w:val="24"/>
                <w:szCs w:val="24"/>
                <w:lang w:val="fr-CA" w:eastAsia="fr-CA"/>
              </w:rPr>
              <w:t>Play</w:t>
            </w:r>
          </w:p>
        </w:tc>
      </w:tr>
    </w:tbl>
    <w:p w:rsidR="00E46E55" w:rsidRDefault="00E46E55">
      <w:pPr>
        <w:spacing w:after="0" w:line="240" w:lineRule="auto"/>
        <w:rPr>
          <w:rFonts w:ascii="Times New Roman" w:eastAsia="TimesNewRomanPSMT" w:hAnsi="Times New Roman"/>
          <w:sz w:val="24"/>
          <w:szCs w:val="24"/>
          <w:lang w:val="en-CA" w:eastAsia="fr-CA"/>
        </w:rPr>
      </w:pPr>
    </w:p>
    <w:p w:rsidR="00E46E55" w:rsidRDefault="00E46E55">
      <w:pPr>
        <w:spacing w:after="0" w:line="240" w:lineRule="auto"/>
        <w:rPr>
          <w:rFonts w:ascii="Times New Roman" w:eastAsia="TimesNewRomanPSMT" w:hAnsi="Times New Roman"/>
          <w:sz w:val="24"/>
          <w:szCs w:val="24"/>
          <w:lang w:val="en-CA" w:eastAsia="fr-CA"/>
        </w:rPr>
      </w:pPr>
    </w:p>
    <w:p w:rsidR="00E46E55" w:rsidRDefault="003D7F04">
      <w:pPr>
        <w:spacing w:after="0" w:line="240" w:lineRule="auto"/>
      </w:pPr>
      <w:r>
        <w:rPr>
          <w:rFonts w:ascii="Times New Roman" w:eastAsia="TimesNewRomanPSMT" w:hAnsi="Times New Roman"/>
          <w:b/>
          <w:bCs/>
          <w:sz w:val="24"/>
          <w:szCs w:val="24"/>
          <w:lang w:eastAsia="fr-CA"/>
        </w:rPr>
        <w:t>Expliquer pourquoi l’ensemble d’arbres de décision améliore la prédiction d’un seul</w:t>
      </w:r>
    </w:p>
    <w:p w:rsidR="00E46E55" w:rsidRDefault="00E46E55">
      <w:pPr>
        <w:spacing w:after="0" w:line="240" w:lineRule="auto"/>
        <w:rPr>
          <w:rFonts w:ascii="Times New Roman" w:eastAsia="TimesNewRomanPSMT" w:hAnsi="Times New Roman"/>
          <w:b/>
          <w:bCs/>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 xml:space="preserve">L’amélioration de la prédiction par un ensemble de décision est dû à le fait que l’apprentissage des donné est fait sur diffèrent arbre afin de réduire la complexité de la prédiction et de faire le choix de la classe de manière optimal en se basant sur la partie majoritaire qui est prédite par chaque arbre </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hAnsi="Times New Roman"/>
          <w:b/>
          <w:bCs/>
          <w:sz w:val="24"/>
          <w:szCs w:val="24"/>
          <w:lang w:val="fr-CA" w:eastAsia="fr-CA"/>
        </w:rPr>
        <w:t xml:space="preserve">1.5 Démontrer que le bagging de k plus proches voisins n’améliore pas le comportement d’un seul Bagging </w:t>
      </w:r>
      <w:r>
        <w:rPr>
          <w:rFonts w:ascii="Times New Roman" w:eastAsia="TimesNewRomanPSMT" w:hAnsi="Times New Roman"/>
          <w:sz w:val="24"/>
          <w:szCs w:val="24"/>
          <w:lang w:val="fr-CA" w:eastAsia="fr-CA"/>
        </w:rPr>
        <w:t>signifie Bootstrap aggregating. Son but est de faire un compromis entre le biais et la</w:t>
      </w:r>
      <w:r>
        <w:rPr>
          <w:rFonts w:ascii="Times New Roman" w:hAnsi="Times New Roman"/>
          <w:b/>
          <w:bCs/>
          <w:sz w:val="24"/>
          <w:szCs w:val="24"/>
          <w:lang w:val="fr-CA" w:eastAsia="fr-CA"/>
        </w:rPr>
        <w:t xml:space="preserve"> </w:t>
      </w:r>
      <w:r>
        <w:rPr>
          <w:rFonts w:ascii="Times New Roman" w:eastAsia="TimesNewRomanPSMT" w:hAnsi="Times New Roman"/>
          <w:sz w:val="24"/>
          <w:szCs w:val="24"/>
          <w:lang w:val="fr-CA" w:eastAsia="fr-CA"/>
        </w:rPr>
        <w:t>variance pour réduire l'erreur (Biais</w:t>
      </w:r>
      <w:r>
        <w:rPr>
          <w:rFonts w:ascii="Times New Roman" w:eastAsia="TimesNewRomanPSMT" w:hAnsi="Times New Roman"/>
          <w:sz w:val="14"/>
          <w:szCs w:val="14"/>
          <w:lang w:val="fr-CA" w:eastAsia="fr-CA"/>
        </w:rPr>
        <w:t>2</w:t>
      </w:r>
      <w:r>
        <w:rPr>
          <w:rFonts w:ascii="Times New Roman" w:eastAsia="TimesNewRomanPSMT" w:hAnsi="Times New Roman"/>
          <w:sz w:val="24"/>
          <w:szCs w:val="24"/>
          <w:lang w:val="fr-CA" w:eastAsia="fr-CA"/>
        </w:rPr>
        <w:t>+variance). Il est adapté pour les algorithmes d'apprentissage instables: arbre de décision, réseau de neurones, … Mais, ne convient pas aux algorithmes d'apprentissage stables: KNN, …</w:t>
      </w:r>
    </w:p>
    <w:p w:rsidR="00E46E55" w:rsidRDefault="003D7F04">
      <w:pPr>
        <w:spacing w:after="0" w:line="240" w:lineRule="auto"/>
      </w:pPr>
      <w:r>
        <w:rPr>
          <w:rFonts w:ascii="Times New Roman" w:eastAsia="TimesNewRomanPSMT" w:hAnsi="Times New Roman"/>
          <w:sz w:val="24"/>
          <w:szCs w:val="24"/>
          <w:lang w:val="fr-CA" w:eastAsia="fr-CA"/>
        </w:rPr>
        <w:t xml:space="preserve">En effet la qualité du modèle obtenu avec le KNN n'est pas trop </w:t>
      </w:r>
      <w:r w:rsidR="00804BC4">
        <w:rPr>
          <w:rFonts w:ascii="Times New Roman" w:eastAsia="TimesNewRomanPSMT" w:hAnsi="Times New Roman"/>
          <w:sz w:val="24"/>
          <w:szCs w:val="24"/>
          <w:lang w:val="fr-CA" w:eastAsia="fr-CA"/>
        </w:rPr>
        <w:t>altérée</w:t>
      </w:r>
      <w:r>
        <w:rPr>
          <w:rFonts w:ascii="Times New Roman" w:eastAsia="TimesNewRomanPSMT" w:hAnsi="Times New Roman"/>
          <w:sz w:val="24"/>
          <w:szCs w:val="24"/>
          <w:lang w:val="fr-CA" w:eastAsia="fr-CA"/>
        </w:rPr>
        <w:t xml:space="preserve"> par un petit changement</w:t>
      </w:r>
      <w:r w:rsidR="00804BC4">
        <w:t xml:space="preserve"> </w:t>
      </w:r>
      <w:r>
        <w:rPr>
          <w:rFonts w:ascii="Times New Roman" w:eastAsia="TimesNewRomanPSMT" w:hAnsi="Times New Roman"/>
          <w:sz w:val="24"/>
          <w:szCs w:val="24"/>
          <w:lang w:val="fr-CA" w:eastAsia="fr-CA"/>
        </w:rPr>
        <w:t>dans l'ensemble d'apprentissage. De ces analyses, nous concluons qu’en procédant par un bagging du KNN va plutôt détériorer la stabilité du KNN</w:t>
      </w:r>
    </w:p>
    <w:p w:rsidR="00E46E55" w:rsidRDefault="00E46E55">
      <w:pPr>
        <w:spacing w:after="0" w:line="240" w:lineRule="auto"/>
        <w:rPr>
          <w:rFonts w:ascii="Times New Roman" w:eastAsia="TimesNewRomanPSMT" w:hAnsi="Times New Roman"/>
          <w:sz w:val="24"/>
          <w:szCs w:val="24"/>
          <w:lang w:val="fr-CA" w:eastAsia="fr-CA"/>
        </w:rPr>
      </w:pP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jc w:val="both"/>
      </w:pPr>
      <w:r>
        <w:rPr>
          <w:b/>
          <w:bCs/>
          <w:color w:val="000000"/>
          <w:sz w:val="32"/>
          <w:szCs w:val="32"/>
          <w:u w:val="single"/>
        </w:rPr>
        <w:t>TP2:</w:t>
      </w:r>
      <w:r>
        <w:rPr>
          <w:b/>
          <w:bCs/>
          <w:color w:val="000000"/>
          <w:sz w:val="32"/>
          <w:szCs w:val="32"/>
        </w:rPr>
        <w:t xml:space="preserve"> Réseaux de neurones et SVM</w:t>
      </w:r>
    </w:p>
    <w:p w:rsidR="00E46E55" w:rsidRDefault="003D7F04">
      <w:pPr>
        <w:numPr>
          <w:ilvl w:val="1"/>
          <w:numId w:val="6"/>
        </w:numPr>
        <w:jc w:val="both"/>
      </w:pPr>
      <w:r>
        <w:rPr>
          <w:b/>
          <w:bCs/>
          <w:color w:val="000000"/>
        </w:rPr>
        <w:t>Apprentissage d'un modèle de perceptron simple</w:t>
      </w:r>
    </w:p>
    <w:p w:rsidR="00E46E55" w:rsidRDefault="003D7F04">
      <w:pPr>
        <w:numPr>
          <w:ilvl w:val="0"/>
          <w:numId w:val="7"/>
        </w:numPr>
        <w:jc w:val="both"/>
      </w:pPr>
      <w:r>
        <w:rPr>
          <w:rFonts w:ascii="Times New Roman" w:eastAsia="Times New Roman" w:hAnsi="Times New Roman"/>
          <w:color w:val="000000"/>
          <w:sz w:val="24"/>
          <w:szCs w:val="24"/>
        </w:rPr>
        <w:t>Fonction d'activation</w:t>
      </w:r>
    </w:p>
    <w:p w:rsidR="00E46E55" w:rsidRDefault="00E46E55">
      <w:pPr>
        <w:jc w:val="both"/>
        <w:rPr>
          <w:rFonts w:ascii="Times New Roman" w:eastAsia="Times New Roman" w:hAnsi="Times New Roman"/>
          <w:color w:val="000000"/>
          <w:sz w:val="24"/>
          <w:szCs w:val="24"/>
        </w:rPr>
      </w:pPr>
    </w:p>
    <w:p w:rsidR="00E46E55" w:rsidRDefault="00E46E55">
      <w:pPr>
        <w:jc w:val="both"/>
        <w:rPr>
          <w:rFonts w:ascii="Times New Roman" w:eastAsia="Times New Roman" w:hAnsi="Times New Roman"/>
          <w:color w:val="000000"/>
          <w:sz w:val="24"/>
          <w:szCs w:val="24"/>
        </w:rPr>
      </w:pPr>
    </w:p>
    <w:p w:rsidR="00E46E55" w:rsidRDefault="004B6003">
      <w:pPr>
        <w:jc w:val="both"/>
        <w:rPr>
          <w:rFonts w:ascii="Times New Roman" w:eastAsia="Times New Roman" w:hAnsi="Times New Roman"/>
          <w:color w:val="000000"/>
          <w:sz w:val="24"/>
          <w:szCs w:val="24"/>
        </w:rPr>
      </w:pPr>
      <w:r>
        <w:rPr>
          <w:noProof/>
          <w:lang w:val="fr-CA" w:eastAsia="fr-CA"/>
        </w:rPr>
        <w:drawing>
          <wp:anchor distT="0" distB="0" distL="0" distR="0" simplePos="0" relativeHeight="251628544" behindDoc="0" locked="0" layoutInCell="1" allowOverlap="1">
            <wp:simplePos x="0" y="0"/>
            <wp:positionH relativeFrom="column">
              <wp:posOffset>1977390</wp:posOffset>
            </wp:positionH>
            <wp:positionV relativeFrom="paragraph">
              <wp:posOffset>59055</wp:posOffset>
            </wp:positionV>
            <wp:extent cx="2074545" cy="1166495"/>
            <wp:effectExtent l="0" t="0" r="1905" b="0"/>
            <wp:wrapTopAndBottom/>
            <wp:docPr id="7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545" cy="1166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Pr="004B6003" w:rsidRDefault="003D7F04">
      <w:pPr>
        <w:numPr>
          <w:ilvl w:val="0"/>
          <w:numId w:val="8"/>
        </w:numPr>
        <w:tabs>
          <w:tab w:val="clear" w:pos="720"/>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ind w:left="0" w:firstLine="0"/>
        <w:rPr>
          <w:lang w:val="en-CA"/>
        </w:rPr>
      </w:pPr>
      <w:r>
        <w:rPr>
          <w:rFonts w:ascii="Times New Roman" w:eastAsia="Times New Roman" w:hAnsi="Times New Roman"/>
          <w:color w:val="000000"/>
          <w:sz w:val="24"/>
          <w:szCs w:val="24"/>
          <w:lang w:val="en-CA"/>
        </w:rPr>
        <w:t>Poids initiaux: W0= -0,5; w1=0,4; w2=0,5;</w:t>
      </w:r>
    </w:p>
    <w:p w:rsidR="00E46E55" w:rsidRDefault="004B6003">
      <w:pPr>
        <w:numPr>
          <w:ilvl w:val="0"/>
          <w:numId w:val="8"/>
        </w:numPr>
        <w:tabs>
          <w:tab w:val="clear" w:pos="720"/>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ind w:left="0" w:firstLine="0"/>
      </w:pPr>
      <w:r>
        <w:rPr>
          <w:rFonts w:ascii="Times New Roman" w:eastAsia="Times New Roman" w:hAnsi="Times New Roman"/>
          <w:noProof/>
          <w:color w:val="000000"/>
          <w:sz w:val="24"/>
          <w:szCs w:val="24"/>
          <w:lang w:val="fr-CA" w:eastAsia="fr-CA"/>
        </w:rPr>
        <w:lastRenderedPageBreak/>
        <w:drawing>
          <wp:anchor distT="0" distB="0" distL="0" distR="0" simplePos="0" relativeHeight="251629568" behindDoc="0" locked="0" layoutInCell="1" allowOverlap="1">
            <wp:simplePos x="0" y="0"/>
            <wp:positionH relativeFrom="column">
              <wp:posOffset>2263140</wp:posOffset>
            </wp:positionH>
            <wp:positionV relativeFrom="paragraph">
              <wp:posOffset>166370</wp:posOffset>
            </wp:positionV>
            <wp:extent cx="2142490" cy="1103630"/>
            <wp:effectExtent l="0" t="0" r="0" b="1270"/>
            <wp:wrapNone/>
            <wp:docPr id="7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2490" cy="11036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D7F04">
        <w:rPr>
          <w:rFonts w:ascii="Times New Roman" w:eastAsia="Times New Roman" w:hAnsi="Times New Roman"/>
          <w:color w:val="000000"/>
          <w:sz w:val="24"/>
          <w:szCs w:val="24"/>
        </w:rPr>
        <w:t>Pas d'apprentissage=0,2</w:t>
      </w: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rPr>
          <w:rFonts w:ascii="Times New Roman" w:eastAsia="Times New Roman" w:hAnsi="Times New Roman"/>
          <w:color w:val="000000"/>
          <w:sz w:val="24"/>
          <w:szCs w:val="24"/>
        </w:rPr>
      </w:pPr>
    </w:p>
    <w:p w:rsidR="00E46E55" w:rsidRDefault="00E46E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jc w:val="center"/>
        <w:rPr>
          <w:rFonts w:ascii="Times New Roman" w:eastAsia="Times New Roman" w:hAnsi="Times New Roman"/>
          <w:b/>
          <w:bCs/>
          <w:color w:val="000000"/>
          <w:sz w:val="24"/>
          <w:szCs w:val="24"/>
          <w:u w:val="single"/>
        </w:rPr>
      </w:pPr>
    </w:p>
    <w:p w:rsidR="00E46E55" w:rsidRDefault="003D7F0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0" w:line="200" w:lineRule="atLeast"/>
        <w:jc w:val="center"/>
      </w:pPr>
      <w:r>
        <w:rPr>
          <w:rFonts w:ascii="Times New Roman" w:eastAsia="Times New Roman" w:hAnsi="Times New Roman"/>
          <w:b/>
          <w:bCs/>
          <w:color w:val="000000"/>
          <w:sz w:val="24"/>
          <w:szCs w:val="24"/>
          <w:u w:val="single"/>
        </w:rPr>
        <w:t>Tableau 2.1:</w:t>
      </w:r>
      <w:r>
        <w:rPr>
          <w:rFonts w:ascii="Times New Roman" w:eastAsia="Times New Roman" w:hAnsi="Times New Roman"/>
          <w:color w:val="000000"/>
          <w:sz w:val="24"/>
          <w:szCs w:val="24"/>
        </w:rPr>
        <w:t xml:space="preserve"> Ensemble à apprendre par le perception simple</w:t>
      </w:r>
    </w:p>
    <w:p w:rsidR="00E46E55" w:rsidRDefault="00E46E55">
      <w:pPr>
        <w:jc w:val="both"/>
        <w:rPr>
          <w:rFonts w:ascii="Times New Roman" w:eastAsia="Times New Roman" w:hAnsi="Times New Roman"/>
          <w:color w:val="000000"/>
          <w:sz w:val="24"/>
          <w:szCs w:val="24"/>
        </w:rPr>
      </w:pPr>
    </w:p>
    <w:p w:rsidR="00E46E55" w:rsidRDefault="003D7F04">
      <w:pPr>
        <w:jc w:val="both"/>
      </w:pPr>
      <w:r>
        <w:rPr>
          <w:rFonts w:ascii="Times New Roman" w:eastAsia="Times New Roman" w:hAnsi="Times New Roman"/>
          <w:color w:val="000000"/>
          <w:sz w:val="24"/>
          <w:szCs w:val="24"/>
        </w:rPr>
        <w:t>Le tableau ci-dessous récapitule les étapes d'apprentissage de cet ensemble de données avec le perception simple.</w:t>
      </w:r>
    </w:p>
    <w:p w:rsidR="00E46E55" w:rsidRDefault="00E46E55">
      <w:pPr>
        <w:spacing w:after="0" w:line="240" w:lineRule="auto"/>
        <w:jc w:val="both"/>
        <w:rPr>
          <w:rFonts w:ascii="Times New Roman" w:eastAsia="Times New Roman" w:hAnsi="Times New Roman"/>
          <w:color w:val="000000"/>
          <w:sz w:val="24"/>
          <w:szCs w:val="24"/>
          <w:lang w:val="fr-CA" w:eastAsia="fr-CA"/>
        </w:rPr>
      </w:pPr>
    </w:p>
    <w:p w:rsidR="00E46E55" w:rsidRDefault="00E46E55">
      <w:pPr>
        <w:spacing w:after="0" w:line="240" w:lineRule="auto"/>
      </w:pPr>
    </w:p>
    <w:p w:rsidR="00E46E55" w:rsidRDefault="00E46E55">
      <w:pPr>
        <w:spacing w:after="0" w:line="240" w:lineRule="auto"/>
      </w:pPr>
    </w:p>
    <w:p w:rsidR="00E46E55" w:rsidRDefault="003D7F04">
      <w:pPr>
        <w:jc w:val="both"/>
      </w:pPr>
      <w:r>
        <w:rPr>
          <w:rFonts w:ascii="Times New Roman" w:eastAsia="Times New Roman" w:hAnsi="Times New Roman"/>
          <w:color w:val="000000"/>
          <w:sz w:val="24"/>
          <w:szCs w:val="24"/>
        </w:rPr>
        <w:t xml:space="preserve">L'ensemble de données appris par le perceptron en </w:t>
      </w:r>
      <w:r>
        <w:rPr>
          <w:rFonts w:ascii="Times New Roman" w:eastAsia="Times New Roman" w:hAnsi="Times New Roman"/>
          <w:b/>
          <w:bCs/>
          <w:color w:val="000000"/>
          <w:sz w:val="24"/>
          <w:szCs w:val="24"/>
        </w:rPr>
        <w:t>2 itérations</w:t>
      </w:r>
      <w:r>
        <w:rPr>
          <w:rFonts w:ascii="Times New Roman" w:eastAsia="Times New Roman" w:hAnsi="Times New Roman"/>
          <w:color w:val="000000"/>
          <w:sz w:val="24"/>
          <w:szCs w:val="24"/>
        </w:rPr>
        <w:t xml:space="preserve"> est séparable par la droite </w:t>
      </w:r>
    </w:p>
    <w:p w:rsidR="00E46E55" w:rsidRDefault="003D7F04">
      <w:pPr>
        <w:spacing w:after="0" w:line="240" w:lineRule="auto"/>
        <w:jc w:val="both"/>
      </w:pPr>
      <w:r>
        <w:rPr>
          <w:rFonts w:ascii="Times New Roman" w:eastAsia="Times New Roman" w:hAnsi="Times New Roman"/>
          <w:color w:val="000000"/>
          <w:sz w:val="24"/>
          <w:szCs w:val="24"/>
        </w:rPr>
        <w:t xml:space="preserve"> </w:t>
      </w:r>
      <w:r>
        <w:rPr>
          <w:rFonts w:ascii="Times New Roman" w:eastAsia="Times New Roman" w:hAnsi="Times New Roman"/>
          <w:b/>
          <w:bCs/>
          <w:color w:val="000000"/>
          <w:sz w:val="24"/>
          <w:szCs w:val="24"/>
        </w:rPr>
        <w:t>(D): -0,1 + 0,4x1 +0,9x2=0</w:t>
      </w:r>
      <w:r>
        <w:rPr>
          <w:rFonts w:ascii="Times New Roman" w:eastAsia="Times New Roman" w:hAnsi="Times New Roman"/>
          <w:color w:val="000000"/>
          <w:sz w:val="24"/>
          <w:szCs w:val="24"/>
        </w:rPr>
        <w:t xml:space="preserve"> contenant les points:</w:t>
      </w:r>
      <w:r>
        <w:rPr>
          <w:rFonts w:ascii="Times New Roman" w:eastAsia="Times New Roman" w:hAnsi="Times New Roman"/>
          <w:b/>
          <w:bCs/>
          <w:color w:val="000000"/>
          <w:sz w:val="24"/>
          <w:szCs w:val="24"/>
        </w:rPr>
        <w:t xml:space="preserve">P(0, 1/9) et Q(1/4, 0). </w:t>
      </w:r>
      <w:r>
        <w:rPr>
          <w:rFonts w:ascii="Times New Roman" w:eastAsia="Times New Roman" w:hAnsi="Times New Roman"/>
          <w:color w:val="000000"/>
          <w:sz w:val="24"/>
          <w:szCs w:val="24"/>
        </w:rPr>
        <w:t>Le schéma ci-dessous permet de visualiser la classification de l'ensemble de données par le perceptron.</w:t>
      </w: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3D7F04">
      <w:pPr>
        <w:jc w:val="both"/>
      </w:pPr>
      <w:r>
        <w:rPr>
          <w:rFonts w:ascii="Times New Roman" w:eastAsia="Times New Roman" w:hAnsi="Times New Roman"/>
          <w:color w:val="000000"/>
          <w:sz w:val="24"/>
          <w:szCs w:val="24"/>
        </w:rPr>
        <w:t xml:space="preserve">L'ensemble de données appris par le perceptron en </w:t>
      </w:r>
      <w:r>
        <w:rPr>
          <w:rFonts w:ascii="Times New Roman" w:eastAsia="Times New Roman" w:hAnsi="Times New Roman"/>
          <w:b/>
          <w:bCs/>
          <w:color w:val="000000"/>
          <w:sz w:val="24"/>
          <w:szCs w:val="24"/>
        </w:rPr>
        <w:t>2 itérations</w:t>
      </w:r>
      <w:r>
        <w:rPr>
          <w:rFonts w:ascii="Times New Roman" w:eastAsia="Times New Roman" w:hAnsi="Times New Roman"/>
          <w:color w:val="000000"/>
          <w:sz w:val="24"/>
          <w:szCs w:val="24"/>
        </w:rPr>
        <w:t xml:space="preserve"> est séparable par la droite </w:t>
      </w:r>
    </w:p>
    <w:p w:rsidR="00E46E55" w:rsidRDefault="003D7F04">
      <w:pPr>
        <w:jc w:val="both"/>
      </w:pPr>
      <w:r>
        <w:rPr>
          <w:rFonts w:ascii="Times New Roman" w:eastAsia="Times New Roman" w:hAnsi="Times New Roman"/>
          <w:color w:val="000000"/>
          <w:sz w:val="24"/>
          <w:szCs w:val="24"/>
        </w:rPr>
        <w:t xml:space="preserve"> </w:t>
      </w:r>
      <w:r>
        <w:rPr>
          <w:rFonts w:ascii="Times New Roman" w:eastAsia="Times New Roman" w:hAnsi="Times New Roman"/>
          <w:b/>
          <w:bCs/>
          <w:color w:val="000000"/>
          <w:sz w:val="24"/>
          <w:szCs w:val="24"/>
        </w:rPr>
        <w:t>(D): -0,1 + 0,4x1 +0,9x2=0</w:t>
      </w:r>
      <w:r>
        <w:rPr>
          <w:rFonts w:ascii="Times New Roman" w:eastAsia="Times New Roman" w:hAnsi="Times New Roman"/>
          <w:color w:val="000000"/>
          <w:sz w:val="24"/>
          <w:szCs w:val="24"/>
        </w:rPr>
        <w:t xml:space="preserve"> contenant les points:</w:t>
      </w:r>
      <w:r>
        <w:rPr>
          <w:rFonts w:ascii="Times New Roman" w:eastAsia="Times New Roman" w:hAnsi="Times New Roman"/>
          <w:b/>
          <w:bCs/>
          <w:color w:val="000000"/>
          <w:sz w:val="24"/>
          <w:szCs w:val="24"/>
        </w:rPr>
        <w:t xml:space="preserve">P(0, 1/9) et Q(1/4, 0). </w:t>
      </w:r>
      <w:r>
        <w:rPr>
          <w:rFonts w:ascii="Times New Roman" w:eastAsia="Times New Roman" w:hAnsi="Times New Roman"/>
          <w:color w:val="000000"/>
          <w:sz w:val="24"/>
          <w:szCs w:val="24"/>
        </w:rPr>
        <w:t>Le schéma ci-dessous permet de visualiser la classification de l'ensemble de données par le perceptron.</w:t>
      </w:r>
    </w:p>
    <w:p w:rsidR="00E46E55" w:rsidRDefault="004B6003">
      <w:pPr>
        <w:jc w:val="both"/>
        <w:rPr>
          <w:rFonts w:ascii="Times New Roman" w:eastAsia="Times New Roman" w:hAnsi="Times New Roman"/>
          <w:color w:val="000000"/>
          <w:sz w:val="24"/>
          <w:szCs w:val="24"/>
        </w:rPr>
      </w:pPr>
      <w:r>
        <w:rPr>
          <w:noProof/>
          <w:lang w:val="fr-CA" w:eastAsia="fr-CA"/>
        </w:rPr>
        <w:drawing>
          <wp:anchor distT="0" distB="0" distL="0" distR="0" simplePos="0" relativeHeight="251630592" behindDoc="0" locked="0" layoutInCell="1" allowOverlap="1">
            <wp:simplePos x="0" y="0"/>
            <wp:positionH relativeFrom="column">
              <wp:posOffset>1647190</wp:posOffset>
            </wp:positionH>
            <wp:positionV relativeFrom="paragraph">
              <wp:posOffset>102235</wp:posOffset>
            </wp:positionV>
            <wp:extent cx="2189480" cy="1467485"/>
            <wp:effectExtent l="0" t="0" r="1270" b="0"/>
            <wp:wrapNone/>
            <wp:docPr id="7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9480" cy="14674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jc w:val="both"/>
        <w:rPr>
          <w:rFonts w:ascii="Times New Roman" w:eastAsia="Times New Roman" w:hAnsi="Times New Roman"/>
          <w:color w:val="000000"/>
          <w:sz w:val="24"/>
          <w:szCs w:val="24"/>
        </w:rPr>
      </w:pPr>
    </w:p>
    <w:p w:rsidR="00E46E55" w:rsidRDefault="00E46E55">
      <w:pPr>
        <w:jc w:val="both"/>
        <w:rPr>
          <w:rFonts w:ascii="Times New Roman" w:eastAsia="Times New Roman" w:hAnsi="Times New Roman"/>
          <w:color w:val="000000"/>
          <w:sz w:val="24"/>
          <w:szCs w:val="24"/>
        </w:rPr>
      </w:pPr>
    </w:p>
    <w:p w:rsidR="00E46E55" w:rsidRDefault="00E46E55">
      <w:pPr>
        <w:jc w:val="both"/>
        <w:rPr>
          <w:rFonts w:ascii="Times New Roman" w:eastAsia="Times New Roman" w:hAnsi="Times New Roman"/>
          <w:color w:val="000000"/>
          <w:sz w:val="24"/>
          <w:szCs w:val="24"/>
        </w:rPr>
      </w:pPr>
    </w:p>
    <w:p w:rsidR="00E46E55" w:rsidRDefault="00E46E55">
      <w:pPr>
        <w:jc w:val="both"/>
        <w:rPr>
          <w:rFonts w:ascii="Times New Roman" w:eastAsia="Times New Roman" w:hAnsi="Times New Roman"/>
          <w:color w:val="000000"/>
          <w:sz w:val="24"/>
          <w:szCs w:val="24"/>
        </w:rPr>
      </w:pPr>
    </w:p>
    <w:p w:rsidR="00E46E55" w:rsidRDefault="00E46E55">
      <w:pPr>
        <w:jc w:val="both"/>
        <w:rPr>
          <w:rFonts w:ascii="Times New Roman" w:eastAsia="Times New Roman" w:hAnsi="Times New Roman"/>
          <w:b/>
          <w:bCs/>
          <w:color w:val="000000"/>
          <w:sz w:val="24"/>
          <w:szCs w:val="24"/>
        </w:rPr>
      </w:pPr>
    </w:p>
    <w:p w:rsidR="00E46E55" w:rsidRDefault="00E46E55">
      <w:pPr>
        <w:jc w:val="both"/>
        <w:rPr>
          <w:rFonts w:ascii="Times New Roman" w:eastAsia="Times New Roman" w:hAnsi="Times New Roman"/>
          <w:b/>
          <w:bCs/>
          <w:color w:val="000000"/>
          <w:sz w:val="24"/>
          <w:szCs w:val="24"/>
        </w:rPr>
      </w:pPr>
    </w:p>
    <w:p w:rsidR="00E46E55" w:rsidRDefault="00E46E55">
      <w:pPr>
        <w:jc w:val="both"/>
        <w:rPr>
          <w:rFonts w:ascii="Times New Roman" w:eastAsia="Times New Roman" w:hAnsi="Times New Roman"/>
          <w:b/>
          <w:bCs/>
          <w:color w:val="000000"/>
          <w:sz w:val="24"/>
          <w:szCs w:val="24"/>
        </w:rPr>
      </w:pPr>
    </w:p>
    <w:p w:rsidR="00E46E55" w:rsidRDefault="00E46E55">
      <w:pPr>
        <w:jc w:val="both"/>
        <w:rPr>
          <w:rFonts w:ascii="Times New Roman" w:eastAsia="Times New Roman" w:hAnsi="Times New Roman"/>
          <w:color w:val="000000"/>
          <w:sz w:val="24"/>
          <w:szCs w:val="24"/>
        </w:rPr>
      </w:pPr>
    </w:p>
    <w:p w:rsidR="00E46E55" w:rsidRDefault="003D7F04">
      <w:pPr>
        <w:jc w:val="center"/>
      </w:pPr>
      <w:r>
        <w:rPr>
          <w:rFonts w:ascii="Times New Roman" w:eastAsia="Times New Roman" w:hAnsi="Times New Roman"/>
          <w:b/>
          <w:bCs/>
          <w:color w:val="000000"/>
          <w:sz w:val="24"/>
          <w:szCs w:val="24"/>
          <w:u w:val="single"/>
        </w:rPr>
        <w:t>Figure 1</w:t>
      </w:r>
      <w:r>
        <w:rPr>
          <w:rFonts w:ascii="Times New Roman" w:eastAsia="Times New Roman" w:hAnsi="Times New Roman"/>
          <w:color w:val="000000"/>
          <w:sz w:val="24"/>
          <w:szCs w:val="24"/>
        </w:rPr>
        <w:t xml:space="preserve"> Visualisation 2D des individus et de la droite obtenue par l'algorithme du perceptron </w:t>
      </w:r>
    </w:p>
    <w:p w:rsidR="00E46E55" w:rsidRDefault="00E46E55">
      <w:pPr>
        <w:jc w:val="center"/>
        <w:rPr>
          <w:rFonts w:ascii="Times New Roman" w:eastAsia="Times New Roman" w:hAnsi="Times New Roman"/>
          <w:color w:val="000000"/>
          <w:sz w:val="24"/>
          <w:szCs w:val="24"/>
        </w:rPr>
      </w:pPr>
    </w:p>
    <w:p w:rsidR="00E46E55" w:rsidRDefault="003D7F04">
      <w:pPr>
        <w:spacing w:after="0" w:line="240" w:lineRule="auto"/>
        <w:jc w:val="both"/>
      </w:pPr>
      <w:r>
        <w:rPr>
          <w:rFonts w:ascii="Times New Roman" w:eastAsia="Times New Roman" w:hAnsi="Times New Roman"/>
          <w:color w:val="000000"/>
          <w:sz w:val="24"/>
          <w:szCs w:val="24"/>
        </w:rPr>
        <w:t>Nous remarquons que la droite obtenue sépare correctement l'ensemble de données en deux groupes bien distincts.</w:t>
      </w:r>
    </w:p>
    <w:p w:rsidR="00E46E55" w:rsidRDefault="00E46E55">
      <w:pPr>
        <w:spacing w:after="0" w:line="240" w:lineRule="auto"/>
      </w:pPr>
    </w:p>
    <w:p w:rsidR="00E46E55" w:rsidRDefault="00E46E55">
      <w:pPr>
        <w:spacing w:after="0" w:line="240" w:lineRule="auto"/>
      </w:pPr>
    </w:p>
    <w:p w:rsidR="00E46E55" w:rsidRDefault="003D7F04">
      <w:pPr>
        <w:pStyle w:val="Standard"/>
        <w:jc w:val="both"/>
      </w:pPr>
      <w:r>
        <w:rPr>
          <w:b/>
          <w:bCs/>
          <w:color w:val="000000"/>
          <w:u w:val="single"/>
        </w:rPr>
        <w:t>Cas d'apprentissage par SVM</w:t>
      </w:r>
    </w:p>
    <w:p w:rsidR="00E46E55" w:rsidRDefault="00E46E55">
      <w:pPr>
        <w:pStyle w:val="Standard"/>
        <w:jc w:val="both"/>
        <w:rPr>
          <w:color w:val="000000"/>
        </w:rPr>
      </w:pPr>
    </w:p>
    <w:p w:rsidR="00E46E55" w:rsidRDefault="003D7F04">
      <w:pPr>
        <w:pStyle w:val="Standard"/>
        <w:jc w:val="both"/>
      </w:pPr>
      <w:r>
        <w:rPr>
          <w:color w:val="000000"/>
        </w:rPr>
        <w:t xml:space="preserve">En observant la figure 2.4 on remarque que les données sont linéairement séparables et qu'il y a trois supports de vecteurs à savoir : s1(0,0) s2(0,1) et s3(1,0). Nous noterons Φ() la fonction de mapping qui est aussi la fonction identité et « s'i » le support de vecteur i augmenté de la valeur </w:t>
      </w:r>
    </w:p>
    <w:p w:rsidR="00E46E55" w:rsidRDefault="00E46E55">
      <w:pPr>
        <w:pStyle w:val="Paragraphedeliste1"/>
        <w:spacing w:after="0" w:line="240" w:lineRule="auto"/>
        <w:ind w:left="360"/>
      </w:pPr>
    </w:p>
    <w:p w:rsidR="00E46E55" w:rsidRDefault="003D7F04">
      <w:pPr>
        <w:pStyle w:val="Paragraphedeliste1"/>
        <w:spacing w:after="0" w:line="240" w:lineRule="auto"/>
        <w:ind w:left="360"/>
      </w:pPr>
      <w:r>
        <w:rPr>
          <w:rFonts w:ascii="Times New Roman" w:hAnsi="Times New Roman"/>
          <w:sz w:val="24"/>
          <w:szCs w:val="24"/>
        </w:rPr>
        <w:t>Trois supports de vecteurs :</w:t>
      </w:r>
    </w:p>
    <w:p w:rsidR="00E46E55" w:rsidRDefault="003D7F04">
      <w:pPr>
        <w:pStyle w:val="Paragraphedeliste1"/>
        <w:numPr>
          <w:ilvl w:val="0"/>
          <w:numId w:val="4"/>
        </w:numPr>
        <w:spacing w:after="0" w:line="240" w:lineRule="auto"/>
      </w:pPr>
      <w:r>
        <w:rPr>
          <w:rFonts w:ascii="Times New Roman" w:hAnsi="Times New Roman"/>
          <w:sz w:val="24"/>
          <w:szCs w:val="24"/>
        </w:rPr>
        <w:t xml:space="preserve">Le positif et le </w:t>
      </w:r>
      <w:r w:rsidR="001C6280">
        <w:rPr>
          <w:rFonts w:ascii="Times New Roman" w:hAnsi="Times New Roman"/>
          <w:sz w:val="24"/>
          <w:szCs w:val="24"/>
        </w:rPr>
        <w:t>négatif</w:t>
      </w:r>
      <w:r>
        <w:rPr>
          <w:rFonts w:ascii="Times New Roman" w:hAnsi="Times New Roman"/>
          <w:sz w:val="24"/>
          <w:szCs w:val="24"/>
        </w:rPr>
        <w:t xml:space="preserve"> passe par le points A(0 ;1) et B(1 ;0)</w:t>
      </w:r>
    </w:p>
    <w:p w:rsidR="00E46E55" w:rsidRDefault="003D7F04">
      <w:pPr>
        <w:pStyle w:val="Paragraphedeliste1"/>
        <w:numPr>
          <w:ilvl w:val="0"/>
          <w:numId w:val="4"/>
        </w:numPr>
        <w:spacing w:after="0" w:line="240" w:lineRule="auto"/>
      </w:pPr>
      <w:r>
        <w:rPr>
          <w:rFonts w:ascii="Times New Roman" w:hAnsi="Times New Roman"/>
          <w:sz w:val="24"/>
          <w:szCs w:val="24"/>
        </w:rPr>
        <w:t xml:space="preserve">Le support négatif passe par le point(0 ; 0) et est donc </w:t>
      </w:r>
      <w:r w:rsidR="001C6280">
        <w:rPr>
          <w:rFonts w:ascii="Times New Roman" w:hAnsi="Times New Roman"/>
          <w:sz w:val="24"/>
          <w:szCs w:val="24"/>
        </w:rPr>
        <w:t>parallèle</w:t>
      </w:r>
    </w:p>
    <w:p w:rsidR="00E46E55" w:rsidRDefault="003D7F04">
      <w:pPr>
        <w:pStyle w:val="Paragraphedeliste1"/>
        <w:spacing w:after="0" w:line="240" w:lineRule="auto"/>
        <w:ind w:left="1080"/>
      </w:pPr>
      <w:r>
        <w:rPr>
          <w:rFonts w:ascii="Times New Roman" w:hAnsi="Times New Roman"/>
          <w:sz w:val="24"/>
          <w:szCs w:val="24"/>
        </w:rPr>
        <w:t>On notera le système suivant :</w:t>
      </w:r>
    </w:p>
    <w:p w:rsidR="00E46E55" w:rsidRPr="004B6003" w:rsidRDefault="003D7F04">
      <w:pPr>
        <w:pStyle w:val="Paragraphedeliste1"/>
        <w:spacing w:after="0" w:line="240" w:lineRule="auto"/>
        <w:ind w:left="1080"/>
        <w:rPr>
          <w:lang w:val="en-CA"/>
        </w:rPr>
      </w:pPr>
      <w:r>
        <w:rPr>
          <w:rFonts w:ascii="Times New Roman" w:hAnsi="Times New Roman"/>
          <w:sz w:val="24"/>
          <w:szCs w:val="24"/>
          <w:lang w:val="en-CA"/>
        </w:rPr>
        <w:t>Positif1 : w1(0)+w2(1)+w3=1</w:t>
      </w:r>
    </w:p>
    <w:p w:rsidR="00E46E55" w:rsidRPr="004B6003" w:rsidRDefault="003D7F04">
      <w:pPr>
        <w:pStyle w:val="Paragraphedeliste1"/>
        <w:spacing w:after="0" w:line="240" w:lineRule="auto"/>
        <w:ind w:left="1080"/>
        <w:rPr>
          <w:lang w:val="en-CA"/>
        </w:rPr>
      </w:pPr>
      <w:r>
        <w:rPr>
          <w:rFonts w:ascii="Times New Roman" w:hAnsi="Times New Roman"/>
          <w:sz w:val="24"/>
          <w:szCs w:val="24"/>
          <w:lang w:val="en-CA"/>
        </w:rPr>
        <w:t>Positif2 : w1(0)+w2(0)+w3=-1</w:t>
      </w:r>
    </w:p>
    <w:p w:rsidR="00E46E55" w:rsidRPr="004B6003" w:rsidRDefault="003D7F04">
      <w:pPr>
        <w:pStyle w:val="Paragraphedeliste1"/>
        <w:spacing w:after="0" w:line="240" w:lineRule="auto"/>
        <w:ind w:left="1080"/>
        <w:rPr>
          <w:lang w:val="en-CA"/>
        </w:rPr>
      </w:pPr>
      <w:r>
        <w:rPr>
          <w:rFonts w:ascii="Times New Roman" w:hAnsi="Times New Roman"/>
          <w:sz w:val="24"/>
          <w:szCs w:val="24"/>
          <w:lang w:val="en-CA"/>
        </w:rPr>
        <w:t>Negatif : w1(0)+w2(0)+w3=-1</w:t>
      </w:r>
    </w:p>
    <w:p w:rsidR="00E46E55" w:rsidRDefault="00E46E55">
      <w:pPr>
        <w:pStyle w:val="Paragraphedeliste1"/>
        <w:spacing w:after="0" w:line="240" w:lineRule="auto"/>
        <w:ind w:left="360"/>
        <w:rPr>
          <w:rFonts w:ascii="Times New Roman" w:hAnsi="Times New Roman"/>
          <w:sz w:val="24"/>
          <w:szCs w:val="24"/>
          <w:lang w:val="en-CA"/>
        </w:rPr>
      </w:pPr>
    </w:p>
    <w:p w:rsidR="00E46E55" w:rsidRPr="004B6003" w:rsidRDefault="003D7F04">
      <w:pPr>
        <w:pStyle w:val="Paragraphedeliste1"/>
        <w:spacing w:after="0" w:line="240" w:lineRule="auto"/>
        <w:ind w:left="360"/>
        <w:rPr>
          <w:lang w:val="en-CA"/>
        </w:rPr>
      </w:pPr>
      <w:r>
        <w:rPr>
          <w:rFonts w:ascii="Times New Roman" w:hAnsi="Times New Roman"/>
          <w:sz w:val="24"/>
          <w:szCs w:val="24"/>
          <w:lang w:val="en-CA"/>
        </w:rPr>
        <w:tab/>
        <w:t xml:space="preserve">       W2+W3=1 (1)</w:t>
      </w:r>
    </w:p>
    <w:p w:rsidR="00E46E55" w:rsidRPr="004B6003" w:rsidRDefault="003D7F04">
      <w:pPr>
        <w:pStyle w:val="Paragraphedeliste1"/>
        <w:spacing w:after="0" w:line="240" w:lineRule="auto"/>
        <w:ind w:left="360"/>
        <w:rPr>
          <w:lang w:val="en-CA"/>
        </w:rPr>
      </w:pPr>
      <w:r>
        <w:rPr>
          <w:rFonts w:ascii="Times New Roman" w:hAnsi="Times New Roman"/>
          <w:sz w:val="24"/>
          <w:szCs w:val="24"/>
          <w:lang w:val="en-CA"/>
        </w:rPr>
        <w:tab/>
        <w:t xml:space="preserve">       W1+W3=1(2)</w:t>
      </w:r>
    </w:p>
    <w:p w:rsidR="00E46E55" w:rsidRPr="004B6003" w:rsidRDefault="003D7F04">
      <w:pPr>
        <w:pStyle w:val="Paragraphedeliste1"/>
        <w:spacing w:after="0" w:line="240" w:lineRule="auto"/>
        <w:ind w:left="360"/>
        <w:rPr>
          <w:lang w:val="en-CA"/>
        </w:rPr>
      </w:pPr>
      <w:r>
        <w:rPr>
          <w:rFonts w:ascii="Times New Roman" w:hAnsi="Times New Roman"/>
          <w:sz w:val="24"/>
          <w:szCs w:val="24"/>
          <w:lang w:val="en-CA"/>
        </w:rPr>
        <w:tab/>
        <w:t xml:space="preserve">       W3=1(3)</w:t>
      </w:r>
    </w:p>
    <w:p w:rsidR="00E46E55" w:rsidRPr="004B6003" w:rsidRDefault="003D7F04">
      <w:pPr>
        <w:pStyle w:val="Paragraphedeliste1"/>
        <w:spacing w:after="0" w:line="240" w:lineRule="auto"/>
        <w:ind w:left="360"/>
        <w:rPr>
          <w:lang w:val="en-CA"/>
        </w:rPr>
      </w:pPr>
      <w:r>
        <w:rPr>
          <w:rFonts w:ascii="Times New Roman" w:hAnsi="Times New Roman"/>
          <w:sz w:val="24"/>
          <w:szCs w:val="24"/>
          <w:lang w:val="en-CA"/>
        </w:rPr>
        <w:t xml:space="preserve">Resolution </w:t>
      </w:r>
    </w:p>
    <w:p w:rsidR="00E46E55" w:rsidRDefault="003D7F04">
      <w:pPr>
        <w:spacing w:after="0" w:line="240" w:lineRule="auto"/>
        <w:ind w:left="708" w:firstLine="708"/>
      </w:pPr>
      <w:r>
        <w:rPr>
          <w:rFonts w:ascii="Times New Roman" w:hAnsi="Times New Roman"/>
          <w:sz w:val="24"/>
          <w:szCs w:val="24"/>
          <w:lang w:val="fr-CA"/>
        </w:rPr>
        <w:t>(2) et (3) donnent : w1+ w3 = 1</w:t>
      </w:r>
    </w:p>
    <w:p w:rsidR="00E46E55" w:rsidRDefault="003D7F04">
      <w:pPr>
        <w:spacing w:after="0" w:line="240" w:lineRule="auto"/>
        <w:ind w:left="708" w:firstLine="708"/>
      </w:pPr>
      <w:r>
        <w:rPr>
          <w:rFonts w:ascii="Times New Roman" w:hAnsi="Times New Roman"/>
          <w:sz w:val="24"/>
          <w:szCs w:val="24"/>
          <w:lang w:val="fr-CA"/>
        </w:rPr>
        <w:tab/>
      </w:r>
      <w:r>
        <w:rPr>
          <w:rFonts w:ascii="Times New Roman" w:hAnsi="Times New Roman"/>
          <w:sz w:val="24"/>
          <w:szCs w:val="24"/>
          <w:lang w:val="fr-CA"/>
        </w:rPr>
        <w:tab/>
        <w:t xml:space="preserve">               W3=-1 (x-1)</w:t>
      </w:r>
    </w:p>
    <w:p w:rsidR="00E46E55" w:rsidRDefault="003D7F04">
      <w:pPr>
        <w:spacing w:after="0" w:line="240" w:lineRule="auto"/>
        <w:ind w:left="708" w:firstLine="708"/>
      </w:pPr>
      <w:r>
        <w:rPr>
          <w:rFonts w:ascii="Times New Roman" w:hAnsi="Times New Roman"/>
          <w:sz w:val="24"/>
          <w:szCs w:val="24"/>
          <w:lang w:val="fr-CA"/>
        </w:rPr>
        <w:t>Au final</w:t>
      </w:r>
    </w:p>
    <w:p w:rsidR="00E46E55" w:rsidRDefault="003D7F04">
      <w:pPr>
        <w:spacing w:after="0" w:line="240" w:lineRule="auto"/>
        <w:ind w:left="708" w:firstLine="708"/>
      </w:pPr>
      <w:r>
        <w:rPr>
          <w:rFonts w:ascii="Times New Roman" w:hAnsi="Times New Roman"/>
          <w:sz w:val="24"/>
          <w:szCs w:val="24"/>
          <w:lang w:val="fr-CA"/>
        </w:rPr>
        <w:t>W1=2</w:t>
      </w:r>
    </w:p>
    <w:p w:rsidR="00E46E55" w:rsidRDefault="003D7F04">
      <w:pPr>
        <w:spacing w:after="0" w:line="240" w:lineRule="auto"/>
        <w:ind w:left="708" w:firstLine="708"/>
      </w:pPr>
      <w:r>
        <w:rPr>
          <w:rFonts w:ascii="Times New Roman" w:hAnsi="Times New Roman"/>
          <w:sz w:val="24"/>
          <w:szCs w:val="24"/>
          <w:lang w:val="fr-CA"/>
        </w:rPr>
        <w:t>W2=2</w:t>
      </w:r>
    </w:p>
    <w:p w:rsidR="00E46E55" w:rsidRDefault="003D7F04">
      <w:pPr>
        <w:spacing w:after="0" w:line="240" w:lineRule="auto"/>
        <w:ind w:left="708" w:firstLine="708"/>
      </w:pPr>
      <w:r>
        <w:rPr>
          <w:rFonts w:ascii="Times New Roman" w:hAnsi="Times New Roman"/>
          <w:sz w:val="24"/>
          <w:szCs w:val="24"/>
          <w:lang w:val="fr-CA"/>
        </w:rPr>
        <w:t>W3=-1</w:t>
      </w:r>
    </w:p>
    <w:p w:rsidR="00E46E55" w:rsidRDefault="003D7F04">
      <w:pPr>
        <w:spacing w:after="0" w:line="240" w:lineRule="auto"/>
      </w:pPr>
      <w:r>
        <w:rPr>
          <w:rFonts w:ascii="Times New Roman" w:hAnsi="Times New Roman"/>
          <w:sz w:val="24"/>
          <w:szCs w:val="24"/>
          <w:lang w:val="fr-CA"/>
        </w:rPr>
        <w:t>D’après formule de D : w1X+w2Y+ w3=0</w:t>
      </w:r>
    </w:p>
    <w:p w:rsidR="00E46E55" w:rsidRDefault="003D7F04">
      <w:pPr>
        <w:spacing w:after="0" w:line="240" w:lineRule="auto"/>
      </w:pPr>
      <w:r>
        <w:rPr>
          <w:rFonts w:ascii="Times New Roman" w:hAnsi="Times New Roman"/>
          <w:sz w:val="24"/>
          <w:szCs w:val="24"/>
          <w:lang w:val="fr-CA"/>
        </w:rPr>
        <w:t xml:space="preserve">Donc D :2x+2y-1=0 </w:t>
      </w:r>
    </w:p>
    <w:p w:rsidR="00E46E55" w:rsidRDefault="003D7F04">
      <w:pPr>
        <w:spacing w:after="0" w:line="240" w:lineRule="auto"/>
      </w:pPr>
      <w:r>
        <w:rPr>
          <w:rFonts w:ascii="Times New Roman" w:hAnsi="Times New Roman"/>
          <w:sz w:val="24"/>
          <w:szCs w:val="24"/>
          <w:lang w:val="fr-CA"/>
        </w:rPr>
        <w:t>A(0; ½) et  B(1/2;0)</w:t>
      </w:r>
    </w:p>
    <w:p w:rsidR="00E46E55" w:rsidRDefault="003D7F04">
      <w:pPr>
        <w:pStyle w:val="Paragraphedeliste1"/>
        <w:spacing w:after="0" w:line="240" w:lineRule="auto"/>
        <w:ind w:left="360"/>
      </w:pPr>
      <w:r>
        <w:rPr>
          <w:rFonts w:ascii="Times New Roman" w:hAnsi="Times New Roman"/>
          <w:sz w:val="24"/>
          <w:szCs w:val="24"/>
          <w:lang w:val="fr-CA"/>
        </w:rPr>
        <w:t>Le resultat graphique</w:t>
      </w:r>
    </w:p>
    <w:p w:rsidR="00E46E55" w:rsidRDefault="00E46E55">
      <w:pPr>
        <w:pStyle w:val="Paragraphedeliste1"/>
        <w:spacing w:after="0" w:line="240" w:lineRule="auto"/>
        <w:ind w:left="360"/>
        <w:rPr>
          <w:lang w:val="fr-CA"/>
        </w:rPr>
      </w:pPr>
    </w:p>
    <w:p w:rsidR="00E46E55" w:rsidRDefault="004B6003">
      <w:pPr>
        <w:pStyle w:val="Paragraphedeliste1"/>
        <w:spacing w:after="0" w:line="240" w:lineRule="auto"/>
        <w:ind w:left="360"/>
        <w:rPr>
          <w:lang w:val="fr-CA"/>
        </w:rPr>
      </w:pPr>
      <w:r>
        <w:rPr>
          <w:noProof/>
          <w:lang w:val="fr-CA" w:eastAsia="fr-CA"/>
        </w:rPr>
        <w:drawing>
          <wp:anchor distT="0" distB="5715" distL="114300" distR="114300" simplePos="0" relativeHeight="251632640" behindDoc="0" locked="0" layoutInCell="1" allowOverlap="1">
            <wp:simplePos x="0" y="0"/>
            <wp:positionH relativeFrom="column">
              <wp:posOffset>843280</wp:posOffset>
            </wp:positionH>
            <wp:positionV relativeFrom="paragraph">
              <wp:posOffset>129540</wp:posOffset>
            </wp:positionV>
            <wp:extent cx="3050540" cy="1860550"/>
            <wp:effectExtent l="0" t="0" r="0" b="6350"/>
            <wp:wrapTight wrapText="bothSides">
              <wp:wrapPolygon edited="0">
                <wp:start x="0" y="0"/>
                <wp:lineTo x="0" y="21453"/>
                <wp:lineTo x="21447" y="21453"/>
                <wp:lineTo x="21447" y="0"/>
                <wp:lineTo x="0" y="0"/>
              </wp:wrapPolygon>
            </wp:wrapTight>
            <wp:docPr id="7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1860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pStyle w:val="Paragraphedeliste1"/>
        <w:spacing w:after="0" w:line="240" w:lineRule="auto"/>
        <w:ind w:left="360"/>
        <w:rPr>
          <w:lang w:val="fr-CA"/>
        </w:rPr>
      </w:pPr>
    </w:p>
    <w:p w:rsidR="00E46E55" w:rsidRDefault="003D7F04">
      <w:pPr>
        <w:pStyle w:val="Standard"/>
        <w:jc w:val="both"/>
      </w:pPr>
      <w:r>
        <w:rPr>
          <w:color w:val="000000"/>
        </w:rPr>
        <w:t> :</w:t>
      </w:r>
    </w:p>
    <w:p w:rsidR="00E46E55" w:rsidRDefault="00E46E55">
      <w:pPr>
        <w:spacing w:after="0" w:line="240" w:lineRule="auto"/>
      </w:pPr>
    </w:p>
    <w:p w:rsidR="00E46E55" w:rsidRDefault="00E46E55">
      <w:pPr>
        <w:spacing w:after="0" w:line="240" w:lineRule="auto"/>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E46E55">
      <w:pPr>
        <w:spacing w:after="0" w:line="240" w:lineRule="auto"/>
        <w:rPr>
          <w:lang w:val="fr-CA"/>
        </w:rPr>
      </w:pPr>
    </w:p>
    <w:p w:rsidR="00E46E55" w:rsidRDefault="003D7F04">
      <w:pPr>
        <w:pStyle w:val="Standard"/>
        <w:numPr>
          <w:ilvl w:val="1"/>
          <w:numId w:val="9"/>
        </w:numPr>
        <w:jc w:val="both"/>
      </w:pPr>
      <w:r>
        <w:rPr>
          <w:b/>
          <w:bCs/>
          <w:color w:val="000000"/>
        </w:rPr>
        <w:t>Implémentation de l'algorithme du perceptron simple en C++</w:t>
      </w:r>
    </w:p>
    <w:p w:rsidR="00E46E55" w:rsidRDefault="00E46E55">
      <w:pPr>
        <w:pStyle w:val="Standard"/>
        <w:jc w:val="both"/>
        <w:rPr>
          <w:b/>
          <w:bCs/>
          <w:u w:val="single"/>
        </w:rPr>
      </w:pPr>
    </w:p>
    <w:p w:rsidR="00E46E55" w:rsidRDefault="003D7F04">
      <w:pPr>
        <w:pStyle w:val="Standard"/>
        <w:jc w:val="both"/>
      </w:pPr>
      <w:bookmarkStart w:id="1" w:name="__DdeLink__2201_69492304"/>
      <w:r>
        <w:rPr>
          <w:b/>
          <w:bCs/>
          <w:u w:val="single"/>
        </w:rPr>
        <w:lastRenderedPageBreak/>
        <w:t>Fonctionnement du programme</w:t>
      </w:r>
    </w:p>
    <w:p w:rsidR="00E46E55" w:rsidRDefault="003D7F04">
      <w:pPr>
        <w:pStyle w:val="Standard"/>
        <w:jc w:val="both"/>
      </w:pPr>
      <w:r>
        <w:t xml:space="preserve">Le programme que nous avons mis en place nous  permet de classifier les individus qui sont dans une base de test à l'aide de méthode ou de l'algorithme du perceptron simple. Ainsi, notre programme reçoit en paramètre une base d'apprentissage,  une base de test, le pas d'apprentissage </w:t>
      </w:r>
      <w:bookmarkStart w:id="2" w:name="__DdeLink__1406_69492304"/>
      <w:r>
        <w:t>η</w:t>
      </w:r>
      <w:bookmarkEnd w:id="2"/>
      <w:r>
        <w:t xml:space="preserve"> et le nombre maximal d'itérations « max_iter ». Ensuite l'algorithme du perceptron simple restitue en sortie une matrice de confusion et un taux global de bon classement qui renseignent sur la performance du classement effectué.</w:t>
      </w:r>
    </w:p>
    <w:p w:rsidR="00E46E55" w:rsidRDefault="00E46E55">
      <w:pPr>
        <w:pStyle w:val="Standard"/>
        <w:jc w:val="both"/>
      </w:pPr>
    </w:p>
    <w:p w:rsidR="00E46E55" w:rsidRDefault="003D7F04">
      <w:pPr>
        <w:pStyle w:val="Standard"/>
        <w:jc w:val="both"/>
      </w:pPr>
      <w:r>
        <w:rPr>
          <w:b/>
          <w:u w:val="single"/>
        </w:rPr>
        <w:t>Execution du programme :</w:t>
      </w:r>
    </w:p>
    <w:p w:rsidR="00E46E55" w:rsidRDefault="00E46E55">
      <w:pPr>
        <w:pStyle w:val="Standard"/>
        <w:jc w:val="both"/>
        <w:rPr>
          <w:b/>
          <w:u w:val="single"/>
        </w:rPr>
      </w:pPr>
    </w:p>
    <w:p w:rsidR="00E46E55" w:rsidRDefault="003D7F04">
      <w:pPr>
        <w:pStyle w:val="Standard"/>
        <w:jc w:val="both"/>
      </w:pPr>
      <w:r>
        <w:t xml:space="preserve">Pour exécuter notre programme nous devons saisir le syntaxe suivante :  </w:t>
      </w:r>
      <w:r>
        <w:rPr>
          <w:b/>
          <w:bCs/>
          <w:iCs/>
        </w:rPr>
        <w:t>./</w:t>
      </w:r>
      <w:bookmarkStart w:id="3" w:name="__DdeLink__2205_69492304"/>
      <w:r>
        <w:rPr>
          <w:b/>
          <w:bCs/>
          <w:iCs/>
        </w:rPr>
        <w:t>perceptron_simple</w:t>
      </w:r>
      <w:bookmarkEnd w:id="3"/>
      <w:r>
        <w:rPr>
          <w:b/>
          <w:bCs/>
          <w:iCs/>
        </w:rPr>
        <w:t xml:space="preserve"> « fichier_base_apprentissage » « fichier_base_test » η  max_iter</w:t>
      </w:r>
      <w:r>
        <w:t>.</w:t>
      </w:r>
    </w:p>
    <w:p w:rsidR="00E46E55" w:rsidRDefault="003D7F04">
      <w:pPr>
        <w:pStyle w:val="Standard"/>
        <w:jc w:val="both"/>
      </w:pPr>
      <w:r>
        <w:t>Après avoir exécuté cette commande, notre programme va lit l'ensemble des données d'apprentissage et des données de test puis va les stocker dans des tableaux.  Ensuite, notre programme  va essayer de trouver les bonnes valeurs des poids devant multiplier chaque entrée de la base d'apprentissage afin d'en prédire exactement la classe. Une fois les bons poids obtenus ils sont  utilisés pour prédire les classes des entrées de la base de test. A partir de ces résultats la matrice de confusion et le taux de bon classement sont établit.</w:t>
      </w:r>
    </w:p>
    <w:p w:rsidR="00DC538F" w:rsidRDefault="003D7F04">
      <w:pPr>
        <w:pStyle w:val="Standard"/>
      </w:pPr>
      <w:r>
        <w:t xml:space="preserve">Par exemple de synthaxe: </w:t>
      </w:r>
      <w:r>
        <w:rPr>
          <w:b/>
          <w:bCs/>
          <w:iCs/>
        </w:rPr>
        <w:t xml:space="preserve">./perceptron_simple data/leukemia/ALLAML.trn data/leukemia/ALLAML.tst 0.6 1000. </w:t>
      </w:r>
      <w:r>
        <w:rPr>
          <w:bCs/>
          <w:iCs/>
        </w:rPr>
        <w:t xml:space="preserve">Cette </w:t>
      </w:r>
      <w:bookmarkEnd w:id="1"/>
      <w:r>
        <w:t xml:space="preserve">syntaxe exécute l'algorithme d'apprentissage du </w:t>
      </w:r>
    </w:p>
    <w:p w:rsidR="00DC538F" w:rsidRDefault="00DC538F">
      <w:pPr>
        <w:pStyle w:val="Standard"/>
      </w:pPr>
      <w:r>
        <w:rPr>
          <w:noProof/>
          <w:lang w:val="fr-CA" w:eastAsia="fr-CA" w:bidi="ar-SA"/>
        </w:rPr>
        <w:drawing>
          <wp:anchor distT="0" distB="0" distL="114300" distR="114300" simplePos="0" relativeHeight="251671552" behindDoc="0" locked="0" layoutInCell="1" allowOverlap="1" wp14:anchorId="6B8E24AD" wp14:editId="472201F3">
            <wp:simplePos x="0" y="0"/>
            <wp:positionH relativeFrom="column">
              <wp:posOffset>3175</wp:posOffset>
            </wp:positionH>
            <wp:positionV relativeFrom="paragraph">
              <wp:posOffset>1555115</wp:posOffset>
            </wp:positionV>
            <wp:extent cx="5772785" cy="2178685"/>
            <wp:effectExtent l="0" t="0" r="0" b="0"/>
            <wp:wrapTight wrapText="bothSides">
              <wp:wrapPolygon edited="0">
                <wp:start x="0" y="0"/>
                <wp:lineTo x="0" y="21342"/>
                <wp:lineTo x="21526" y="21342"/>
                <wp:lineTo x="21526" y="0"/>
                <wp:lineTo x="0" y="0"/>
              </wp:wrapPolygon>
            </wp:wrapTight>
            <wp:docPr id="74"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785" cy="21786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C538F" w:rsidRDefault="00DC538F">
      <w:pPr>
        <w:pStyle w:val="Standard"/>
      </w:pPr>
    </w:p>
    <w:p w:rsidR="00E46E55" w:rsidRDefault="003D7F04">
      <w:pPr>
        <w:pStyle w:val="Standard"/>
      </w:pPr>
      <w:r>
        <w:t>perceptron simple sur la base d'apprentissage leukemia/ALLAAML.trn, puis fait le test sur l'ensemble de données leukemia/ALLAML.tst. Le résultat en sortie, nous donne une matrice de confusion ainsi qu’un taux de bon classement comme dans la figure si dessus. (fig 3).</w:t>
      </w:r>
    </w:p>
    <w:p w:rsidR="00E46E55" w:rsidRDefault="00E46E55">
      <w:pPr>
        <w:spacing w:after="0" w:line="240" w:lineRule="auto"/>
        <w:rPr>
          <w:lang w:val="fr-CA" w:eastAsia="fr-CA"/>
        </w:rPr>
      </w:pPr>
    </w:p>
    <w:p w:rsidR="00E46E55" w:rsidRDefault="00E46E55">
      <w:pPr>
        <w:spacing w:after="0" w:line="240" w:lineRule="auto"/>
      </w:pPr>
    </w:p>
    <w:p w:rsidR="00E46E55" w:rsidRDefault="00E46E55">
      <w:pPr>
        <w:spacing w:after="0" w:line="240" w:lineRule="auto"/>
      </w:pPr>
    </w:p>
    <w:p w:rsidR="00E46E55" w:rsidRDefault="003D7F04">
      <w:pPr>
        <w:spacing w:after="0" w:line="240" w:lineRule="auto"/>
      </w:pPr>
      <w:r>
        <w:rPr>
          <w:rFonts w:ascii="Times New Roman" w:hAnsi="Times New Roman"/>
          <w:b/>
          <w:bCs/>
          <w:sz w:val="24"/>
          <w:szCs w:val="24"/>
          <w:lang w:val="fr-CA" w:eastAsia="fr-CA"/>
        </w:rPr>
        <w:t xml:space="preserve">Figure3 </w:t>
      </w:r>
      <w:r>
        <w:rPr>
          <w:rFonts w:ascii="Times New Roman" w:eastAsia="TimesNewRomanPSMT" w:hAnsi="Times New Roman"/>
          <w:sz w:val="24"/>
          <w:szCs w:val="24"/>
          <w:lang w:val="fr-CA" w:eastAsia="fr-CA"/>
        </w:rPr>
        <w:t>résultat de l’exécution du perceptron simple sur l'ensemble de données leukemia</w:t>
      </w:r>
    </w:p>
    <w:p w:rsidR="00E46E55" w:rsidRDefault="00E46E55">
      <w:pPr>
        <w:spacing w:after="0" w:line="240" w:lineRule="auto"/>
      </w:pPr>
    </w:p>
    <w:p w:rsidR="00E46E55" w:rsidRDefault="003D7F04">
      <w:pPr>
        <w:pStyle w:val="Standard"/>
        <w:jc w:val="both"/>
      </w:pPr>
      <w:r>
        <w:t>Pour exécuter notre programme sur les bases ovarian et spam, il est nécessaire d'effectuer un hold-out. Ce que nous réalisons au moyen des instructions ci-après:</w:t>
      </w:r>
    </w:p>
    <w:p w:rsidR="00E46E55" w:rsidRDefault="00E46E55">
      <w:pPr>
        <w:spacing w:after="0" w:line="240" w:lineRule="auto"/>
      </w:pPr>
    </w:p>
    <w:p w:rsidR="00E46E55" w:rsidRDefault="004B6003">
      <w:pPr>
        <w:spacing w:after="0" w:line="240" w:lineRule="auto"/>
        <w:rPr>
          <w:rFonts w:ascii="Times New Roman" w:hAnsi="Times New Roman"/>
          <w:b/>
          <w:bCs/>
          <w:sz w:val="24"/>
          <w:szCs w:val="24"/>
          <w:lang w:val="fr-CA" w:eastAsia="fr-CA"/>
        </w:rPr>
      </w:pPr>
      <w:r>
        <w:rPr>
          <w:noProof/>
          <w:lang w:val="fr-CA" w:eastAsia="fr-CA"/>
        </w:rPr>
        <w:drawing>
          <wp:inline distT="0" distB="0" distL="0" distR="0">
            <wp:extent cx="5916930" cy="527685"/>
            <wp:effectExtent l="0" t="0" r="762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6930" cy="527685"/>
                    </a:xfrm>
                    <a:prstGeom prst="rect">
                      <a:avLst/>
                    </a:prstGeom>
                    <a:solidFill>
                      <a:srgbClr val="FFFFFF"/>
                    </a:solidFill>
                    <a:ln>
                      <a:noFill/>
                    </a:ln>
                  </pic:spPr>
                </pic:pic>
              </a:graphicData>
            </a:graphic>
          </wp:inline>
        </w:drawing>
      </w:r>
    </w:p>
    <w:p w:rsidR="00E46E55" w:rsidRDefault="003D7F04">
      <w:pPr>
        <w:spacing w:after="0" w:line="240" w:lineRule="auto"/>
      </w:pPr>
      <w:r>
        <w:rPr>
          <w:rFonts w:ascii="Times New Roman" w:hAnsi="Times New Roman"/>
          <w:b/>
          <w:bCs/>
          <w:sz w:val="24"/>
          <w:szCs w:val="24"/>
          <w:lang w:val="fr-CA" w:eastAsia="fr-CA"/>
        </w:rPr>
        <w:t xml:space="preserve">Figure4 </w:t>
      </w:r>
      <w:r>
        <w:rPr>
          <w:rFonts w:ascii="Times New Roman" w:eastAsia="TimesNewRomanPSMT" w:hAnsi="Times New Roman"/>
          <w:sz w:val="24"/>
          <w:szCs w:val="24"/>
          <w:lang w:val="fr-CA" w:eastAsia="fr-CA"/>
        </w:rPr>
        <w:t>Instructions nécessaires au hold-out de la base ovarian</w:t>
      </w:r>
    </w:p>
    <w:p w:rsidR="00E46E55" w:rsidRDefault="00E46E55">
      <w:pPr>
        <w:spacing w:after="0" w:line="240" w:lineRule="auto"/>
      </w:pPr>
    </w:p>
    <w:p w:rsidR="00E46E55" w:rsidRDefault="00E46E55">
      <w:pPr>
        <w:spacing w:after="0" w:line="240" w:lineRule="auto"/>
      </w:pPr>
    </w:p>
    <w:p w:rsidR="00E46E55" w:rsidRDefault="004B6003">
      <w:pPr>
        <w:spacing w:after="0" w:line="240" w:lineRule="auto"/>
        <w:rPr>
          <w:rFonts w:ascii="Times New Roman" w:hAnsi="Times New Roman"/>
          <w:b/>
          <w:bCs/>
          <w:sz w:val="24"/>
          <w:szCs w:val="24"/>
          <w:lang w:val="fr-CA" w:eastAsia="fr-CA"/>
        </w:rPr>
      </w:pPr>
      <w:r>
        <w:rPr>
          <w:noProof/>
          <w:lang w:val="fr-CA" w:eastAsia="fr-CA"/>
        </w:rPr>
        <w:drawing>
          <wp:inline distT="0" distB="0" distL="0" distR="0">
            <wp:extent cx="5398770" cy="571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8770" cy="571500"/>
                    </a:xfrm>
                    <a:prstGeom prst="rect">
                      <a:avLst/>
                    </a:prstGeom>
                    <a:solidFill>
                      <a:srgbClr val="FFFFFF"/>
                    </a:solidFill>
                    <a:ln>
                      <a:noFill/>
                    </a:ln>
                  </pic:spPr>
                </pic:pic>
              </a:graphicData>
            </a:graphic>
          </wp:inline>
        </w:drawing>
      </w:r>
    </w:p>
    <w:p w:rsidR="00E46E55" w:rsidRDefault="003D7F04">
      <w:pPr>
        <w:spacing w:after="0" w:line="240" w:lineRule="auto"/>
      </w:pPr>
      <w:r>
        <w:rPr>
          <w:rFonts w:ascii="Times New Roman" w:hAnsi="Times New Roman"/>
          <w:b/>
          <w:bCs/>
          <w:sz w:val="24"/>
          <w:szCs w:val="24"/>
          <w:lang w:val="fr-CA" w:eastAsia="fr-CA"/>
        </w:rPr>
        <w:t xml:space="preserve">Figure5 </w:t>
      </w:r>
      <w:r>
        <w:rPr>
          <w:rFonts w:ascii="Times New Roman" w:eastAsia="TimesNewRomanPSMT" w:hAnsi="Times New Roman"/>
          <w:sz w:val="24"/>
          <w:szCs w:val="24"/>
          <w:lang w:val="fr-CA" w:eastAsia="fr-CA"/>
        </w:rPr>
        <w:t>Instructions nécessaires au hold-out de la base spam</w:t>
      </w:r>
    </w:p>
    <w:p w:rsidR="00E46E55" w:rsidRDefault="00E46E55">
      <w:pPr>
        <w:spacing w:after="0" w:line="240" w:lineRule="auto"/>
      </w:pPr>
    </w:p>
    <w:p w:rsidR="00E46E55" w:rsidRDefault="00E46E55">
      <w:pPr>
        <w:spacing w:after="0" w:line="240" w:lineRule="auto"/>
      </w:pPr>
    </w:p>
    <w:p w:rsidR="00E46E55" w:rsidRDefault="003D7F04">
      <w:pPr>
        <w:pStyle w:val="Standard"/>
        <w:jc w:val="both"/>
      </w:pPr>
      <w:r>
        <w:t xml:space="preserve"> à chaque apprentissage des bases ovarian et spam, le résultat obtenu est potentiellement différent avec des paramètres identiques en entrée. Ci-dessous, nous vous présentons quelques résultats obtenus avec ces bases:</w:t>
      </w: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DC538F">
      <w:pPr>
        <w:spacing w:after="0" w:line="240" w:lineRule="auto"/>
      </w:pPr>
      <w:r>
        <w:rPr>
          <w:noProof/>
          <w:lang w:val="fr-CA" w:eastAsia="fr-CA"/>
        </w:rPr>
        <w:drawing>
          <wp:anchor distT="0" distB="0" distL="0" distR="0" simplePos="0" relativeHeight="251692032" behindDoc="0" locked="0" layoutInCell="1" allowOverlap="1" wp14:anchorId="1A77A0A5" wp14:editId="7A5A9069">
            <wp:simplePos x="0" y="0"/>
            <wp:positionH relativeFrom="column">
              <wp:posOffset>503555</wp:posOffset>
            </wp:positionH>
            <wp:positionV relativeFrom="paragraph">
              <wp:posOffset>-287655</wp:posOffset>
            </wp:positionV>
            <wp:extent cx="4542155" cy="2136775"/>
            <wp:effectExtent l="0" t="0" r="0" b="0"/>
            <wp:wrapSquare wrapText="largest"/>
            <wp:docPr id="73"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2155" cy="2136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pPr>
    </w:p>
    <w:p w:rsidR="00E46E55" w:rsidRDefault="00E46E55">
      <w:pPr>
        <w:spacing w:after="0" w:line="240" w:lineRule="auto"/>
      </w:pPr>
    </w:p>
    <w:p w:rsidR="00DC538F" w:rsidRDefault="00DC538F">
      <w:pPr>
        <w:spacing w:after="0" w:line="240" w:lineRule="auto"/>
      </w:pPr>
    </w:p>
    <w:p w:rsidR="00DC538F" w:rsidRDefault="00DC538F">
      <w:pPr>
        <w:spacing w:after="0" w:line="240" w:lineRule="auto"/>
      </w:pPr>
    </w:p>
    <w:p w:rsidR="00DC538F" w:rsidRDefault="00DC538F">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DC538F" w:rsidRDefault="00DC538F">
      <w:pPr>
        <w:spacing w:after="0" w:line="240" w:lineRule="auto"/>
        <w:rPr>
          <w:rFonts w:ascii="Times New Roman" w:hAnsi="Times New Roman"/>
          <w:b/>
          <w:bCs/>
          <w:sz w:val="24"/>
          <w:szCs w:val="24"/>
          <w:u w:val="single"/>
        </w:rPr>
      </w:pPr>
    </w:p>
    <w:p w:rsidR="00DC538F" w:rsidRDefault="00DC538F">
      <w:pPr>
        <w:spacing w:after="0" w:line="240" w:lineRule="auto"/>
        <w:rPr>
          <w:rFonts w:ascii="Times New Roman" w:hAnsi="Times New Roman"/>
          <w:b/>
          <w:bCs/>
          <w:sz w:val="24"/>
          <w:szCs w:val="24"/>
          <w:u w:val="single"/>
        </w:rPr>
      </w:pPr>
    </w:p>
    <w:p w:rsidR="00DC538F" w:rsidRDefault="00DC538F">
      <w:pPr>
        <w:spacing w:after="0" w:line="240" w:lineRule="auto"/>
        <w:rPr>
          <w:rFonts w:ascii="Times New Roman" w:hAnsi="Times New Roman"/>
          <w:b/>
          <w:bCs/>
          <w:sz w:val="24"/>
          <w:szCs w:val="24"/>
          <w:u w:val="single"/>
        </w:rPr>
      </w:pPr>
    </w:p>
    <w:p w:rsidR="00E46E55" w:rsidRDefault="003D7F04">
      <w:pPr>
        <w:spacing w:after="0" w:line="240" w:lineRule="auto"/>
      </w:pPr>
      <w:r>
        <w:rPr>
          <w:rFonts w:ascii="Times New Roman" w:hAnsi="Times New Roman"/>
          <w:b/>
          <w:bCs/>
          <w:sz w:val="24"/>
          <w:szCs w:val="24"/>
          <w:u w:val="single"/>
        </w:rPr>
        <w:t>Figure6:</w:t>
      </w:r>
      <w:r>
        <w:rPr>
          <w:rFonts w:ascii="Times New Roman" w:hAnsi="Times New Roman"/>
          <w:sz w:val="24"/>
          <w:szCs w:val="24"/>
        </w:rPr>
        <w:t xml:space="preserve"> Apprentissage par le Perceptron simple de la base ovarian</w:t>
      </w:r>
    </w:p>
    <w:p w:rsidR="00E46E55" w:rsidRDefault="00E46E55">
      <w:pPr>
        <w:spacing w:after="0" w:line="240" w:lineRule="auto"/>
        <w:rPr>
          <w:rFonts w:ascii="Times New Roman" w:hAnsi="Times New Roman"/>
          <w:sz w:val="24"/>
          <w:szCs w:val="24"/>
        </w:rPr>
      </w:pPr>
    </w:p>
    <w:p w:rsidR="00E46E55" w:rsidRDefault="00E46E55">
      <w:pPr>
        <w:spacing w:after="0" w:line="240" w:lineRule="auto"/>
        <w:rPr>
          <w:rFonts w:ascii="Times New Roman" w:hAnsi="Times New Roman"/>
          <w:sz w:val="24"/>
          <w:szCs w:val="24"/>
        </w:rPr>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DC538F">
      <w:pPr>
        <w:spacing w:after="0" w:line="240" w:lineRule="auto"/>
      </w:pPr>
      <w:r>
        <w:rPr>
          <w:noProof/>
          <w:lang w:val="fr-CA" w:eastAsia="fr-CA"/>
        </w:rPr>
        <w:drawing>
          <wp:anchor distT="0" distB="0" distL="0" distR="0" simplePos="0" relativeHeight="251693056" behindDoc="0" locked="0" layoutInCell="1" allowOverlap="1" wp14:anchorId="51FA68A3" wp14:editId="0E8D1F3E">
            <wp:simplePos x="0" y="0"/>
            <wp:positionH relativeFrom="column">
              <wp:posOffset>506095</wp:posOffset>
            </wp:positionH>
            <wp:positionV relativeFrom="paragraph">
              <wp:posOffset>-342265</wp:posOffset>
            </wp:positionV>
            <wp:extent cx="4475480" cy="2132330"/>
            <wp:effectExtent l="0" t="0" r="1270" b="1270"/>
            <wp:wrapSquare wrapText="largest"/>
            <wp:docPr id="72"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5480" cy="2132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DC538F" w:rsidRDefault="00DC538F">
      <w:pPr>
        <w:spacing w:after="0" w:line="240" w:lineRule="auto"/>
      </w:pPr>
    </w:p>
    <w:p w:rsidR="00DC538F" w:rsidRDefault="00DC538F">
      <w:pPr>
        <w:spacing w:after="0" w:line="240" w:lineRule="auto"/>
      </w:pPr>
    </w:p>
    <w:p w:rsidR="00DC538F" w:rsidRDefault="00DC538F">
      <w:pPr>
        <w:spacing w:after="0" w:line="240" w:lineRule="auto"/>
      </w:pPr>
    </w:p>
    <w:p w:rsidR="00DC538F" w:rsidRDefault="00DC538F">
      <w:pPr>
        <w:spacing w:after="0" w:line="240" w:lineRule="auto"/>
      </w:pPr>
    </w:p>
    <w:p w:rsidR="00E46E55" w:rsidRDefault="00E46E55">
      <w:pPr>
        <w:spacing w:after="0" w:line="240" w:lineRule="auto"/>
      </w:pPr>
    </w:p>
    <w:p w:rsidR="00E46E55" w:rsidRDefault="003D7F04">
      <w:pPr>
        <w:pStyle w:val="Standard"/>
        <w:jc w:val="both"/>
      </w:pPr>
      <w:r>
        <w:t xml:space="preserve">Nous avons Indiqué par ailleurs que dans le cas des bases « spam » et « leukemia » il est </w:t>
      </w:r>
      <w:r>
        <w:lastRenderedPageBreak/>
        <w:t xml:space="preserve">obligatoire d'effectuer une normalisation des données afin obtenir de bons </w:t>
      </w:r>
      <w:r w:rsidR="00A42403">
        <w:t>résultats (</w:t>
      </w:r>
      <w:r>
        <w:t>taux de précision).</w:t>
      </w:r>
    </w:p>
    <w:p w:rsidR="00E46E55" w:rsidRDefault="00E46E55">
      <w:pPr>
        <w:pStyle w:val="Standard"/>
        <w:jc w:val="both"/>
      </w:pPr>
    </w:p>
    <w:p w:rsidR="00E46E55" w:rsidRDefault="003D7F04">
      <w:pPr>
        <w:pStyle w:val="Standard"/>
        <w:jc w:val="both"/>
      </w:pPr>
      <w:r>
        <w:rPr>
          <w:b/>
          <w:u w:val="single"/>
        </w:rPr>
        <w:t>Expérimentations :</w:t>
      </w:r>
    </w:p>
    <w:p w:rsidR="00E46E55" w:rsidRDefault="00E46E55">
      <w:pPr>
        <w:pStyle w:val="Standard"/>
        <w:jc w:val="both"/>
      </w:pPr>
    </w:p>
    <w:p w:rsidR="00E46E55" w:rsidRDefault="003D7F04">
      <w:pPr>
        <w:spacing w:after="0" w:line="240" w:lineRule="auto"/>
      </w:pPr>
      <w:r>
        <w:rPr>
          <w:rFonts w:ascii="Times New Roman" w:hAnsi="Times New Roman"/>
          <w:sz w:val="24"/>
          <w:szCs w:val="24"/>
        </w:rPr>
        <w:t xml:space="preserve">L’évaluation de l’algorithme d’apprentissage que nous avons implémentée est basée sur le taux global de bon classement et matrice de confusion établie. Pour ce cela, nous avons élaboré un tableau récapitulant les différents taux globaux de bon classement obtenus par la base leukemia avec différents valeur du pas d’apprentissage et du nombre d’itération  maximal </w:t>
      </w:r>
    </w:p>
    <w:p w:rsidR="00E46E55" w:rsidRDefault="00E46E55">
      <w:pPr>
        <w:spacing w:after="0" w:line="240" w:lineRule="auto"/>
        <w:rPr>
          <w:rFonts w:ascii="Times New Roman" w:hAnsi="Times New Roman"/>
          <w:sz w:val="24"/>
          <w:szCs w:val="24"/>
        </w:rPr>
      </w:pPr>
    </w:p>
    <w:tbl>
      <w:tblPr>
        <w:tblW w:w="0" w:type="auto"/>
        <w:tblInd w:w="-5" w:type="dxa"/>
        <w:tblLayout w:type="fixed"/>
        <w:tblLook w:val="0000" w:firstRow="0" w:lastRow="0" w:firstColumn="0" w:lastColumn="0" w:noHBand="0" w:noVBand="0"/>
      </w:tblPr>
      <w:tblGrid>
        <w:gridCol w:w="2365"/>
        <w:gridCol w:w="2365"/>
        <w:gridCol w:w="2365"/>
        <w:gridCol w:w="2365"/>
      </w:tblGrid>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Dataset</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Max Iteration</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Pas d’apprentissage</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Taux global de Bon classement</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0.1</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0.6</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Arial-BoldMT" w:hAnsi="Arial-BoldMT" w:cs="Arial-BoldMT"/>
                <w:b/>
                <w:bCs/>
                <w:sz w:val="20"/>
                <w:szCs w:val="20"/>
                <w:lang w:val="fr-CA" w:eastAsia="fr-CA"/>
              </w:rPr>
              <w:t>91.1765%</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0.1</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0.6</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Arial-BoldMT" w:hAnsi="Arial-BoldMT" w:cs="Arial-BoldMT"/>
                <w:b/>
                <w:bCs/>
                <w:sz w:val="20"/>
                <w:szCs w:val="20"/>
                <w:lang w:val="fr-CA" w:eastAsia="fr-CA"/>
              </w:rPr>
              <w:t>91.1765%</w:t>
            </w: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0.1</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0.4</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sz w:val="24"/>
                <w:szCs w:val="24"/>
              </w:rPr>
            </w:pPr>
          </w:p>
        </w:tc>
      </w:tr>
      <w:tr w:rsidR="00E46E55">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Leukemia</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10000</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sz w:val="24"/>
                <w:szCs w:val="24"/>
              </w:rPr>
              <w:t>0.6</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Arial-BoldMT" w:hAnsi="Arial-BoldMT" w:cs="Arial-BoldMT"/>
                <w:b/>
                <w:bCs/>
                <w:sz w:val="20"/>
                <w:szCs w:val="20"/>
                <w:lang w:val="fr-CA" w:eastAsia="fr-CA"/>
              </w:rPr>
              <w:t>91.1765%</w:t>
            </w:r>
          </w:p>
        </w:tc>
      </w:tr>
    </w:tbl>
    <w:p w:rsidR="00E46E55" w:rsidRDefault="00E46E55">
      <w:pPr>
        <w:spacing w:after="0" w:line="240" w:lineRule="auto"/>
        <w:rPr>
          <w:rFonts w:ascii="Times New Roman" w:hAnsi="Times New Roman"/>
          <w:sz w:val="24"/>
          <w:szCs w:val="24"/>
        </w:rPr>
      </w:pPr>
    </w:p>
    <w:p w:rsidR="00E46E55" w:rsidRDefault="003D7F04">
      <w:pPr>
        <w:pStyle w:val="Standard"/>
        <w:jc w:val="center"/>
      </w:pPr>
      <w:r>
        <w:rPr>
          <w:b/>
          <w:bCs/>
          <w:u w:val="single"/>
        </w:rPr>
        <w:t>Tableau 3:</w:t>
      </w:r>
      <w:r>
        <w:t xml:space="preserve"> Variation du taux global de bon classement en fonction du nombre maximal d'itérations et du pas d'apprentissage sur les données de leukemia </w:t>
      </w:r>
    </w:p>
    <w:p w:rsidR="00E46E55" w:rsidRDefault="00E46E55">
      <w:pPr>
        <w:pStyle w:val="Standard"/>
        <w:jc w:val="both"/>
      </w:pPr>
    </w:p>
    <w:p w:rsidR="00E46E55" w:rsidRDefault="00E46E55">
      <w:pPr>
        <w:pStyle w:val="Standard"/>
        <w:jc w:val="both"/>
      </w:pPr>
    </w:p>
    <w:p w:rsidR="00E46E55" w:rsidRDefault="003D7F04">
      <w:pPr>
        <w:pStyle w:val="Standard"/>
        <w:jc w:val="both"/>
      </w:pPr>
      <w:r>
        <w:t>Nous remarquons  qu'avec un pas d'apprentissage de 0,6 appliqué sur quel que soit le nombre d'itérations, la base leukemia atteint son taux global maximal de bon classement (91,1765%). Notre programme arrive donc à bien apprendre et classer les données de la base leukemia pour ces valeurs de paramètres.</w:t>
      </w:r>
    </w:p>
    <w:p w:rsidR="00E46E55" w:rsidRDefault="00E46E55">
      <w:pPr>
        <w:pStyle w:val="Standard"/>
        <w:jc w:val="both"/>
      </w:pPr>
    </w:p>
    <w:p w:rsidR="00E46E55" w:rsidRDefault="003D7F04">
      <w:pPr>
        <w:pStyle w:val="Standard"/>
        <w:jc w:val="both"/>
      </w:pPr>
      <w:r>
        <w:t>Comme pour le précèdent nous allons procéder de la même manière pour les bases ovarian et spam, tout en faisant la moyenne du taux global de bon placement sur trois exécution avec les mêmes paramètres d'entrées en raison du hold-out effectué sur les données à chaque exécution.</w:t>
      </w:r>
    </w:p>
    <w:p w:rsidR="00E46E55" w:rsidRDefault="00E46E55">
      <w:pPr>
        <w:spacing w:after="0" w:line="240" w:lineRule="auto"/>
      </w:pPr>
    </w:p>
    <w:p w:rsidR="00E46E55" w:rsidRDefault="00E46E55">
      <w:pPr>
        <w:spacing w:after="0" w:line="240" w:lineRule="auto"/>
      </w:pPr>
    </w:p>
    <w:tbl>
      <w:tblPr>
        <w:tblW w:w="0" w:type="auto"/>
        <w:tblInd w:w="-5" w:type="dxa"/>
        <w:tblLayout w:type="fixed"/>
        <w:tblLook w:val="0000" w:firstRow="0" w:lastRow="0" w:firstColumn="0" w:lastColumn="0" w:noHBand="0" w:noVBand="0"/>
      </w:tblPr>
      <w:tblGrid>
        <w:gridCol w:w="1221"/>
        <w:gridCol w:w="1952"/>
        <w:gridCol w:w="1084"/>
        <w:gridCol w:w="2216"/>
        <w:gridCol w:w="1084"/>
        <w:gridCol w:w="1978"/>
      </w:tblGrid>
      <w:tr w:rsidR="00E46E55">
        <w:tc>
          <w:tcPr>
            <w:tcW w:w="9535" w:type="dxa"/>
            <w:gridSpan w:val="6"/>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Dataset :ovarion</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=0.1</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=0.4</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=0.6</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97.619</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96.428</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87.671</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96.428</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98,809</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79.973</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97.619</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100</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86.236</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97.2222</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98.412</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84.627</w:t>
            </w:r>
          </w:p>
        </w:tc>
      </w:tr>
    </w:tbl>
    <w:p w:rsidR="00E46E55" w:rsidRDefault="003D7F04">
      <w:pPr>
        <w:spacing w:after="0" w:line="240" w:lineRule="auto"/>
      </w:pPr>
      <w:r>
        <w:t>Tableau4 : résultat l’</w:t>
      </w:r>
      <w:r w:rsidR="001C6280">
        <w:t>expérimentation</w:t>
      </w:r>
      <w:r w:rsidR="00DC538F">
        <w:t xml:space="preserve"> sur la base ovaria</w:t>
      </w:r>
      <w:r w:rsidR="00A42403">
        <w:t>n</w:t>
      </w: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tbl>
      <w:tblPr>
        <w:tblW w:w="0" w:type="auto"/>
        <w:tblInd w:w="103" w:type="dxa"/>
        <w:tblLayout w:type="fixed"/>
        <w:tblCellMar>
          <w:left w:w="103" w:type="dxa"/>
        </w:tblCellMar>
        <w:tblLook w:val="0000" w:firstRow="0" w:lastRow="0" w:firstColumn="0" w:lastColumn="0" w:noHBand="0" w:noVBand="0"/>
      </w:tblPr>
      <w:tblGrid>
        <w:gridCol w:w="1221"/>
        <w:gridCol w:w="1952"/>
        <w:gridCol w:w="1084"/>
        <w:gridCol w:w="2216"/>
        <w:gridCol w:w="1084"/>
        <w:gridCol w:w="1978"/>
      </w:tblGrid>
      <w:tr w:rsidR="00E46E55">
        <w:tc>
          <w:tcPr>
            <w:tcW w:w="9535" w:type="dxa"/>
            <w:gridSpan w:val="6"/>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Dataset :spam</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=0.1</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=0.4</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E46E55">
            <w:pPr>
              <w:spacing w:after="0" w:line="240" w:lineRule="auto"/>
              <w:rPr>
                <w:rFonts w:ascii="Times New Roman" w:hAnsi="Times New Roman"/>
              </w:rPr>
            </w:pP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Pas apprentissage =0.6</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Itération</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Taux global de bon classement</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90.619</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89.497</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1</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91.128</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78.343</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91,454</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2</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73.45</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90.737</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92.367</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3</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rPr>
              <w:t>89.367</w:t>
            </w:r>
          </w:p>
        </w:tc>
      </w:tr>
      <w:tr w:rsidR="00E46E55">
        <w:tc>
          <w:tcPr>
            <w:tcW w:w="1221"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1952"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86.388</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2216"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91.106</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Moyenne</w:t>
            </w:r>
          </w:p>
        </w:tc>
        <w:tc>
          <w:tcPr>
            <w:tcW w:w="1978" w:type="dxa"/>
            <w:tcBorders>
              <w:top w:val="single" w:sz="4" w:space="0" w:color="00000A"/>
              <w:left w:val="single" w:sz="4" w:space="0" w:color="00000A"/>
              <w:bottom w:val="single" w:sz="4" w:space="0" w:color="00000A"/>
              <w:right w:val="single" w:sz="4" w:space="0" w:color="00000A"/>
            </w:tcBorders>
            <w:shd w:val="clear" w:color="auto" w:fill="FFFFFF"/>
          </w:tcPr>
          <w:p w:rsidR="00E46E55" w:rsidRDefault="003D7F04">
            <w:pPr>
              <w:spacing w:after="0" w:line="240" w:lineRule="auto"/>
            </w:pPr>
            <w:r>
              <w:rPr>
                <w:rFonts w:ascii="Times New Roman" w:hAnsi="Times New Roman"/>
                <w:b/>
              </w:rPr>
              <w:t>84.648</w:t>
            </w:r>
          </w:p>
        </w:tc>
      </w:tr>
    </w:tbl>
    <w:p w:rsidR="00E46E55" w:rsidRDefault="00E46E55">
      <w:pPr>
        <w:spacing w:after="0" w:line="240" w:lineRule="auto"/>
      </w:pPr>
    </w:p>
    <w:p w:rsidR="00E46E55" w:rsidRDefault="003D7F04">
      <w:pPr>
        <w:spacing w:after="0" w:line="240" w:lineRule="auto"/>
      </w:pPr>
      <w:r>
        <w:rPr>
          <w:rFonts w:ascii="Times New Roman" w:hAnsi="Times New Roman"/>
          <w:b/>
          <w:bCs/>
          <w:sz w:val="24"/>
          <w:szCs w:val="24"/>
          <w:lang w:val="fr-CA" w:eastAsia="fr-CA"/>
        </w:rPr>
        <w:t xml:space="preserve">Tableau 5: </w:t>
      </w:r>
      <w:r>
        <w:rPr>
          <w:rFonts w:ascii="Times New Roman" w:eastAsia="TimesNewRomanPSMT" w:hAnsi="Times New Roman"/>
          <w:sz w:val="24"/>
          <w:szCs w:val="24"/>
          <w:lang w:val="fr-CA" w:eastAsia="fr-CA"/>
        </w:rPr>
        <w:t>Expérimentation avec la base spam</w:t>
      </w:r>
    </w:p>
    <w:p w:rsidR="00E46E55" w:rsidRDefault="00E46E55">
      <w:pPr>
        <w:spacing w:after="0" w:line="240" w:lineRule="auto"/>
      </w:pPr>
    </w:p>
    <w:p w:rsidR="00E46E55" w:rsidRDefault="003D7F04">
      <w:pPr>
        <w:spacing w:after="0" w:line="240" w:lineRule="auto"/>
      </w:pPr>
      <w:r>
        <w:rPr>
          <w:rFonts w:ascii="Times New Roman" w:eastAsia="TimesNewRomanPSMT" w:hAnsi="Times New Roman"/>
          <w:sz w:val="24"/>
          <w:szCs w:val="24"/>
          <w:lang w:val="fr-CA" w:eastAsia="fr-CA"/>
        </w:rPr>
        <w:t xml:space="preserve">Suite à ces expérimentations, nous obtenons les meilleurs taux sont obtenus sur la base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ovarian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et la base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spam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avec un pas d’apprentissage de 0,4 et 1000 iterations. Nous remarquons également que pour ces deux bases, le programme a très bien appris et classé les données d’apprentissage. Ainsi , Nous concluons donc que notre implémentation du perceptron simple est correcte.</w:t>
      </w:r>
    </w:p>
    <w:p w:rsidR="00E46E55" w:rsidRDefault="00E46E55">
      <w:pPr>
        <w:spacing w:after="0" w:line="240" w:lineRule="auto"/>
      </w:pPr>
    </w:p>
    <w:p w:rsidR="00E46E55" w:rsidRDefault="00E8494B">
      <w:pPr>
        <w:spacing w:after="0" w:line="240" w:lineRule="auto"/>
      </w:pPr>
      <w:r>
        <w:rPr>
          <w:rFonts w:ascii="TimesNewRomanPS-BoldMT" w:hAnsi="TimesNewRomanPS-BoldMT" w:cs="TimesNewRomanPS-BoldMT"/>
          <w:b/>
          <w:bCs/>
          <w:sz w:val="24"/>
          <w:szCs w:val="24"/>
          <w:lang w:eastAsia="fr-CA"/>
        </w:rPr>
        <w:t>1</w:t>
      </w:r>
      <w:r w:rsidR="003D7F04">
        <w:rPr>
          <w:rFonts w:ascii="TimesNewRomanPS-BoldMT" w:hAnsi="TimesNewRomanPS-BoldMT" w:cs="TimesNewRomanPS-BoldMT"/>
          <w:b/>
          <w:bCs/>
          <w:sz w:val="24"/>
          <w:szCs w:val="24"/>
          <w:lang w:val="fr-CA" w:eastAsia="fr-CA"/>
        </w:rPr>
        <w:t>.</w:t>
      </w:r>
      <w:r>
        <w:rPr>
          <w:rFonts w:ascii="TimesNewRomanPS-BoldMT" w:hAnsi="TimesNewRomanPS-BoldMT" w:cs="TimesNewRomanPS-BoldMT"/>
          <w:b/>
          <w:bCs/>
          <w:sz w:val="24"/>
          <w:szCs w:val="24"/>
          <w:lang w:val="fr-CA" w:eastAsia="fr-CA"/>
        </w:rPr>
        <w:t>2</w:t>
      </w:r>
      <w:r w:rsidR="003D7F04">
        <w:rPr>
          <w:rFonts w:ascii="TimesNewRomanPS-BoldMT" w:hAnsi="TimesNewRomanPS-BoldMT" w:cs="TimesNewRomanPS-BoldMT"/>
          <w:b/>
          <w:bCs/>
          <w:sz w:val="24"/>
          <w:szCs w:val="24"/>
          <w:lang w:val="fr-CA" w:eastAsia="fr-CA"/>
        </w:rPr>
        <w:t xml:space="preserve"> Conception de l'architecture du perceptron multi-couches pour classer un ensemble</w:t>
      </w:r>
    </w:p>
    <w:p w:rsidR="00E46E55" w:rsidRDefault="003D7F04">
      <w:pPr>
        <w:spacing w:after="0" w:line="240" w:lineRule="auto"/>
      </w:pPr>
      <w:r>
        <w:rPr>
          <w:rFonts w:ascii="TimesNewRomanPS-BoldMT" w:hAnsi="TimesNewRomanPS-BoldMT" w:cs="TimesNewRomanPS-BoldMT"/>
          <w:b/>
          <w:bCs/>
          <w:sz w:val="24"/>
          <w:szCs w:val="24"/>
          <w:lang w:val="fr-CA" w:eastAsia="fr-CA"/>
        </w:rPr>
        <w:t>de données</w:t>
      </w: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4B6003">
      <w:pPr>
        <w:spacing w:after="0" w:line="240" w:lineRule="auto"/>
        <w:rPr>
          <w:rFonts w:ascii="TimesNewRomanPS-BoldMT" w:hAnsi="TimesNewRomanPS-BoldMT" w:cs="TimesNewRomanPS-BoldMT"/>
          <w:b/>
          <w:bCs/>
          <w:sz w:val="24"/>
          <w:szCs w:val="24"/>
          <w:lang w:val="fr-CA" w:eastAsia="fr-CA"/>
        </w:rPr>
      </w:pPr>
      <w:r>
        <w:rPr>
          <w:noProof/>
          <w:lang w:val="fr-CA" w:eastAsia="fr-CA"/>
        </w:rPr>
        <w:drawing>
          <wp:anchor distT="0" distB="6350" distL="114300" distR="114935" simplePos="0" relativeHeight="251631616" behindDoc="0" locked="0" layoutInCell="1" allowOverlap="1">
            <wp:simplePos x="0" y="0"/>
            <wp:positionH relativeFrom="column">
              <wp:posOffset>1715770</wp:posOffset>
            </wp:positionH>
            <wp:positionV relativeFrom="paragraph">
              <wp:posOffset>-219710</wp:posOffset>
            </wp:positionV>
            <wp:extent cx="2132330" cy="3288665"/>
            <wp:effectExtent l="0" t="0" r="1270" b="6985"/>
            <wp:wrapTight wrapText="bothSides">
              <wp:wrapPolygon edited="0">
                <wp:start x="0" y="0"/>
                <wp:lineTo x="0" y="21521"/>
                <wp:lineTo x="21420" y="21521"/>
                <wp:lineTo x="21420" y="0"/>
                <wp:lineTo x="0" y="0"/>
              </wp:wrapPolygon>
            </wp:wrapTight>
            <wp:docPr id="7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2330" cy="328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E46E55">
      <w:pPr>
        <w:spacing w:after="0" w:line="240" w:lineRule="auto"/>
        <w:rPr>
          <w:rFonts w:ascii="TimesNewRomanPS-BoldMT" w:hAnsi="TimesNewRomanPS-BoldMT" w:cs="TimesNewRomanPS-BoldMT"/>
          <w:b/>
          <w:bCs/>
          <w:sz w:val="24"/>
          <w:szCs w:val="24"/>
          <w:lang w:val="fr-CA" w:eastAsia="fr-CA"/>
        </w:rPr>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DC538F">
      <w:pPr>
        <w:spacing w:after="0" w:line="240" w:lineRule="auto"/>
      </w:pPr>
      <w:r>
        <w:t xml:space="preserve">Suite aux données ci-dessus nous proposant l’architecture suivante </w:t>
      </w:r>
    </w:p>
    <w:p w:rsidR="00E46E55" w:rsidRDefault="00E46E55">
      <w:pPr>
        <w:spacing w:after="0" w:line="240" w:lineRule="auto"/>
      </w:pPr>
    </w:p>
    <w:p w:rsidR="004B6003" w:rsidRDefault="004B6003" w:rsidP="004B6003">
      <w:pPr>
        <w:pStyle w:val="Standard"/>
        <w:jc w:val="both"/>
      </w:pPr>
      <w:r>
        <w:rPr>
          <w:noProof/>
          <w:lang w:val="fr-CA" w:eastAsia="fr-CA" w:bidi="ar-SA"/>
        </w:rPr>
        <mc:AlternateContent>
          <mc:Choice Requires="wps">
            <w:drawing>
              <wp:anchor distT="0" distB="0" distL="114300" distR="114300" simplePos="0" relativeHeight="251696128" behindDoc="0" locked="0" layoutInCell="1" allowOverlap="1">
                <wp:simplePos x="0" y="0"/>
                <wp:positionH relativeFrom="column">
                  <wp:posOffset>2218690</wp:posOffset>
                </wp:positionH>
                <wp:positionV relativeFrom="paragraph">
                  <wp:posOffset>133350</wp:posOffset>
                </wp:positionV>
                <wp:extent cx="279400" cy="436880"/>
                <wp:effectExtent l="0" t="0" r="27940" b="20320"/>
                <wp:wrapNone/>
                <wp:docPr id="70" name="Forme libr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43688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FFFFFF"/>
                        </a:solidFill>
                        <a:ln w="12700">
                          <a:solidFill>
                            <a:srgbClr val="000000"/>
                          </a:solidFill>
                          <a:prstDash val="solid"/>
                        </a:ln>
                      </wps:spPr>
                      <wps:txbx>
                        <w:txbxContent>
                          <w:p w:rsidR="004B6003" w:rsidRDefault="004B6003" w:rsidP="004B6003">
                            <w:pPr>
                              <w:jc w:val="center"/>
                            </w:pPr>
                            <w:r>
                              <w:t>h1</w:t>
                            </w:r>
                          </w:p>
                        </w:txbxContent>
                      </wps:txbx>
                      <wps:bodyPr vert="horz" wrap="none" lIns="0" tIns="0" rIns="0" bIns="0" anchor="ctr" anchorCtr="1" compatLnSpc="0"/>
                    </wps:wsp>
                  </a:graphicData>
                </a:graphic>
                <wp14:sizeRelH relativeFrom="page">
                  <wp14:pctWidth>0</wp14:pctWidth>
                </wp14:sizeRelH>
                <wp14:sizeRelV relativeFrom="page">
                  <wp14:pctHeight>0</wp14:pctHeight>
                </wp14:sizeRelV>
              </wp:anchor>
            </w:drawing>
          </mc:Choice>
          <mc:Fallback>
            <w:pict>
              <v:shape id="Forme libre 24" o:spid="_x0000_s1030" style="position:absolute;left:0;text-align:left;margin-left:174.7pt;margin-top:10.5pt;width:22pt;height:34.4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9400,436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" adj="-11796480,,5400" path="m,218440wa,,279400,436880,,218440,139700,,,,279400,436880,139700,,279400,218440,,,279400,436880,279400,218440,139700,436880,,,279400,436880,139700,436880,,218440xe" strokeweight="1pt">
                <v:stroke joinstyle="miter"/>
                <v:formulas/>
                <v:path arrowok="t" o:connecttype="custom" o:connectlocs="139700,0;0,218440;139700,436880;279400,218440" o:connectangles="270,180,90,0" textboxrect="40917,63980,238483,372900"/>
                <v:textbox inset="0,0,0,0">
                  <w:txbxContent>
                    <w:p w:rsidR="004B6003" w:rsidRDefault="004B6003" w:rsidP="004B6003">
                      <w:pPr>
                        <w:jc w:val="center"/>
                      </w:pPr>
                      <w:r>
                        <w:t>h1</w:t>
                      </w:r>
                    </w:p>
                  </w:txbxContent>
                </v:textbox>
              </v:shape>
            </w:pict>
          </mc:Fallback>
        </mc:AlternateContent>
      </w:r>
      <w:r>
        <w:rPr>
          <w:noProof/>
          <w:lang w:val="fr-CA" w:eastAsia="fr-CA" w:bidi="ar-SA"/>
        </w:rPr>
        <mc:AlternateContent>
          <mc:Choice Requires="wps">
            <w:drawing>
              <wp:anchor distT="0" distB="0" distL="114300" distR="114300" simplePos="0" relativeHeight="251721728" behindDoc="0" locked="0" layoutInCell="1" allowOverlap="1">
                <wp:simplePos x="0" y="0"/>
                <wp:positionH relativeFrom="column">
                  <wp:posOffset>1504950</wp:posOffset>
                </wp:positionH>
                <wp:positionV relativeFrom="paragraph">
                  <wp:posOffset>161290</wp:posOffset>
                </wp:positionV>
                <wp:extent cx="170815" cy="175895"/>
                <wp:effectExtent l="0" t="0" r="635" b="14605"/>
                <wp:wrapNone/>
                <wp:docPr id="69"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w1</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25" o:spid="_x0000_s1031" type="#_x0000_t202" style="position:absolute;left:0;text-align:left;margin-left:118.5pt;margin-top:12.7pt;width:13.45pt;height:13.85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" filled="f" stroked="f">
                <v:path arrowok="t"/>
                <v:textbox inset="0,0,0,0">
                  <w:txbxContent>
                    <w:p w:rsidR="004B6003" w:rsidRDefault="004B6003" w:rsidP="004B6003">
                      <w:r>
                        <w:t>w1</w:t>
                      </w:r>
                    </w:p>
                  </w:txbxContent>
                </v:textbox>
              </v:shape>
            </w:pict>
          </mc:Fallback>
        </mc:AlternateContent>
      </w:r>
      <w:r>
        <w:rPr>
          <w:noProof/>
          <w:lang w:val="fr-CA" w:eastAsia="fr-CA" w:bidi="ar-SA"/>
        </w:rPr>
        <mc:AlternateContent>
          <mc:Choice Requires="wps">
            <w:drawing>
              <wp:anchor distT="0" distB="0" distL="114300" distR="114300" simplePos="0" relativeHeight="251700224" behindDoc="0" locked="0" layoutInCell="1" allowOverlap="1">
                <wp:simplePos x="0" y="0"/>
                <wp:positionH relativeFrom="column">
                  <wp:posOffset>989330</wp:posOffset>
                </wp:positionH>
                <wp:positionV relativeFrom="paragraph">
                  <wp:posOffset>1905</wp:posOffset>
                </wp:positionV>
                <wp:extent cx="291465" cy="315595"/>
                <wp:effectExtent l="0" t="0" r="14605" b="27305"/>
                <wp:wrapNone/>
                <wp:docPr id="68" name="Forme lib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 cy="315595"/>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FFFFFF"/>
                        </a:solidFill>
                        <a:ln w="12700">
                          <a:solidFill>
                            <a:srgbClr val="000000"/>
                          </a:solidFill>
                          <a:prstDash val="solid"/>
                        </a:ln>
                      </wps:spPr>
                      <wps:txbx>
                        <w:txbxContent>
                          <w:p w:rsidR="004B6003" w:rsidRDefault="004B6003" w:rsidP="004B6003">
                            <w:r>
                              <w:t>x1</w:t>
                            </w:r>
                          </w:p>
                        </w:txbxContent>
                      </wps:txbx>
                      <wps:bodyPr vert="horz" wrap="none" lIns="0" tIns="0" rIns="0" bIns="0" anchor="ctr" anchorCtr="0" compatLnSpc="0"/>
                    </wps:wsp>
                  </a:graphicData>
                </a:graphic>
                <wp14:sizeRelH relativeFrom="page">
                  <wp14:pctWidth>0</wp14:pctWidth>
                </wp14:sizeRelH>
                <wp14:sizeRelV relativeFrom="page">
                  <wp14:pctHeight>0</wp14:pctHeight>
                </wp14:sizeRelV>
              </wp:anchor>
            </w:drawing>
          </mc:Choice>
          <mc:Fallback>
            <w:pict>
              <v:shape id="Forme libre 26" o:spid="_x0000_s1032" style="position:absolute;left:0;text-align:left;margin-left:77.9pt;margin-top:.15pt;width:22.95pt;height:24.8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" adj="-11796480,,5400" path="m10800,l21600,10800,10800,21600,,10800,10800,xe" strokeweight="1pt">
                <v:stroke joinstyle="miter"/>
                <v:formulas/>
                <v:path arrowok="t" o:connecttype="custom" o:connectlocs="145733,0;291465,157798;145733,315595;0,157798;145732,0;0,157798;145732,315595;291465,157798" o:connectangles="270,0,90,180,270,270,270,270" textboxrect="5400,5400,16200,16200"/>
                <v:textbox inset="0,0,0,0">
                  <w:txbxContent>
                    <w:p w:rsidR="004B6003" w:rsidRDefault="004B6003" w:rsidP="004B6003">
                      <w:r>
                        <w:t>x1</w:t>
                      </w:r>
                    </w:p>
                  </w:txbxContent>
                </v:textbox>
              </v:shape>
            </w:pict>
          </mc:Fallback>
        </mc:AlternateContent>
      </w:r>
      <w:r>
        <w:rPr>
          <w:noProof/>
          <w:lang w:val="fr-CA" w:eastAsia="fr-CA" w:bidi="ar-SA"/>
        </w:rPr>
        <mc:AlternateContent>
          <mc:Choice Requires="wps">
            <w:drawing>
              <wp:anchor distT="0" distB="0" distL="114300" distR="114300" simplePos="0" relativeHeight="251702272" behindDoc="0" locked="0" layoutInCell="1" allowOverlap="1">
                <wp:simplePos x="0" y="0"/>
                <wp:positionH relativeFrom="column">
                  <wp:posOffset>1297305</wp:posOffset>
                </wp:positionH>
                <wp:positionV relativeFrom="paragraph">
                  <wp:posOffset>158750</wp:posOffset>
                </wp:positionV>
                <wp:extent cx="950595" cy="988695"/>
                <wp:effectExtent l="0" t="0" r="59055" b="59055"/>
                <wp:wrapNone/>
                <wp:docPr id="6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0595" cy="988695"/>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2.5pt" to="177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" strokeweight="1pt">
                <v:stroke endarrow="open"/>
                <o:lock v:ext="edit" shapetype="f"/>
              </v:line>
            </w:pict>
          </mc:Fallback>
        </mc:AlternateContent>
      </w:r>
      <w:r>
        <w:rPr>
          <w:noProof/>
          <w:lang w:val="fr-CA" w:eastAsia="fr-CA" w:bidi="ar-SA"/>
        </w:rPr>
        <mc:AlternateContent>
          <mc:Choice Requires="wps">
            <w:drawing>
              <wp:anchor distT="4294967295" distB="4294967295" distL="114300" distR="114300" simplePos="0" relativeHeight="251704320" behindDoc="0" locked="0" layoutInCell="1" allowOverlap="1">
                <wp:simplePos x="0" y="0"/>
                <wp:positionH relativeFrom="column">
                  <wp:posOffset>1297305</wp:posOffset>
                </wp:positionH>
                <wp:positionV relativeFrom="paragraph">
                  <wp:posOffset>158749</wp:posOffset>
                </wp:positionV>
                <wp:extent cx="921385" cy="0"/>
                <wp:effectExtent l="0" t="76200" r="12065" b="114300"/>
                <wp:wrapNone/>
                <wp:docPr id="66"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1385" cy="0"/>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28"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2.15pt,12.5pt" to="174.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" strokeweight="1pt">
                <v:stroke endarrow="open"/>
                <o:lock v:ext="edit" shapetype="f"/>
              </v:line>
            </w:pict>
          </mc:Fallback>
        </mc:AlternateContent>
      </w:r>
    </w:p>
    <w:p w:rsidR="004B6003" w:rsidRDefault="004B6003" w:rsidP="004B6003">
      <w:pPr>
        <w:pStyle w:val="Standard"/>
        <w:jc w:val="both"/>
      </w:pPr>
      <w:r>
        <w:rPr>
          <w:noProof/>
          <w:lang w:val="fr-CA" w:eastAsia="fr-CA" w:bidi="ar-SA"/>
        </w:rPr>
        <mc:AlternateContent>
          <mc:Choice Requires="wps">
            <w:drawing>
              <wp:anchor distT="0" distB="0" distL="114300" distR="114300" simplePos="0" relativeHeight="251705344" behindDoc="0" locked="0" layoutInCell="1" allowOverlap="1">
                <wp:simplePos x="0" y="0"/>
                <wp:positionH relativeFrom="column">
                  <wp:posOffset>2455398</wp:posOffset>
                </wp:positionH>
                <wp:positionV relativeFrom="paragraph">
                  <wp:posOffset>94371</wp:posOffset>
                </wp:positionV>
                <wp:extent cx="762245" cy="239444"/>
                <wp:effectExtent l="0" t="0" r="76200" b="84455"/>
                <wp:wrapNone/>
                <wp:docPr id="65" name="Connecteur droit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245" cy="239444"/>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35pt,7.45pt" to="25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" strokeweight="1pt">
                <v:stroke endarrow="open"/>
                <o:lock v:ext="edit" shapetype="f"/>
              </v:line>
            </w:pict>
          </mc:Fallback>
        </mc:AlternateContent>
      </w:r>
      <w:r>
        <w:rPr>
          <w:noProof/>
          <w:lang w:val="fr-CA" w:eastAsia="fr-CA" w:bidi="ar-SA"/>
        </w:rPr>
        <mc:AlternateContent>
          <mc:Choice Requires="wps">
            <w:drawing>
              <wp:anchor distT="0" distB="0" distL="114300" distR="114300" simplePos="0" relativeHeight="251698176" behindDoc="0" locked="0" layoutInCell="1" allowOverlap="1">
                <wp:simplePos x="0" y="0"/>
                <wp:positionH relativeFrom="column">
                  <wp:posOffset>3237865</wp:posOffset>
                </wp:positionH>
                <wp:positionV relativeFrom="paragraph">
                  <wp:posOffset>97790</wp:posOffset>
                </wp:positionV>
                <wp:extent cx="414655" cy="328930"/>
                <wp:effectExtent l="8890" t="12065" r="8890" b="11430"/>
                <wp:wrapNone/>
                <wp:docPr id="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 cy="328930"/>
                        </a:xfrm>
                        <a:prstGeom prst="rect">
                          <a:avLst/>
                        </a:prstGeom>
                        <a:solidFill>
                          <a:srgbClr val="FFFFFF"/>
                        </a:solidFill>
                        <a:ln w="12700">
                          <a:solidFill>
                            <a:srgbClr val="000000"/>
                          </a:solidFill>
                          <a:prstDash val="solid"/>
                          <a:miter lim="800000"/>
                          <a:headEnd/>
                          <a:tailEnd/>
                        </a:ln>
                      </wps:spPr>
                      <wps:txbx>
                        <w:txbxContent>
                          <w:p w:rsidR="004B6003" w:rsidRDefault="004B6003" w:rsidP="004B6003"/>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254.95pt;margin-top:7.7pt;width:32.65pt;height:2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" strokeweight="1pt">
                <v:textbox inset="0,0,0,0">
                  <w:txbxContent>
                    <w:p w:rsidR="004B6003" w:rsidRDefault="004B6003" w:rsidP="004B6003"/>
                  </w:txbxContent>
                </v:textbox>
              </v:rect>
            </w:pict>
          </mc:Fallback>
        </mc:AlternateContent>
      </w:r>
      <w:r>
        <w:rPr>
          <w:noProof/>
          <w:lang w:val="fr-CA" w:eastAsia="fr-CA" w:bidi="ar-SA"/>
        </w:rPr>
        <mc:AlternateContent>
          <mc:Choice Requires="wps">
            <w:drawing>
              <wp:anchor distT="0" distB="0" distL="114300" distR="114300" simplePos="0" relativeHeight="251703296" behindDoc="0" locked="0" layoutInCell="1" allowOverlap="1">
                <wp:simplePos x="0" y="0"/>
                <wp:positionH relativeFrom="column">
                  <wp:posOffset>1305560</wp:posOffset>
                </wp:positionH>
                <wp:positionV relativeFrom="paragraph">
                  <wp:posOffset>127000</wp:posOffset>
                </wp:positionV>
                <wp:extent cx="942340" cy="902335"/>
                <wp:effectExtent l="0" t="38100" r="48260" b="31115"/>
                <wp:wrapNone/>
                <wp:docPr id="63"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2340" cy="902335"/>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8pt,10pt" to="177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" strokeweight="1pt">
                <v:stroke endarrow="open"/>
                <o:lock v:ext="edit" shapetype="f"/>
              </v:line>
            </w:pict>
          </mc:Fallback>
        </mc:AlternateContent>
      </w:r>
      <w:r>
        <w:rPr>
          <w:noProof/>
          <w:lang w:val="fr-CA" w:eastAsia="fr-CA" w:bidi="ar-SA"/>
        </w:rPr>
        <mc:AlternateContent>
          <mc:Choice Requires="wps">
            <w:drawing>
              <wp:anchor distT="0" distB="0" distL="114300" distR="114300" simplePos="0" relativeHeight="251726848" behindDoc="0" locked="0" layoutInCell="1" allowOverlap="1">
                <wp:simplePos x="0" y="0"/>
                <wp:positionH relativeFrom="column">
                  <wp:posOffset>3768090</wp:posOffset>
                </wp:positionH>
                <wp:positionV relativeFrom="paragraph">
                  <wp:posOffset>158750</wp:posOffset>
                </wp:positionV>
                <wp:extent cx="170815" cy="175895"/>
                <wp:effectExtent l="0" t="0" r="635" b="14605"/>
                <wp:wrapNone/>
                <wp:docPr id="6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w5</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32" o:spid="_x0000_s1034" type="#_x0000_t202" style="position:absolute;left:0;text-align:left;margin-left:296.7pt;margin-top:12.5pt;width:13.45pt;height:13.8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" filled="f" stroked="f">
                <v:path arrowok="t"/>
                <v:textbox inset="0,0,0,0">
                  <w:txbxContent>
                    <w:p w:rsidR="004B6003" w:rsidRDefault="004B6003" w:rsidP="004B6003">
                      <w:r>
                        <w:t>w5</w:t>
                      </w:r>
                    </w:p>
                  </w:txbxContent>
                </v:textbox>
              </v:shape>
            </w:pict>
          </mc:Fallback>
        </mc:AlternateContent>
      </w:r>
    </w:p>
    <w:p w:rsidR="004B6003" w:rsidRDefault="004B6003" w:rsidP="004B6003">
      <w:pPr>
        <w:pStyle w:val="Standard"/>
        <w:jc w:val="both"/>
      </w:pPr>
      <w:r>
        <w:rPr>
          <w:noProof/>
          <w:lang w:val="fr-CA" w:eastAsia="fr-CA" w:bidi="ar-SA"/>
        </w:rPr>
        <mc:AlternateContent>
          <mc:Choice Requires="wps">
            <w:drawing>
              <wp:anchor distT="0" distB="0" distL="114300" distR="114300" simplePos="0" relativeHeight="251706368" behindDoc="0" locked="0" layoutInCell="1" allowOverlap="1">
                <wp:simplePos x="0" y="0"/>
                <wp:positionH relativeFrom="column">
                  <wp:posOffset>3638550</wp:posOffset>
                </wp:positionH>
                <wp:positionV relativeFrom="paragraph">
                  <wp:posOffset>108585</wp:posOffset>
                </wp:positionV>
                <wp:extent cx="530225" cy="208280"/>
                <wp:effectExtent l="0" t="0" r="60325" b="77470"/>
                <wp:wrapNone/>
                <wp:docPr id="61" name="Connecteur droit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0225" cy="208280"/>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3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8.55pt" to="328.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" strokeweight="1pt">
                <v:stroke endarrow="open"/>
                <o:lock v:ext="edit" shapetype="f"/>
              </v:line>
            </w:pict>
          </mc:Fallback>
        </mc:AlternateContent>
      </w:r>
      <w:r>
        <w:rPr>
          <w:noProof/>
          <w:lang w:val="fr-CA" w:eastAsia="fr-CA" w:bidi="ar-SA"/>
        </w:rPr>
        <mc:AlternateContent>
          <mc:Choice Requires="wps">
            <w:drawing>
              <wp:anchor distT="4294967295" distB="4294967295" distL="114300" distR="114300" simplePos="0" relativeHeight="251712512" behindDoc="0" locked="0" layoutInCell="1" allowOverlap="1">
                <wp:simplePos x="0" y="0"/>
                <wp:positionH relativeFrom="column">
                  <wp:posOffset>3273425</wp:posOffset>
                </wp:positionH>
                <wp:positionV relativeFrom="paragraph">
                  <wp:posOffset>173989</wp:posOffset>
                </wp:positionV>
                <wp:extent cx="143510" cy="0"/>
                <wp:effectExtent l="0" t="0" r="27940" b="19050"/>
                <wp:wrapNone/>
                <wp:docPr id="60" name="Connecteur droit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510"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34"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75pt,13.7pt" to="269.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" strokeweight="1pt">
                <o:lock v:ext="edit" shapetype="f"/>
              </v:line>
            </w:pict>
          </mc:Fallback>
        </mc:AlternateContent>
      </w:r>
      <w:r>
        <w:rPr>
          <w:noProof/>
          <w:lang w:val="fr-CA" w:eastAsia="fr-CA" w:bidi="ar-SA"/>
        </w:rPr>
        <mc:AlternateContent>
          <mc:Choice Requires="wps">
            <w:drawing>
              <wp:anchor distT="0" distB="0" distL="114299" distR="114299" simplePos="0" relativeHeight="251713536" behindDoc="0" locked="0" layoutInCell="1" allowOverlap="1">
                <wp:simplePos x="0" y="0"/>
                <wp:positionH relativeFrom="column">
                  <wp:posOffset>3416934</wp:posOffset>
                </wp:positionH>
                <wp:positionV relativeFrom="paragraph">
                  <wp:posOffset>23495</wp:posOffset>
                </wp:positionV>
                <wp:extent cx="0" cy="150495"/>
                <wp:effectExtent l="0" t="0" r="19050" b="20955"/>
                <wp:wrapNone/>
                <wp:docPr id="59" name="Connecteur droit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35" o:spid="_x0000_s1026" style="position:absolute;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9.05pt,1.85pt" to="269.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" strokeweight="1pt">
                <o:lock v:ext="edit" shapetype="f"/>
              </v:line>
            </w:pict>
          </mc:Fallback>
        </mc:AlternateContent>
      </w:r>
      <w:r>
        <w:rPr>
          <w:noProof/>
          <w:lang w:val="fr-CA" w:eastAsia="fr-CA" w:bidi="ar-SA"/>
        </w:rPr>
        <mc:AlternateContent>
          <mc:Choice Requires="wps">
            <w:drawing>
              <wp:anchor distT="4294967295" distB="4294967295" distL="114300" distR="114300" simplePos="0" relativeHeight="251714560" behindDoc="0" locked="0" layoutInCell="1" allowOverlap="1">
                <wp:simplePos x="0" y="0"/>
                <wp:positionH relativeFrom="column">
                  <wp:posOffset>3416935</wp:posOffset>
                </wp:positionH>
                <wp:positionV relativeFrom="paragraph">
                  <wp:posOffset>23494</wp:posOffset>
                </wp:positionV>
                <wp:extent cx="142875" cy="0"/>
                <wp:effectExtent l="0" t="0" r="9525" b="19050"/>
                <wp:wrapNone/>
                <wp:docPr id="58" name="Connecteur droit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36" o:spid="_x0000_s1026" style="position:absolute;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05pt,1.85pt" to="280.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" strokeweight="1pt">
                <o:lock v:ext="edit" shapetype="f"/>
              </v:line>
            </w:pict>
          </mc:Fallback>
        </mc:AlternateContent>
      </w:r>
      <w:r>
        <w:rPr>
          <w:noProof/>
          <w:lang w:val="fr-CA" w:eastAsia="fr-CA" w:bidi="ar-SA"/>
        </w:rPr>
        <mc:AlternateContent>
          <mc:Choice Requires="wps">
            <w:drawing>
              <wp:anchor distT="0" distB="0" distL="114300" distR="114300" simplePos="0" relativeHeight="251722752" behindDoc="0" locked="0" layoutInCell="1" allowOverlap="1">
                <wp:simplePos x="0" y="0"/>
                <wp:positionH relativeFrom="column">
                  <wp:posOffset>1762760</wp:posOffset>
                </wp:positionH>
                <wp:positionV relativeFrom="paragraph">
                  <wp:posOffset>38735</wp:posOffset>
                </wp:positionV>
                <wp:extent cx="170815" cy="175895"/>
                <wp:effectExtent l="0" t="0" r="635" b="14605"/>
                <wp:wrapNone/>
                <wp:docPr id="5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w2</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37" o:spid="_x0000_s1035" type="#_x0000_t202" style="position:absolute;left:0;text-align:left;margin-left:138.8pt;margin-top:3.05pt;width:13.45pt;height:13.85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" filled="f" stroked="f">
                <v:path arrowok="t"/>
                <v:textbox inset="0,0,0,0">
                  <w:txbxContent>
                    <w:p w:rsidR="004B6003" w:rsidRDefault="004B6003" w:rsidP="004B6003">
                      <w:r>
                        <w:t>w2</w:t>
                      </w:r>
                    </w:p>
                  </w:txbxContent>
                </v:textbox>
              </v:shape>
            </w:pict>
          </mc:Fallback>
        </mc:AlternateContent>
      </w:r>
    </w:p>
    <w:p w:rsidR="004B6003" w:rsidRDefault="004B6003" w:rsidP="004B6003">
      <w:pPr>
        <w:pStyle w:val="Standard"/>
        <w:jc w:val="both"/>
      </w:pPr>
      <w:r>
        <w:rPr>
          <w:noProof/>
          <w:lang w:val="fr-CA" w:eastAsia="fr-CA" w:bidi="ar-SA"/>
        </w:rPr>
        <mc:AlternateContent>
          <mc:Choice Requires="wps">
            <w:drawing>
              <wp:anchor distT="0" distB="0" distL="114300" distR="114300" simplePos="0" relativeHeight="251709440" behindDoc="0" locked="0" layoutInCell="1" allowOverlap="1">
                <wp:simplePos x="0" y="0"/>
                <wp:positionH relativeFrom="column">
                  <wp:posOffset>4935220</wp:posOffset>
                </wp:positionH>
                <wp:positionV relativeFrom="paragraph">
                  <wp:posOffset>100330</wp:posOffset>
                </wp:positionV>
                <wp:extent cx="350520" cy="328930"/>
                <wp:effectExtent l="10795" t="14605" r="6985" b="8890"/>
                <wp:wrapNone/>
                <wp:docPr id="5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 cy="328930"/>
                        </a:xfrm>
                        <a:prstGeom prst="rect">
                          <a:avLst/>
                        </a:prstGeom>
                        <a:solidFill>
                          <a:srgbClr val="FFFFFF"/>
                        </a:solidFill>
                        <a:ln w="12700">
                          <a:solidFill>
                            <a:srgbClr val="000000"/>
                          </a:solidFill>
                          <a:prstDash val="solid"/>
                          <a:miter lim="800000"/>
                          <a:headEnd/>
                          <a:tailEnd/>
                        </a:ln>
                      </wps:spPr>
                      <wps:txbx>
                        <w:txbxContent>
                          <w:p w:rsidR="004B6003" w:rsidRDefault="004B6003" w:rsidP="004B6003"/>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6" style="position:absolute;left:0;text-align:left;margin-left:388.6pt;margin-top:7.9pt;width:27.6pt;height:2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" strokeweight="1pt">
                <v:textbox inset="0,0,0,0">
                  <w:txbxContent>
                    <w:p w:rsidR="004B6003" w:rsidRDefault="004B6003" w:rsidP="004B6003"/>
                  </w:txbxContent>
                </v:textbox>
              </v:rect>
            </w:pict>
          </mc:Fallback>
        </mc:AlternateContent>
      </w:r>
      <w:r>
        <w:rPr>
          <w:noProof/>
          <w:lang w:val="fr-CA" w:eastAsia="fr-CA" w:bidi="ar-SA"/>
        </w:rPr>
        <mc:AlternateContent>
          <mc:Choice Requires="wps">
            <w:drawing>
              <wp:anchor distT="0" distB="0" distL="114300" distR="114300" simplePos="0" relativeHeight="251695104" behindDoc="0" locked="0" layoutInCell="1" allowOverlap="1">
                <wp:simplePos x="0" y="0"/>
                <wp:positionH relativeFrom="column">
                  <wp:posOffset>4133850</wp:posOffset>
                </wp:positionH>
                <wp:positionV relativeFrom="paragraph">
                  <wp:posOffset>38100</wp:posOffset>
                </wp:positionV>
                <wp:extent cx="208915" cy="436880"/>
                <wp:effectExtent l="0" t="0" r="23495" b="20320"/>
                <wp:wrapNone/>
                <wp:docPr id="23" name="Forme libr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15" cy="43688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FFFFFF"/>
                        </a:solidFill>
                        <a:ln w="12700">
                          <a:solidFill>
                            <a:srgbClr val="000000"/>
                          </a:solidFill>
                          <a:prstDash val="solid"/>
                        </a:ln>
                      </wps:spPr>
                      <wps:txbx>
                        <w:txbxContent>
                          <w:p w:rsidR="004B6003" w:rsidRDefault="004B6003" w:rsidP="004B6003">
                            <w:pPr>
                              <w:jc w:val="center"/>
                            </w:pPr>
                            <w:r>
                              <w:t>o</w:t>
                            </w:r>
                          </w:p>
                        </w:txbxContent>
                      </wps:txbx>
                      <wps:bodyPr vert="horz" wrap="none" lIns="0" tIns="0" rIns="0" bIns="0" anchor="ctr" anchorCtr="1" compatLnSpc="0"/>
                    </wps:wsp>
                  </a:graphicData>
                </a:graphic>
                <wp14:sizeRelH relativeFrom="page">
                  <wp14:pctWidth>0</wp14:pctWidth>
                </wp14:sizeRelH>
                <wp14:sizeRelV relativeFrom="page">
                  <wp14:pctHeight>0</wp14:pctHeight>
                </wp14:sizeRelV>
              </wp:anchor>
            </w:drawing>
          </mc:Choice>
          <mc:Fallback>
            <w:pict>
              <v:shape id="Forme libre 38" o:spid="_x0000_s1037" style="position:absolute;left:0;text-align:left;margin-left:325.5pt;margin-top:3pt;width:16.45pt;height:34.4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08915,436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" adj="-11796480,,5400" path="m,218440wa,,208916,436880,,218440,104458,,,,208916,436880,104458,,208916,218440,,,208916,436880,208916,218440,104458,436880,,,208916,436880,104458,436880,,218440xe" strokeweight="1pt">
                <v:stroke joinstyle="miter"/>
                <v:formulas/>
                <v:path arrowok="t" o:connecttype="custom" o:connectlocs="104458,0;0,218440;104458,436880;208915,218440" o:connectangles="270,180,90,0" textboxrect="30595,63980,178320,372900"/>
                <v:textbox inset="0,0,0,0">
                  <w:txbxContent>
                    <w:p w:rsidR="004B6003" w:rsidRDefault="004B6003" w:rsidP="004B6003">
                      <w:pPr>
                        <w:jc w:val="center"/>
                      </w:pPr>
                      <w:proofErr w:type="gramStart"/>
                      <w:r>
                        <w:t>o</w:t>
                      </w:r>
                      <w:proofErr w:type="gramEnd"/>
                    </w:p>
                  </w:txbxContent>
                </v:textbox>
              </v:shape>
            </w:pict>
          </mc:Fallback>
        </mc:AlternateContent>
      </w:r>
    </w:p>
    <w:p w:rsidR="004B6003" w:rsidRDefault="001C6280" w:rsidP="004B6003">
      <w:pPr>
        <w:pStyle w:val="Standard"/>
        <w:jc w:val="both"/>
      </w:pPr>
      <w:r>
        <w:rPr>
          <w:noProof/>
          <w:lang w:val="fr-CA" w:eastAsia="fr-CA" w:bidi="ar-SA"/>
        </w:rPr>
        <mc:AlternateContent>
          <mc:Choice Requires="wps">
            <w:drawing>
              <wp:anchor distT="4294967295" distB="4294967295" distL="114300" distR="114300" simplePos="0" relativeHeight="251710464" behindDoc="0" locked="0" layoutInCell="1" allowOverlap="1" wp14:anchorId="42F8C393" wp14:editId="5C73C20E">
                <wp:simplePos x="0" y="0"/>
                <wp:positionH relativeFrom="column">
                  <wp:posOffset>4281170</wp:posOffset>
                </wp:positionH>
                <wp:positionV relativeFrom="paragraph">
                  <wp:posOffset>80010</wp:posOffset>
                </wp:positionV>
                <wp:extent cx="654050" cy="0"/>
                <wp:effectExtent l="0" t="76200" r="12700" b="114300"/>
                <wp:wrapNone/>
                <wp:docPr id="20" name="Connecteur droit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050" cy="0"/>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41"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1pt,6.3pt" to="388.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" strokeweight="1pt">
                <v:stroke endarrow="open"/>
                <o:lock v:ext="edit" shapetype="f"/>
              </v:line>
            </w:pict>
          </mc:Fallback>
        </mc:AlternateContent>
      </w:r>
      <w:r w:rsidR="004B6003">
        <w:rPr>
          <w:noProof/>
          <w:lang w:val="fr-CA" w:eastAsia="fr-CA" w:bidi="ar-SA"/>
        </w:rPr>
        <mc:AlternateContent>
          <mc:Choice Requires="wps">
            <w:drawing>
              <wp:anchor distT="0" distB="0" distL="114300" distR="114300" simplePos="0" relativeHeight="251699200" behindDoc="0" locked="0" layoutInCell="1" allowOverlap="1" wp14:anchorId="156C933C" wp14:editId="01592E1E">
                <wp:simplePos x="0" y="0"/>
                <wp:positionH relativeFrom="column">
                  <wp:posOffset>3251835</wp:posOffset>
                </wp:positionH>
                <wp:positionV relativeFrom="paragraph">
                  <wp:posOffset>150495</wp:posOffset>
                </wp:positionV>
                <wp:extent cx="400685" cy="328930"/>
                <wp:effectExtent l="13335" t="7620" r="13970" b="6350"/>
                <wp:wrapNone/>
                <wp:docPr id="2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 cy="328930"/>
                        </a:xfrm>
                        <a:prstGeom prst="rect">
                          <a:avLst/>
                        </a:prstGeom>
                        <a:solidFill>
                          <a:srgbClr val="FFFFFF"/>
                        </a:solidFill>
                        <a:ln w="12700">
                          <a:solidFill>
                            <a:srgbClr val="000000"/>
                          </a:solidFill>
                          <a:prstDash val="solid"/>
                          <a:miter lim="800000"/>
                          <a:headEnd/>
                          <a:tailEnd/>
                        </a:ln>
                      </wps:spPr>
                      <wps:txbx>
                        <w:txbxContent>
                          <w:p w:rsidR="004B6003" w:rsidRDefault="004B6003" w:rsidP="004B6003"/>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8" style="position:absolute;left:0;text-align:left;margin-left:256.05pt;margin-top:11.85pt;width:31.55pt;height:2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" strokeweight="1pt">
                <v:textbox inset="0,0,0,0">
                  <w:txbxContent>
                    <w:p w:rsidR="004B6003" w:rsidRDefault="004B6003" w:rsidP="004B6003"/>
                  </w:txbxContent>
                </v:textbox>
              </v:rect>
            </w:pict>
          </mc:Fallback>
        </mc:AlternateContent>
      </w:r>
      <w:r w:rsidR="004B6003">
        <w:rPr>
          <w:noProof/>
          <w:lang w:val="fr-CA" w:eastAsia="fr-CA" w:bidi="ar-SA"/>
        </w:rPr>
        <mc:AlternateContent>
          <mc:Choice Requires="wps">
            <w:drawing>
              <wp:anchor distT="0" distB="0" distL="114300" distR="114300" simplePos="0" relativeHeight="251708416" behindDoc="0" locked="0" layoutInCell="1" allowOverlap="1" wp14:anchorId="554AF167" wp14:editId="371BDCF7">
                <wp:simplePos x="0" y="0"/>
                <wp:positionH relativeFrom="column">
                  <wp:posOffset>3652520</wp:posOffset>
                </wp:positionH>
                <wp:positionV relativeFrom="paragraph">
                  <wp:posOffset>109855</wp:posOffset>
                </wp:positionV>
                <wp:extent cx="452120" cy="189865"/>
                <wp:effectExtent l="0" t="38100" r="62230" b="19685"/>
                <wp:wrapNone/>
                <wp:docPr id="21" name="Connecteur droit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2120" cy="189865"/>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4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6pt,8.65pt" to="323.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" strokeweight="1pt">
                <v:stroke endarrow="open"/>
                <o:lock v:ext="edit" shapetype="f"/>
              </v:line>
            </w:pict>
          </mc:Fallback>
        </mc:AlternateContent>
      </w:r>
      <w:r w:rsidR="004B6003">
        <w:rPr>
          <w:noProof/>
          <w:lang w:val="fr-CA" w:eastAsia="fr-CA" w:bidi="ar-SA"/>
        </w:rPr>
        <mc:AlternateContent>
          <mc:Choice Requires="wps">
            <w:drawing>
              <wp:anchor distT="4294967295" distB="4294967295" distL="114300" distR="114300" simplePos="0" relativeHeight="251711488" behindDoc="0" locked="0" layoutInCell="1" allowOverlap="1">
                <wp:simplePos x="0" y="0"/>
                <wp:positionH relativeFrom="column">
                  <wp:posOffset>5335905</wp:posOffset>
                </wp:positionH>
                <wp:positionV relativeFrom="paragraph">
                  <wp:posOffset>81914</wp:posOffset>
                </wp:positionV>
                <wp:extent cx="371475" cy="0"/>
                <wp:effectExtent l="0" t="76200" r="28575" b="114300"/>
                <wp:wrapNone/>
                <wp:docPr id="19" name="Connecteur droit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475" cy="0"/>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42"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0.15pt,6.45pt" to="44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" strokeweight="1pt">
                <v:stroke endarrow="open"/>
                <o:lock v:ext="edit" shapetype="f"/>
              </v:line>
            </w:pict>
          </mc:Fallback>
        </mc:AlternateContent>
      </w:r>
      <w:r w:rsidR="004B6003">
        <w:rPr>
          <w:noProof/>
          <w:lang w:val="fr-CA" w:eastAsia="fr-CA" w:bidi="ar-SA"/>
        </w:rPr>
        <mc:AlternateContent>
          <mc:Choice Requires="wps">
            <w:drawing>
              <wp:anchor distT="0" distB="0" distL="114299" distR="114299" simplePos="0" relativeHeight="251719680" behindDoc="0" locked="0" layoutInCell="1" allowOverlap="1">
                <wp:simplePos x="0" y="0"/>
                <wp:positionH relativeFrom="column">
                  <wp:posOffset>5142864</wp:posOffset>
                </wp:positionH>
                <wp:positionV relativeFrom="paragraph">
                  <wp:posOffset>30480</wp:posOffset>
                </wp:positionV>
                <wp:extent cx="0" cy="150495"/>
                <wp:effectExtent l="0" t="0" r="19050" b="20955"/>
                <wp:wrapNone/>
                <wp:docPr id="18" name="Connecteur droit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44" o:spid="_x0000_s1026" style="position:absolute;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4.95pt,2.4pt" to="404.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" strokeweight="1pt">
                <o:lock v:ext="edit" shapetype="f"/>
              </v:line>
            </w:pict>
          </mc:Fallback>
        </mc:AlternateContent>
      </w:r>
      <w:r w:rsidR="004B6003">
        <w:rPr>
          <w:noProof/>
          <w:lang w:val="fr-CA" w:eastAsia="fr-CA" w:bidi="ar-SA"/>
        </w:rPr>
        <mc:AlternateContent>
          <mc:Choice Requires="wps">
            <w:drawing>
              <wp:anchor distT="4294967295" distB="4294967295" distL="114300" distR="114300" simplePos="0" relativeHeight="251720704" behindDoc="0" locked="0" layoutInCell="1" allowOverlap="1">
                <wp:simplePos x="0" y="0"/>
                <wp:positionH relativeFrom="column">
                  <wp:posOffset>5142865</wp:posOffset>
                </wp:positionH>
                <wp:positionV relativeFrom="paragraph">
                  <wp:posOffset>30479</wp:posOffset>
                </wp:positionV>
                <wp:extent cx="142875" cy="0"/>
                <wp:effectExtent l="0" t="0" r="9525" b="19050"/>
                <wp:wrapNone/>
                <wp:docPr id="17" name="Connecteur droit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45" o:spid="_x0000_s1026" style="position:absolute;flip:x;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4.95pt,2.4pt" to="416.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" strokeweight="1pt">
                <o:lock v:ext="edit" shapetype="f"/>
              </v:line>
            </w:pict>
          </mc:Fallback>
        </mc:AlternateContent>
      </w:r>
      <w:r w:rsidR="004B6003">
        <w:rPr>
          <w:noProof/>
          <w:lang w:val="fr-CA" w:eastAsia="fr-CA" w:bidi="ar-SA"/>
        </w:rPr>
        <mc:AlternateContent>
          <mc:Choice Requires="wps">
            <w:drawing>
              <wp:anchor distT="0" distB="0" distL="114300" distR="114300" simplePos="0" relativeHeight="251723776" behindDoc="0" locked="0" layoutInCell="1" allowOverlap="1">
                <wp:simplePos x="0" y="0"/>
                <wp:positionH relativeFrom="column">
                  <wp:posOffset>1949450</wp:posOffset>
                </wp:positionH>
                <wp:positionV relativeFrom="paragraph">
                  <wp:posOffset>38735</wp:posOffset>
                </wp:positionV>
                <wp:extent cx="170815" cy="175895"/>
                <wp:effectExtent l="0" t="0" r="635" b="14605"/>
                <wp:wrapNone/>
                <wp:docPr id="1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w3</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46" o:spid="_x0000_s1039" type="#_x0000_t202" style="position:absolute;left:0;text-align:left;margin-left:153.5pt;margin-top:3.05pt;width:13.45pt;height:13.85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" filled="f" stroked="f">
                <v:path arrowok="t"/>
                <v:textbox inset="0,0,0,0">
                  <w:txbxContent>
                    <w:p w:rsidR="004B6003" w:rsidRDefault="004B6003" w:rsidP="004B6003">
                      <w:r>
                        <w:t>w3</w:t>
                      </w:r>
                    </w:p>
                  </w:txbxContent>
                </v:textbox>
              </v:shape>
            </w:pict>
          </mc:Fallback>
        </mc:AlternateContent>
      </w:r>
    </w:p>
    <w:p w:rsidR="004B6003" w:rsidRDefault="004B6003" w:rsidP="004B6003">
      <w:pPr>
        <w:pStyle w:val="Standard"/>
        <w:jc w:val="both"/>
      </w:pPr>
      <w:r>
        <w:rPr>
          <w:noProof/>
          <w:lang w:val="fr-CA" w:eastAsia="fr-CA" w:bidi="ar-SA"/>
        </w:rPr>
        <mc:AlternateContent>
          <mc:Choice Requires="wps">
            <w:drawing>
              <wp:anchor distT="0" distB="0" distL="114300" distR="114300" simplePos="0" relativeHeight="251697152" behindDoc="0" locked="0" layoutInCell="1" allowOverlap="1">
                <wp:simplePos x="0" y="0"/>
                <wp:positionH relativeFrom="column">
                  <wp:posOffset>2247900</wp:posOffset>
                </wp:positionH>
                <wp:positionV relativeFrom="paragraph">
                  <wp:posOffset>98425</wp:posOffset>
                </wp:positionV>
                <wp:extent cx="279400" cy="436880"/>
                <wp:effectExtent l="0" t="0" r="27940" b="20320"/>
                <wp:wrapNone/>
                <wp:docPr id="15" name="Forme libr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43688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FFFFFF"/>
                        </a:solidFill>
                        <a:ln w="12700">
                          <a:solidFill>
                            <a:srgbClr val="000000"/>
                          </a:solidFill>
                          <a:prstDash val="solid"/>
                        </a:ln>
                      </wps:spPr>
                      <wps:txbx>
                        <w:txbxContent>
                          <w:p w:rsidR="004B6003" w:rsidRDefault="004B6003" w:rsidP="004B6003">
                            <w:pPr>
                              <w:jc w:val="center"/>
                            </w:pPr>
                            <w:r>
                              <w:t>h2</w:t>
                            </w:r>
                          </w:p>
                        </w:txbxContent>
                      </wps:txbx>
                      <wps:bodyPr vert="horz" wrap="none" lIns="0" tIns="0" rIns="0" bIns="0" anchor="ctr" anchorCtr="1" compatLnSpc="0"/>
                    </wps:wsp>
                  </a:graphicData>
                </a:graphic>
                <wp14:sizeRelH relativeFrom="page">
                  <wp14:pctWidth>0</wp14:pctWidth>
                </wp14:sizeRelH>
                <wp14:sizeRelV relativeFrom="page">
                  <wp14:pctHeight>0</wp14:pctHeight>
                </wp14:sizeRelV>
              </wp:anchor>
            </w:drawing>
          </mc:Choice>
          <mc:Fallback>
            <w:pict>
              <v:shape id="Forme libre 47" o:spid="_x0000_s1040" style="position:absolute;left:0;text-align:left;margin-left:177pt;margin-top:7.75pt;width:22pt;height:34.4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9400,436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" adj="-11796480,,5400" path="m,218440wa,,279400,436880,,218440,139700,,,,279400,436880,139700,,279400,218440,,,279400,436880,279400,218440,139700,436880,,,279400,436880,139700,436880,,218440xe" strokeweight="1pt">
                <v:stroke joinstyle="miter"/>
                <v:formulas/>
                <v:path arrowok="t" o:connecttype="custom" o:connectlocs="139700,0;0,218440;139700,436880;279400,218440" o:connectangles="270,180,90,0" textboxrect="40917,63980,238483,372900"/>
                <v:textbox inset="0,0,0,0">
                  <w:txbxContent>
                    <w:p w:rsidR="004B6003" w:rsidRDefault="004B6003" w:rsidP="004B6003">
                      <w:pPr>
                        <w:jc w:val="center"/>
                      </w:pPr>
                      <w:r>
                        <w:t>h2</w:t>
                      </w:r>
                    </w:p>
                  </w:txbxContent>
                </v:textbox>
              </v:shape>
            </w:pict>
          </mc:Fallback>
        </mc:AlternateContent>
      </w:r>
      <w:r>
        <w:rPr>
          <w:noProof/>
          <w:lang w:val="fr-CA" w:eastAsia="fr-CA" w:bidi="ar-SA"/>
        </w:rPr>
        <mc:AlternateContent>
          <mc:Choice Requires="wps">
            <w:drawing>
              <wp:anchor distT="0" distB="0" distL="114299" distR="114299" simplePos="0" relativeHeight="251716608" behindDoc="0" locked="0" layoutInCell="1" allowOverlap="1">
                <wp:simplePos x="0" y="0"/>
                <wp:positionH relativeFrom="column">
                  <wp:posOffset>3438524</wp:posOffset>
                </wp:positionH>
                <wp:positionV relativeFrom="paragraph">
                  <wp:posOffset>85090</wp:posOffset>
                </wp:positionV>
                <wp:extent cx="0" cy="150495"/>
                <wp:effectExtent l="0" t="0" r="19050" b="20955"/>
                <wp:wrapNone/>
                <wp:docPr id="14" name="Connecteur droit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48"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75pt,6.7pt" to="270.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" strokeweight="1pt">
                <o:lock v:ext="edit" shapetype="f"/>
              </v:line>
            </w:pict>
          </mc:Fallback>
        </mc:AlternateContent>
      </w:r>
      <w:r>
        <w:rPr>
          <w:noProof/>
          <w:lang w:val="fr-CA" w:eastAsia="fr-CA" w:bidi="ar-SA"/>
        </w:rPr>
        <mc:AlternateContent>
          <mc:Choice Requires="wps">
            <w:drawing>
              <wp:anchor distT="4294967295" distB="4294967295" distL="114300" distR="114300" simplePos="0" relativeHeight="251717632" behindDoc="0" locked="0" layoutInCell="1" allowOverlap="1">
                <wp:simplePos x="0" y="0"/>
                <wp:positionH relativeFrom="column">
                  <wp:posOffset>3438525</wp:posOffset>
                </wp:positionH>
                <wp:positionV relativeFrom="paragraph">
                  <wp:posOffset>85089</wp:posOffset>
                </wp:positionV>
                <wp:extent cx="142875" cy="0"/>
                <wp:effectExtent l="0" t="0" r="9525" b="19050"/>
                <wp:wrapNone/>
                <wp:docPr id="13"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2875"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49" o:spid="_x0000_s1026" style="position:absolute;flip:x;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0.75pt,6.7pt" to="28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" strokeweight="1pt">
                <o:lock v:ext="edit" shapetype="f"/>
              </v:line>
            </w:pict>
          </mc:Fallback>
        </mc:AlternateContent>
      </w:r>
      <w:r>
        <w:rPr>
          <w:noProof/>
          <w:lang w:val="fr-CA" w:eastAsia="fr-CA" w:bidi="ar-SA"/>
        </w:rPr>
        <mc:AlternateContent>
          <mc:Choice Requires="wps">
            <w:drawing>
              <wp:anchor distT="4294967295" distB="4294967295" distL="114300" distR="114300" simplePos="0" relativeHeight="251718656" behindDoc="0" locked="0" layoutInCell="1" allowOverlap="1">
                <wp:simplePos x="0" y="0"/>
                <wp:positionH relativeFrom="column">
                  <wp:posOffset>4999355</wp:posOffset>
                </wp:positionH>
                <wp:positionV relativeFrom="paragraph">
                  <wp:posOffset>5714</wp:posOffset>
                </wp:positionV>
                <wp:extent cx="143510" cy="0"/>
                <wp:effectExtent l="0" t="0" r="27940" b="19050"/>
                <wp:wrapNone/>
                <wp:docPr id="12" name="Connecteur droit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510"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50"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3.65pt,.45pt" to="404.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" strokeweight="1pt">
                <o:lock v:ext="edit" shapetype="f"/>
              </v:line>
            </w:pict>
          </mc:Fallback>
        </mc:AlternateContent>
      </w:r>
      <w:r>
        <w:rPr>
          <w:noProof/>
          <w:lang w:val="fr-CA" w:eastAsia="fr-CA" w:bidi="ar-SA"/>
        </w:rPr>
        <mc:AlternateContent>
          <mc:Choice Requires="wps">
            <w:drawing>
              <wp:anchor distT="0" distB="0" distL="114300" distR="114300" simplePos="0" relativeHeight="251725824" behindDoc="0" locked="0" layoutInCell="1" allowOverlap="1">
                <wp:simplePos x="0" y="0"/>
                <wp:positionH relativeFrom="column">
                  <wp:posOffset>3740150</wp:posOffset>
                </wp:positionH>
                <wp:positionV relativeFrom="paragraph">
                  <wp:posOffset>124460</wp:posOffset>
                </wp:positionV>
                <wp:extent cx="170815" cy="175895"/>
                <wp:effectExtent l="0" t="0" r="635" b="14605"/>
                <wp:wrapNone/>
                <wp:docPr id="1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w6</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51" o:spid="_x0000_s1041" type="#_x0000_t202" style="position:absolute;left:0;text-align:left;margin-left:294.5pt;margin-top:9.8pt;width:13.45pt;height:13.85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" filled="f" stroked="f">
                <v:path arrowok="t"/>
                <v:textbox inset="0,0,0,0">
                  <w:txbxContent>
                    <w:p w:rsidR="004B6003" w:rsidRDefault="004B6003" w:rsidP="004B6003">
                      <w:r>
                        <w:t>w6</w:t>
                      </w:r>
                    </w:p>
                  </w:txbxContent>
                </v:textbox>
              </v:shape>
            </w:pict>
          </mc:Fallback>
        </mc:AlternateContent>
      </w:r>
    </w:p>
    <w:p w:rsidR="004B6003" w:rsidRDefault="00E8494B" w:rsidP="004B6003">
      <w:pPr>
        <w:pStyle w:val="Standard"/>
        <w:jc w:val="both"/>
      </w:pPr>
      <w:r>
        <w:rPr>
          <w:noProof/>
          <w:lang w:val="fr-CA" w:eastAsia="fr-CA" w:bidi="ar-SA"/>
        </w:rPr>
        <mc:AlternateContent>
          <mc:Choice Requires="wps">
            <w:drawing>
              <wp:anchor distT="0" distB="0" distL="114300" distR="114300" simplePos="0" relativeHeight="251707392" behindDoc="0" locked="0" layoutInCell="1" allowOverlap="1" wp14:anchorId="33ABF09E" wp14:editId="663AAF25">
                <wp:simplePos x="0" y="0"/>
                <wp:positionH relativeFrom="column">
                  <wp:posOffset>2490470</wp:posOffset>
                </wp:positionH>
                <wp:positionV relativeFrom="paragraph">
                  <wp:posOffset>53340</wp:posOffset>
                </wp:positionV>
                <wp:extent cx="762635" cy="175260"/>
                <wp:effectExtent l="0" t="57150" r="18415" b="34290"/>
                <wp:wrapNone/>
                <wp:docPr id="9" name="Connecteur droit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635" cy="175260"/>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5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1pt,4.2pt" to="256.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" strokeweight="1pt">
                <v:stroke endarrow="open"/>
                <o:lock v:ext="edit" shapetype="f"/>
              </v:line>
            </w:pict>
          </mc:Fallback>
        </mc:AlternateContent>
      </w:r>
      <w:r w:rsidR="004B6003">
        <w:rPr>
          <w:noProof/>
          <w:lang w:val="fr-CA" w:eastAsia="fr-CA" w:bidi="ar-SA"/>
        </w:rPr>
        <mc:AlternateContent>
          <mc:Choice Requires="wps">
            <w:drawing>
              <wp:anchor distT="0" distB="0" distL="114300" distR="114300" simplePos="0" relativeHeight="251701248" behindDoc="0" locked="0" layoutInCell="1" allowOverlap="1" wp14:anchorId="38544583" wp14:editId="13FB8863">
                <wp:simplePos x="0" y="0"/>
                <wp:positionH relativeFrom="column">
                  <wp:posOffset>996950</wp:posOffset>
                </wp:positionH>
                <wp:positionV relativeFrom="paragraph">
                  <wp:posOffset>13335</wp:posOffset>
                </wp:positionV>
                <wp:extent cx="304165" cy="315595"/>
                <wp:effectExtent l="0" t="0" r="15240" b="27305"/>
                <wp:wrapNone/>
                <wp:docPr id="10" name="Forme libr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165" cy="315595"/>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FFFFFF"/>
                        </a:solidFill>
                        <a:ln w="12700">
                          <a:solidFill>
                            <a:srgbClr val="000000"/>
                          </a:solidFill>
                          <a:prstDash val="solid"/>
                        </a:ln>
                      </wps:spPr>
                      <wps:txbx>
                        <w:txbxContent>
                          <w:p w:rsidR="004B6003" w:rsidRDefault="004B6003" w:rsidP="004B6003">
                            <w:r>
                              <w:rPr>
                                <w:sz w:val="24"/>
                              </w:rPr>
                              <w:t>x2</w:t>
                            </w:r>
                          </w:p>
                        </w:txbxContent>
                      </wps:txbx>
                      <wps:bodyPr vert="horz" wrap="none" lIns="0" tIns="0" rIns="0" bIns="0" anchor="ctr" anchorCtr="0" compatLnSpc="0"/>
                    </wps:wsp>
                  </a:graphicData>
                </a:graphic>
                <wp14:sizeRelH relativeFrom="page">
                  <wp14:pctWidth>0</wp14:pctWidth>
                </wp14:sizeRelH>
                <wp14:sizeRelV relativeFrom="page">
                  <wp14:pctHeight>0</wp14:pctHeight>
                </wp14:sizeRelV>
              </wp:anchor>
            </w:drawing>
          </mc:Choice>
          <mc:Fallback>
            <w:pict>
              <v:shape id="Forme libre 52" o:spid="_x0000_s1042" style="position:absolute;left:0;text-align:left;margin-left:78.5pt;margin-top:1.05pt;width:23.95pt;height:24.8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" adj="-11796480,,5400" path="m10800,l21600,10800,10800,21600,,10800,10800,xe" strokeweight="1pt">
                <v:stroke joinstyle="miter"/>
                <v:formulas/>
                <v:path arrowok="t" o:connecttype="custom" o:connectlocs="152083,0;304165,157798;152083,315595;0,157798;152083,0;0,157798;152083,315595;304165,157798" o:connectangles="270,0,90,180,270,270,270,270" textboxrect="5400,5400,16200,16200"/>
                <v:textbox inset="0,0,0,0">
                  <w:txbxContent>
                    <w:p w:rsidR="004B6003" w:rsidRDefault="004B6003" w:rsidP="004B6003">
                      <w:r>
                        <w:rPr>
                          <w:sz w:val="24"/>
                        </w:rPr>
                        <w:t>x2</w:t>
                      </w:r>
                    </w:p>
                  </w:txbxContent>
                </v:textbox>
              </v:shape>
            </w:pict>
          </mc:Fallback>
        </mc:AlternateContent>
      </w:r>
      <w:r w:rsidR="004B6003">
        <w:rPr>
          <w:noProof/>
          <w:lang w:val="fr-CA" w:eastAsia="fr-CA" w:bidi="ar-SA"/>
        </w:rPr>
        <mc:AlternateContent>
          <mc:Choice Requires="wps">
            <w:drawing>
              <wp:anchor distT="4294967295" distB="4294967295" distL="114300" distR="114300" simplePos="0" relativeHeight="251715584" behindDoc="0" locked="0" layoutInCell="1" allowOverlap="1">
                <wp:simplePos x="0" y="0"/>
                <wp:positionH relativeFrom="column">
                  <wp:posOffset>3295015</wp:posOffset>
                </wp:positionH>
                <wp:positionV relativeFrom="paragraph">
                  <wp:posOffset>60324</wp:posOffset>
                </wp:positionV>
                <wp:extent cx="143510" cy="0"/>
                <wp:effectExtent l="0" t="0" r="27940" b="19050"/>
                <wp:wrapNone/>
                <wp:docPr id="8" name="Connecteur droit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510" cy="0"/>
                        </a:xfrm>
                        <a:prstGeom prst="line">
                          <a:avLst/>
                        </a:prstGeom>
                        <a:ln w="127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id="Connecteur droit 54"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9.45pt,4.75pt" to="270.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" strokeweight="1pt">
                <o:lock v:ext="edit" shapetype="f"/>
              </v:line>
            </w:pict>
          </mc:Fallback>
        </mc:AlternateContent>
      </w:r>
      <w:r w:rsidR="004B6003">
        <w:rPr>
          <w:noProof/>
          <w:lang w:val="fr-CA" w:eastAsia="fr-CA" w:bidi="ar-SA"/>
        </w:rPr>
        <mc:AlternateContent>
          <mc:Choice Requires="wps">
            <w:drawing>
              <wp:anchor distT="0" distB="0" distL="114300" distR="114300" simplePos="0" relativeHeight="251724800" behindDoc="0" locked="0" layoutInCell="1" allowOverlap="1">
                <wp:simplePos x="0" y="0"/>
                <wp:positionH relativeFrom="column">
                  <wp:posOffset>1440815</wp:posOffset>
                </wp:positionH>
                <wp:positionV relativeFrom="paragraph">
                  <wp:posOffset>153035</wp:posOffset>
                </wp:positionV>
                <wp:extent cx="170815" cy="175895"/>
                <wp:effectExtent l="0" t="0" r="635" b="14605"/>
                <wp:wrapNone/>
                <wp:docPr id="7"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175895"/>
                        </a:xfrm>
                        <a:prstGeom prst="rect">
                          <a:avLst/>
                        </a:prstGeom>
                        <a:noFill/>
                        <a:ln>
                          <a:noFill/>
                        </a:ln>
                      </wps:spPr>
                      <wps:txbx>
                        <w:txbxContent>
                          <w:p w:rsidR="004B6003" w:rsidRDefault="004B6003" w:rsidP="004B6003">
                            <w:r>
                              <w:t>w4</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 id="Zone de texte 55" o:spid="_x0000_s1043" type="#_x0000_t202" style="position:absolute;left:0;text-align:left;margin-left:113.45pt;margin-top:12.05pt;width:13.45pt;height:13.85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" filled="f" stroked="f">
                <v:path arrowok="t"/>
                <v:textbox inset="0,0,0,0">
                  <w:txbxContent>
                    <w:p w:rsidR="004B6003" w:rsidRDefault="004B6003" w:rsidP="004B6003">
                      <w:r>
                        <w:t>w4</w:t>
                      </w:r>
                    </w:p>
                  </w:txbxContent>
                </v:textbox>
              </v:shape>
            </w:pict>
          </mc:Fallback>
        </mc:AlternateContent>
      </w:r>
    </w:p>
    <w:p w:rsidR="004B6003" w:rsidRDefault="004B6003" w:rsidP="004B6003">
      <w:pPr>
        <w:pStyle w:val="Standard"/>
        <w:jc w:val="both"/>
      </w:pPr>
      <w:r>
        <w:rPr>
          <w:noProof/>
          <w:lang w:val="fr-CA" w:eastAsia="fr-CA" w:bidi="ar-SA"/>
        </w:rPr>
        <mc:AlternateContent>
          <mc:Choice Requires="wps">
            <w:drawing>
              <wp:anchor distT="4294967295" distB="4294967295" distL="114300" distR="114300" simplePos="0" relativeHeight="251727872" behindDoc="0" locked="0" layoutInCell="1" allowOverlap="1">
                <wp:simplePos x="0" y="0"/>
                <wp:positionH relativeFrom="column">
                  <wp:posOffset>1214315</wp:posOffset>
                </wp:positionH>
                <wp:positionV relativeFrom="paragraph">
                  <wp:posOffset>151472</wp:posOffset>
                </wp:positionV>
                <wp:extent cx="1053270" cy="18513"/>
                <wp:effectExtent l="0" t="76200" r="13970" b="114935"/>
                <wp:wrapNone/>
                <wp:docPr id="6"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3270" cy="18513"/>
                        </a:xfrm>
                        <a:prstGeom prst="line">
                          <a:avLst/>
                        </a:prstGeom>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id="Connecteur droit 28"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6pt,11.95pt" to="17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" strokeweight="1pt">
                <v:stroke endarrow="open"/>
                <o:lock v:ext="edit" shapetype="f"/>
              </v:line>
            </w:pict>
          </mc:Fallback>
        </mc:AlternateContent>
      </w: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46E55">
      <w:pPr>
        <w:spacing w:after="0" w:line="240" w:lineRule="auto"/>
      </w:pPr>
    </w:p>
    <w:p w:rsidR="00E46E55" w:rsidRDefault="00E8494B" w:rsidP="00E8494B">
      <w:pPr>
        <w:pStyle w:val="Paragraphedeliste1"/>
        <w:spacing w:after="0" w:line="240" w:lineRule="auto"/>
        <w:ind w:left="0"/>
      </w:pPr>
      <w:r>
        <w:rPr>
          <w:rFonts w:ascii="Times New Roman" w:hAnsi="Times New Roman"/>
          <w:b/>
          <w:bCs/>
          <w:sz w:val="24"/>
          <w:szCs w:val="24"/>
          <w:lang w:val="fr-CA" w:eastAsia="fr-CA"/>
        </w:rPr>
        <w:t xml:space="preserve">1.3 </w:t>
      </w:r>
      <w:r w:rsidR="003D7F04">
        <w:rPr>
          <w:rFonts w:ascii="Times New Roman" w:hAnsi="Times New Roman"/>
          <w:b/>
          <w:bCs/>
          <w:sz w:val="24"/>
          <w:szCs w:val="24"/>
          <w:lang w:val="fr-CA" w:eastAsia="fr-CA"/>
        </w:rPr>
        <w:t>Implémentation du perceptron multi-couches en C++</w:t>
      </w:r>
    </w:p>
    <w:p w:rsidR="00E46E55" w:rsidRDefault="003D7F04">
      <w:pPr>
        <w:spacing w:after="0" w:line="240" w:lineRule="auto"/>
      </w:pPr>
      <w:r>
        <w:rPr>
          <w:rFonts w:ascii="Times New Roman" w:hAnsi="Times New Roman"/>
          <w:b/>
          <w:bCs/>
          <w:sz w:val="24"/>
          <w:szCs w:val="24"/>
          <w:lang w:val="fr-CA" w:eastAsia="fr-CA"/>
        </w:rPr>
        <w:t>Fonctionnement du programme</w:t>
      </w:r>
    </w:p>
    <w:p w:rsidR="00E46E55" w:rsidRDefault="003D7F04">
      <w:pPr>
        <w:spacing w:after="0" w:line="240" w:lineRule="auto"/>
      </w:pPr>
      <w:r>
        <w:rPr>
          <w:rFonts w:ascii="Times New Roman" w:eastAsia="TimesNewRomanPSMT" w:hAnsi="Times New Roman"/>
          <w:sz w:val="24"/>
          <w:szCs w:val="24"/>
          <w:lang w:val="fr-CA" w:eastAsia="fr-CA"/>
        </w:rPr>
        <w:t xml:space="preserve">Notre programme permet de classifier les individus d'une base de test </w:t>
      </w:r>
      <w:r w:rsidR="00E8494B">
        <w:rPr>
          <w:rFonts w:ascii="Times New Roman" w:eastAsia="TimesNewRomanPSMT" w:hAnsi="Times New Roman"/>
          <w:sz w:val="24"/>
          <w:szCs w:val="24"/>
          <w:lang w:val="fr-CA" w:eastAsia="fr-CA"/>
        </w:rPr>
        <w:t>à</w:t>
      </w:r>
      <w:r>
        <w:rPr>
          <w:rFonts w:ascii="Times New Roman" w:eastAsia="TimesNewRomanPSMT" w:hAnsi="Times New Roman"/>
          <w:sz w:val="24"/>
          <w:szCs w:val="24"/>
          <w:lang w:val="fr-CA" w:eastAsia="fr-CA"/>
        </w:rPr>
        <w:t xml:space="preserve"> l'aide de l'algorithme du perceptron multi-couche. Pour ce faire, il reçoit en entrée une base d'apprentissage, une base de test, le pas d'apprentissage η et le nombre maximal d'itérations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max_iter </w:t>
      </w:r>
      <w:r>
        <w:rPr>
          <w:rFonts w:ascii="Cambria Math" w:eastAsia="TimesNewRomanPSMT" w:hAnsi="Cambria Math" w:cs="Cambria Math"/>
          <w:sz w:val="24"/>
          <w:szCs w:val="24"/>
          <w:lang w:val="fr-CA" w:eastAsia="fr-CA"/>
        </w:rPr>
        <w:t>≫</w:t>
      </w:r>
      <w:r>
        <w:rPr>
          <w:rFonts w:ascii="Times New Roman" w:eastAsia="TimesNewRomanPSMT" w:hAnsi="Times New Roman"/>
          <w:sz w:val="24"/>
          <w:szCs w:val="24"/>
          <w:lang w:val="fr-CA" w:eastAsia="fr-CA"/>
        </w:rPr>
        <w:t xml:space="preserve">. Après exécution de l'algorithme du perceptron simple, il restitue en sortie une matrice de confusion et un taux global de bon classement qui </w:t>
      </w:r>
      <w:r w:rsidR="00A42403">
        <w:rPr>
          <w:rFonts w:ascii="Times New Roman" w:eastAsia="TimesNewRomanPSMT" w:hAnsi="Times New Roman"/>
          <w:sz w:val="24"/>
          <w:szCs w:val="24"/>
          <w:lang w:val="fr-CA" w:eastAsia="fr-CA"/>
        </w:rPr>
        <w:t>renseigne</w:t>
      </w:r>
      <w:r>
        <w:rPr>
          <w:rFonts w:ascii="Times New Roman" w:eastAsia="TimesNewRomanPSMT" w:hAnsi="Times New Roman"/>
          <w:sz w:val="24"/>
          <w:szCs w:val="24"/>
          <w:lang w:val="fr-CA" w:eastAsia="fr-CA"/>
        </w:rPr>
        <w:t xml:space="preserve"> sur la performance du classement effectue.</w:t>
      </w: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pStyle w:val="Standard"/>
        <w:jc w:val="both"/>
        <w:rPr>
          <w:b/>
          <w:u w:val="single"/>
        </w:rPr>
      </w:pPr>
    </w:p>
    <w:p w:rsidR="00E46E55" w:rsidRDefault="003D7F04">
      <w:pPr>
        <w:pStyle w:val="Standard"/>
        <w:jc w:val="both"/>
      </w:pPr>
      <w:r>
        <w:rPr>
          <w:b/>
          <w:u w:val="single"/>
        </w:rPr>
        <w:t>Exécution du programme :</w:t>
      </w:r>
    </w:p>
    <w:p w:rsidR="00E46E55" w:rsidRDefault="00E46E55">
      <w:pPr>
        <w:pStyle w:val="Standard"/>
        <w:jc w:val="both"/>
        <w:rPr>
          <w:b/>
          <w:u w:val="single"/>
        </w:rPr>
      </w:pPr>
    </w:p>
    <w:p w:rsidR="00E46E55" w:rsidRDefault="003D7F04">
      <w:pPr>
        <w:pStyle w:val="Standard"/>
        <w:jc w:val="both"/>
      </w:pPr>
      <w:r>
        <w:t xml:space="preserve">Pour exécuter notre programme nous devons saisir le syntaxe suivante :  </w:t>
      </w:r>
      <w:r w:rsidR="00E8494B">
        <w:rPr>
          <w:b/>
          <w:bCs/>
          <w:iCs/>
        </w:rPr>
        <w:t>./perceptron_multiple</w:t>
      </w:r>
      <w:r>
        <w:rPr>
          <w:b/>
          <w:bCs/>
          <w:iCs/>
        </w:rPr>
        <w:t xml:space="preserve"> « fichier_base_apprentissage » « fichier_base_test » η  max_iter</w:t>
      </w:r>
      <w:r>
        <w:t>.</w:t>
      </w:r>
    </w:p>
    <w:p w:rsidR="00E46E55" w:rsidRPr="00DC538F" w:rsidRDefault="003D7F04">
      <w:pPr>
        <w:pStyle w:val="Standard"/>
        <w:jc w:val="both"/>
        <w:rPr>
          <w:rFonts w:cs="Times New Roman"/>
        </w:rPr>
      </w:pPr>
      <w:r>
        <w:t xml:space="preserve">Après avoir exécuté cette commande, notre programme va lit l'ensemble des données d'apprentissage et des données de test puis va les stocker dans des tableaux.  Ensuite, notre programme  va essayer de trouver les bonnes valeurs des poids devant multiplier chaque entrée de la base d'apprentissage afin d'en prédire exactement la classe. Une fois les bons poids obtenus ils sont  utilisés pour prédire les classes des entrées de la base de test. A partir de ces résultats la </w:t>
      </w:r>
      <w:r w:rsidRPr="00DC538F">
        <w:rPr>
          <w:rFonts w:cs="Times New Roman"/>
        </w:rPr>
        <w:t>matrice de confusion et le taux de bon classement sont établit.</w:t>
      </w:r>
    </w:p>
    <w:p w:rsidR="00E46E55" w:rsidRPr="00DC538F" w:rsidRDefault="003D7F04">
      <w:pPr>
        <w:spacing w:after="0" w:line="240" w:lineRule="auto"/>
        <w:rPr>
          <w:rFonts w:ascii="Times New Roman" w:hAnsi="Times New Roman"/>
        </w:rPr>
      </w:pPr>
      <w:r w:rsidRPr="00DC538F">
        <w:rPr>
          <w:rFonts w:ascii="Times New Roman" w:hAnsi="Times New Roman"/>
        </w:rPr>
        <w:t xml:space="preserve">Par exemple de syntaxe: </w:t>
      </w:r>
      <w:r w:rsidRPr="00DC538F">
        <w:rPr>
          <w:rFonts w:ascii="Times New Roman" w:hAnsi="Times New Roman"/>
          <w:b/>
          <w:bCs/>
          <w:iCs/>
        </w:rPr>
        <w:t>./perceptron_multi</w:t>
      </w:r>
      <w:r w:rsidR="00DC538F" w:rsidRPr="00DC538F">
        <w:rPr>
          <w:rFonts w:ascii="Times New Roman" w:hAnsi="Times New Roman"/>
          <w:b/>
          <w:bCs/>
          <w:iCs/>
        </w:rPr>
        <w:t>ple</w:t>
      </w:r>
      <w:r w:rsidRPr="00DC538F">
        <w:rPr>
          <w:rFonts w:ascii="Times New Roman" w:hAnsi="Times New Roman"/>
          <w:b/>
          <w:bCs/>
          <w:iCs/>
        </w:rPr>
        <w:t xml:space="preserve"> ckeck.trn check.tst 0.6 1000 e</w:t>
      </w:r>
      <w:r w:rsidRPr="00DC538F">
        <w:rPr>
          <w:rFonts w:ascii="Times New Roman" w:eastAsia="TimesNewRomanPSMT" w:hAnsi="Times New Roman"/>
          <w:sz w:val="24"/>
          <w:szCs w:val="24"/>
          <w:lang w:val="fr-CA" w:eastAsia="fr-CA"/>
        </w:rPr>
        <w:t>xécute l'algorithme d'apprentissage du perceptron multi-couches sur la base d'apprentissage test.trn, puis fait le test sur l'ensemble de données check.tst.</w:t>
      </w:r>
    </w:p>
    <w:p w:rsidR="00E46E55" w:rsidRPr="00DC538F"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Le résultat de la commande donnée précédemment en exemple est :</w:t>
      </w: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A027EC">
      <w:pPr>
        <w:spacing w:after="0" w:line="240" w:lineRule="auto"/>
        <w:rPr>
          <w:rFonts w:ascii="Times New Roman" w:hAnsi="Times New Roman"/>
        </w:rPr>
      </w:pPr>
      <w:r>
        <w:rPr>
          <w:rFonts w:ascii="Times New Roman" w:hAnsi="Times New Roman"/>
          <w:noProof/>
          <w:lang w:val="fr-CA" w:eastAsia="fr-CA"/>
        </w:rPr>
        <w:drawing>
          <wp:anchor distT="0" distB="0" distL="114300" distR="114300" simplePos="0" relativeHeight="251728896" behindDoc="1" locked="0" layoutInCell="1" allowOverlap="1">
            <wp:simplePos x="0" y="0"/>
            <wp:positionH relativeFrom="column">
              <wp:posOffset>635</wp:posOffset>
            </wp:positionH>
            <wp:positionV relativeFrom="paragraph">
              <wp:posOffset>2540</wp:posOffset>
            </wp:positionV>
            <wp:extent cx="4827270" cy="2153920"/>
            <wp:effectExtent l="0" t="0" r="0" b="0"/>
            <wp:wrapTight wrapText="bothSides">
              <wp:wrapPolygon edited="0">
                <wp:start x="0" y="0"/>
                <wp:lineTo x="0" y="21396"/>
                <wp:lineTo x="21481" y="21396"/>
                <wp:lineTo x="21481" y="0"/>
                <wp:lineTo x="0" y="0"/>
              </wp:wrapPolygon>
            </wp:wrapTight>
            <wp:docPr id="93" name="Image 93" descr="E:\cours ifi\master2\apprentissage\capture \perception\perception multipl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urs ifi\master2\apprentissage\capture \perception\perception multiple\2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7270" cy="215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E46E55">
      <w:pPr>
        <w:spacing w:after="0" w:line="240" w:lineRule="auto"/>
        <w:rPr>
          <w:rFonts w:ascii="Times New Roman" w:hAnsi="Times New Roman"/>
        </w:rPr>
      </w:pPr>
    </w:p>
    <w:p w:rsidR="00E46E55" w:rsidRDefault="003D7F04">
      <w:pPr>
        <w:spacing w:after="0" w:line="240" w:lineRule="auto"/>
      </w:pPr>
      <w:r>
        <w:rPr>
          <w:rFonts w:ascii="Times New Roman" w:hAnsi="Times New Roman"/>
          <w:b/>
          <w:bCs/>
          <w:sz w:val="24"/>
          <w:szCs w:val="24"/>
          <w:lang w:val="fr-CA" w:eastAsia="fr-CA"/>
        </w:rPr>
        <w:t xml:space="preserve">Figure8 : </w:t>
      </w:r>
      <w:r>
        <w:rPr>
          <w:rFonts w:ascii="Times New Roman" w:hAnsi="Times New Roman"/>
          <w:bCs/>
          <w:sz w:val="24"/>
          <w:szCs w:val="24"/>
          <w:lang w:val="fr-CA" w:eastAsia="fr-CA"/>
        </w:rPr>
        <w:t>Résultat d’</w:t>
      </w:r>
      <w:r>
        <w:rPr>
          <w:rFonts w:ascii="Times New Roman" w:eastAsia="TimesNewRomanPSMT" w:hAnsi="Times New Roman"/>
          <w:sz w:val="24"/>
          <w:szCs w:val="24"/>
          <w:lang w:val="fr-CA" w:eastAsia="fr-CA"/>
        </w:rPr>
        <w:t>Apprentissage par le Perceptron multi-couches sur la base check</w:t>
      </w:r>
    </w:p>
    <w:p w:rsidR="00E46E55" w:rsidRDefault="00E46E55">
      <w:pPr>
        <w:spacing w:after="0" w:line="240" w:lineRule="auto"/>
        <w:rPr>
          <w:rFonts w:ascii="Times New Roman" w:eastAsia="TimesNewRomanPSMT" w:hAnsi="Times New Roman"/>
          <w:sz w:val="24"/>
          <w:szCs w:val="24"/>
          <w:lang w:val="fr-CA" w:eastAsia="fr-CA"/>
        </w:rPr>
      </w:pPr>
    </w:p>
    <w:p w:rsidR="00E46E55" w:rsidRDefault="003D7F04">
      <w:pPr>
        <w:spacing w:after="0" w:line="240" w:lineRule="auto"/>
      </w:pPr>
      <w:r>
        <w:rPr>
          <w:rFonts w:ascii="Times New Roman" w:eastAsia="TimesNewRomanPSMT" w:hAnsi="Times New Roman"/>
          <w:sz w:val="24"/>
          <w:szCs w:val="24"/>
          <w:lang w:val="fr-CA" w:eastAsia="fr-CA"/>
        </w:rPr>
        <w:t>Ce traitement nous donne un résultat  tout à fait cohérent puisque les bases check.trn et check.tst sont identiques et ne servent qu'à valider notre programme. Notons que le programme que nous avons implémenté correspond à l'architecture présentée plus haut et n'est donc valable que pour des entrées à deux dimensions.</w:t>
      </w:r>
    </w:p>
    <w:p w:rsidR="00E46E55" w:rsidRDefault="00E46E55">
      <w:pPr>
        <w:spacing w:after="0" w:line="240" w:lineRule="auto"/>
        <w:rPr>
          <w:rFonts w:ascii="Times New Roman" w:hAnsi="Times New Roman"/>
          <w:b/>
          <w:bCs/>
          <w:sz w:val="32"/>
          <w:szCs w:val="32"/>
          <w:lang w:val="fr-CA" w:eastAsia="fr-CA"/>
        </w:rPr>
      </w:pPr>
    </w:p>
    <w:p w:rsidR="00E46E55" w:rsidRDefault="003D7F04">
      <w:pPr>
        <w:spacing w:after="0" w:line="240" w:lineRule="auto"/>
      </w:pPr>
      <w:r>
        <w:rPr>
          <w:rFonts w:ascii="Times New Roman" w:hAnsi="Times New Roman"/>
          <w:b/>
          <w:bCs/>
          <w:sz w:val="32"/>
          <w:szCs w:val="32"/>
          <w:lang w:val="fr-CA" w:eastAsia="fr-CA"/>
        </w:rPr>
        <w:t>Conclusion</w:t>
      </w:r>
    </w:p>
    <w:p w:rsidR="00E46E55" w:rsidRDefault="003D7F04">
      <w:pPr>
        <w:spacing w:after="0" w:line="240" w:lineRule="auto"/>
      </w:pPr>
      <w:r>
        <w:rPr>
          <w:rFonts w:ascii="Times New Roman" w:eastAsia="TimesNewRomanPSMT" w:hAnsi="Times New Roman"/>
          <w:sz w:val="24"/>
          <w:szCs w:val="24"/>
          <w:lang w:val="fr-CA" w:eastAsia="fr-CA"/>
        </w:rPr>
        <w:t xml:space="preserve">De tout ce précède, Les deux TPs qui nous a été demandés de réaliser dont les travaux ont été présentés ci- haut, nous ont permis de comprendre les concepts  et mécanismes relatifs aux </w:t>
      </w:r>
      <w:r>
        <w:rPr>
          <w:rFonts w:ascii="Times New Roman" w:eastAsia="TimesNewRomanPSMT" w:hAnsi="Times New Roman"/>
          <w:sz w:val="24"/>
          <w:szCs w:val="24"/>
          <w:lang w:val="fr-CA" w:eastAsia="fr-CA"/>
        </w:rPr>
        <w:lastRenderedPageBreak/>
        <w:t>algorithmes d'apprentissage KNN, perceptron simple et multicouches et d'acquérir les compétences nécessaires a leur implémentation en c++. En dépit de tous les résultats d</w:t>
      </w:r>
      <w:r w:rsidR="00A42403">
        <w:rPr>
          <w:rFonts w:ascii="Times New Roman" w:eastAsia="TimesNewRomanPSMT" w:hAnsi="Times New Roman"/>
          <w:sz w:val="24"/>
          <w:szCs w:val="24"/>
          <w:lang w:val="fr-CA" w:eastAsia="fr-CA"/>
        </w:rPr>
        <w:t>e nos expérimentations, nous avons</w:t>
      </w:r>
      <w:r>
        <w:rPr>
          <w:rFonts w:ascii="Times New Roman" w:eastAsia="TimesNewRomanPSMT" w:hAnsi="Times New Roman"/>
          <w:sz w:val="24"/>
          <w:szCs w:val="24"/>
          <w:lang w:val="fr-CA" w:eastAsia="fr-CA"/>
        </w:rPr>
        <w:t xml:space="preserve"> exposé les différentes implémentations qui sont valides mais aussi que chacun des algorithmes </w:t>
      </w:r>
      <w:r w:rsidR="00A42403">
        <w:rPr>
          <w:rFonts w:ascii="Times New Roman" w:eastAsia="TimesNewRomanPSMT" w:hAnsi="Times New Roman"/>
          <w:sz w:val="24"/>
          <w:szCs w:val="24"/>
          <w:lang w:val="fr-CA" w:eastAsia="fr-CA"/>
        </w:rPr>
        <w:t>permettaient</w:t>
      </w:r>
      <w:r>
        <w:rPr>
          <w:rFonts w:ascii="Times New Roman" w:eastAsia="TimesNewRomanPSMT" w:hAnsi="Times New Roman"/>
          <w:sz w:val="24"/>
          <w:szCs w:val="24"/>
          <w:lang w:val="fr-CA" w:eastAsia="fr-CA"/>
        </w:rPr>
        <w:t xml:space="preserve"> de bien classer les données. </w:t>
      </w:r>
    </w:p>
    <w:p w:rsidR="004B6003" w:rsidRDefault="004B6003">
      <w:pPr>
        <w:spacing w:after="0" w:line="240" w:lineRule="auto"/>
      </w:pPr>
    </w:p>
    <w:sectPr w:rsidR="004B6003">
      <w:footerReference w:type="default" r:id="rId30"/>
      <w:footerReference w:type="first" r:id="rId31"/>
      <w:pgSz w:w="11920" w:h="16838"/>
      <w:pgMar w:top="1320" w:right="1300" w:bottom="777" w:left="1300"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CD" w:rsidRDefault="001C02CD">
      <w:pPr>
        <w:spacing w:after="0" w:line="240" w:lineRule="auto"/>
      </w:pPr>
      <w:r>
        <w:separator/>
      </w:r>
    </w:p>
  </w:endnote>
  <w:endnote w:type="continuationSeparator" w:id="0">
    <w:p w:rsidR="001C02CD" w:rsidRDefault="001C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roman"/>
    <w:pitch w:val="variable"/>
  </w:font>
  <w:font w:name="TimesNewRomanPS-BoldMT">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364">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BitstreamVeraSans-Roman">
    <w:charset w:val="01"/>
    <w:family w:val="auto"/>
    <w:pitch w:val="variable"/>
  </w:font>
  <w:font w:name="Liberation Sans">
    <w:altName w:val="Arial"/>
    <w:charset w:val="01"/>
    <w:family w:val="roman"/>
    <w:pitch w:val="variable"/>
  </w:font>
  <w:font w:name="Noto Sans CJK SC Regular">
    <w:charset w:val="01"/>
    <w:family w:val="auto"/>
    <w:pitch w:val="variable"/>
  </w:font>
  <w:font w:name="FreeSans">
    <w:altName w:val="Times New Roman"/>
    <w:charset w:val="01"/>
    <w:family w:val="auto"/>
    <w:pitch w:val="variable"/>
  </w:font>
  <w:font w:name="Droid Sans Fallback">
    <w:charset w:val="01"/>
    <w:family w:val="auto"/>
    <w:pitch w:val="variable"/>
  </w:font>
  <w:font w:name="DejaVu Sans Condensed">
    <w:altName w:val="Times New Roman"/>
    <w:charset w:val="01"/>
    <w:family w:val="auto"/>
    <w:pitch w:val="variable"/>
  </w:font>
  <w:font w:name="TimesNewRomanPSMT">
    <w:charset w:val="01"/>
    <w:family w:val="auto"/>
    <w:pitch w:val="variable"/>
  </w:font>
  <w:font w:name="Cambria Math">
    <w:panose1 w:val="02040503050406030204"/>
    <w:charset w:val="00"/>
    <w:family w:val="roman"/>
    <w:pitch w:val="variable"/>
    <w:sig w:usb0="E00002FF" w:usb1="420024FF" w:usb2="00000000" w:usb3="00000000" w:csb0="0000019F" w:csb1="00000000"/>
  </w:font>
  <w:font w:name="DejaVuSerifCondensed">
    <w:charset w:val="01"/>
    <w:family w:val="auto"/>
    <w:pitch w:val="variable"/>
  </w:font>
  <w:font w:name="Arial-BoldM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5" w:rsidRDefault="003D7F04">
    <w:pPr>
      <w:pStyle w:val="Pieddepage"/>
      <w:jc w:val="right"/>
    </w:pPr>
    <w:r>
      <w:fldChar w:fldCharType="begin"/>
    </w:r>
    <w:r>
      <w:instrText xml:space="preserve"> PAGE </w:instrText>
    </w:r>
    <w:r>
      <w:fldChar w:fldCharType="separate"/>
    </w:r>
    <w:r w:rsidR="00096AA6">
      <w:rPr>
        <w:noProof/>
      </w:rPr>
      <w:t>9</w:t>
    </w:r>
    <w:r>
      <w:fldChar w:fldCharType="end"/>
    </w:r>
  </w:p>
  <w:p w:rsidR="00E46E55" w:rsidRDefault="00E46E5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55" w:rsidRDefault="00E46E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CD" w:rsidRDefault="001C02CD">
      <w:pPr>
        <w:spacing w:after="0" w:line="240" w:lineRule="auto"/>
      </w:pPr>
      <w:r>
        <w:separator/>
      </w:r>
    </w:p>
  </w:footnote>
  <w:footnote w:type="continuationSeparator" w:id="0">
    <w:p w:rsidR="001C02CD" w:rsidRDefault="001C0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3552" w:hanging="360"/>
      </w:pPr>
      <w:rPr>
        <w:rFonts w:ascii="Symbol" w:hAnsi="Symbol" w:cs="Symbol"/>
        <w:b/>
        <w:sz w:val="24"/>
      </w:rPr>
    </w:lvl>
    <w:lvl w:ilvl="1">
      <w:start w:val="1"/>
      <w:numFmt w:val="bullet"/>
      <w:lvlText w:val="o"/>
      <w:lvlJc w:val="left"/>
      <w:pPr>
        <w:tabs>
          <w:tab w:val="num" w:pos="0"/>
        </w:tabs>
        <w:ind w:left="4272" w:hanging="360"/>
      </w:pPr>
      <w:rPr>
        <w:rFonts w:ascii="Courier New" w:hAnsi="Courier New" w:cs="Courier New"/>
      </w:rPr>
    </w:lvl>
    <w:lvl w:ilvl="2">
      <w:start w:val="1"/>
      <w:numFmt w:val="bullet"/>
      <w:lvlText w:val=""/>
      <w:lvlJc w:val="left"/>
      <w:pPr>
        <w:tabs>
          <w:tab w:val="num" w:pos="0"/>
        </w:tabs>
        <w:ind w:left="4992" w:hanging="360"/>
      </w:pPr>
      <w:rPr>
        <w:rFonts w:ascii="Wingdings" w:hAnsi="Wingdings" w:cs="Wingdings"/>
      </w:rPr>
    </w:lvl>
    <w:lvl w:ilvl="3">
      <w:start w:val="1"/>
      <w:numFmt w:val="bullet"/>
      <w:lvlText w:val=""/>
      <w:lvlJc w:val="left"/>
      <w:pPr>
        <w:tabs>
          <w:tab w:val="num" w:pos="0"/>
        </w:tabs>
        <w:ind w:left="5712" w:hanging="360"/>
      </w:pPr>
      <w:rPr>
        <w:rFonts w:ascii="Symbol" w:hAnsi="Symbol" w:cs="Symbol"/>
      </w:rPr>
    </w:lvl>
    <w:lvl w:ilvl="4">
      <w:start w:val="1"/>
      <w:numFmt w:val="bullet"/>
      <w:lvlText w:val="o"/>
      <w:lvlJc w:val="left"/>
      <w:pPr>
        <w:tabs>
          <w:tab w:val="num" w:pos="0"/>
        </w:tabs>
        <w:ind w:left="6432" w:hanging="360"/>
      </w:pPr>
      <w:rPr>
        <w:rFonts w:ascii="Courier New" w:hAnsi="Courier New" w:cs="Courier New"/>
      </w:rPr>
    </w:lvl>
    <w:lvl w:ilvl="5">
      <w:start w:val="1"/>
      <w:numFmt w:val="bullet"/>
      <w:lvlText w:val=""/>
      <w:lvlJc w:val="left"/>
      <w:pPr>
        <w:tabs>
          <w:tab w:val="num" w:pos="0"/>
        </w:tabs>
        <w:ind w:left="7152" w:hanging="360"/>
      </w:pPr>
      <w:rPr>
        <w:rFonts w:ascii="Wingdings" w:hAnsi="Wingdings" w:cs="Wingdings"/>
      </w:rPr>
    </w:lvl>
    <w:lvl w:ilvl="6">
      <w:start w:val="1"/>
      <w:numFmt w:val="bullet"/>
      <w:lvlText w:val=""/>
      <w:lvlJc w:val="left"/>
      <w:pPr>
        <w:tabs>
          <w:tab w:val="num" w:pos="0"/>
        </w:tabs>
        <w:ind w:left="7872" w:hanging="360"/>
      </w:pPr>
      <w:rPr>
        <w:rFonts w:ascii="Symbol" w:hAnsi="Symbol" w:cs="Symbol"/>
      </w:rPr>
    </w:lvl>
    <w:lvl w:ilvl="7">
      <w:start w:val="1"/>
      <w:numFmt w:val="bullet"/>
      <w:lvlText w:val="o"/>
      <w:lvlJc w:val="left"/>
      <w:pPr>
        <w:tabs>
          <w:tab w:val="num" w:pos="0"/>
        </w:tabs>
        <w:ind w:left="8592" w:hanging="360"/>
      </w:pPr>
      <w:rPr>
        <w:rFonts w:ascii="Courier New" w:hAnsi="Courier New" w:cs="Courier New"/>
      </w:rPr>
    </w:lvl>
    <w:lvl w:ilvl="8">
      <w:start w:val="1"/>
      <w:numFmt w:val="bullet"/>
      <w:lvlText w:val=""/>
      <w:lvlJc w:val="left"/>
      <w:pPr>
        <w:tabs>
          <w:tab w:val="num" w:pos="0"/>
        </w:tabs>
        <w:ind w:left="9312" w:hanging="360"/>
      </w:pPr>
      <w:rPr>
        <w:rFonts w:ascii="Wingdings" w:hAnsi="Wingdings" w:cs="Wingdings"/>
      </w:rPr>
    </w:lvl>
  </w:abstractNum>
  <w:abstractNum w:abstractNumId="1">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4"/>
    <w:multiLevelType w:val="multilevel"/>
    <w:tmpl w:val="00000004"/>
    <w:name w:val="WWNum4"/>
    <w:lvl w:ilvl="0">
      <w:start w:val="2"/>
      <w:numFmt w:val="bullet"/>
      <w:lvlText w:val="-"/>
      <w:lvlJc w:val="left"/>
      <w:pPr>
        <w:tabs>
          <w:tab w:val="num" w:pos="0"/>
        </w:tabs>
        <w:ind w:left="1080" w:hanging="360"/>
      </w:pPr>
      <w:rPr>
        <w:rFonts w:ascii="Times New Roman" w:hAnsi="Times New Roman" w:cs="Times New Roman"/>
        <w:b/>
        <w:sz w:val="24"/>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4">
    <w:nsid w:val="00000005"/>
    <w:multiLevelType w:val="multilevel"/>
    <w:tmpl w:val="00000005"/>
    <w:name w:val="WWNum5"/>
    <w:lvl w:ilvl="0">
      <w:start w:val="1"/>
      <w:numFmt w:val="bullet"/>
      <w:lvlText w:val=""/>
      <w:lvlJc w:val="left"/>
      <w:pPr>
        <w:tabs>
          <w:tab w:val="num" w:pos="720"/>
        </w:tabs>
        <w:ind w:left="720" w:hanging="360"/>
      </w:pPr>
      <w:rPr>
        <w:rFonts w:ascii="Wingdings" w:hAnsi="Wingdings" w:cs="Wingdings"/>
      </w:rPr>
    </w:lvl>
    <w:lvl w:ilvl="1">
      <w:start w:val="685"/>
      <w:numFmt w:val="bullet"/>
      <w:lvlText w:val=""/>
      <w:lvlJc w:val="left"/>
      <w:pPr>
        <w:tabs>
          <w:tab w:val="num" w:pos="1440"/>
        </w:tabs>
        <w:ind w:left="1440" w:hanging="360"/>
      </w:pPr>
      <w:rPr>
        <w:rFonts w:ascii="Wingdings 2" w:hAnsi="Wingdings 2" w:cs="Wingdings 2"/>
        <w:sz w:val="24"/>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multilevel"/>
    <w:tmpl w:val="00000006"/>
    <w:name w:val="WWNum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name w:val="WWNum7"/>
    <w:lvl w:ilvl="0">
      <w:start w:val="1"/>
      <w:numFmt w:val="bullet"/>
      <w:lvlText w:val=""/>
      <w:lvlJc w:val="left"/>
      <w:pPr>
        <w:tabs>
          <w:tab w:val="num" w:pos="720"/>
        </w:tabs>
        <w:ind w:left="720" w:hanging="360"/>
      </w:pPr>
      <w:rPr>
        <w:rFonts w:ascii="Symbol" w:hAnsi="Symbol" w:cs="OpenSymbol"/>
        <w:sz w:val="24"/>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Num8"/>
    <w:lvl w:ilvl="0">
      <w:start w:val="1"/>
      <w:numFmt w:val="bullet"/>
      <w:lvlText w:val=""/>
      <w:lvlJc w:val="left"/>
      <w:pPr>
        <w:tabs>
          <w:tab w:val="num" w:pos="720"/>
        </w:tabs>
        <w:ind w:left="720" w:hanging="360"/>
      </w:pPr>
      <w:rPr>
        <w:rFonts w:ascii="Symbol" w:hAnsi="Symbol" w:cs="OpenSymbol"/>
        <w:sz w:val="24"/>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Num9"/>
    <w:lvl w:ilvl="0">
      <w:start w:val="2"/>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9">
    <w:nsid w:val="0000000A"/>
    <w:multiLevelType w:val="multilevel"/>
    <w:tmpl w:val="0000000A"/>
    <w:name w:val="WWNum10"/>
    <w:lvl w:ilvl="0">
      <w:start w:val="1"/>
      <w:numFmt w:val="decimal"/>
      <w:lvlText w:val="%1"/>
      <w:lvlJc w:val="left"/>
      <w:pPr>
        <w:tabs>
          <w:tab w:val="num" w:pos="0"/>
        </w:tabs>
        <w:ind w:left="360" w:hanging="360"/>
      </w:pPr>
      <w:rPr>
        <w:sz w:val="22"/>
      </w:rPr>
    </w:lvl>
    <w:lvl w:ilvl="1">
      <w:start w:val="2"/>
      <w:numFmt w:val="decimal"/>
      <w:lvlText w:val="%1.%2"/>
      <w:lvlJc w:val="left"/>
      <w:pPr>
        <w:tabs>
          <w:tab w:val="num" w:pos="0"/>
        </w:tabs>
        <w:ind w:left="1440" w:hanging="360"/>
      </w:pPr>
      <w:rPr>
        <w:rFonts w:ascii="TimesNewRomanPS-BoldMT" w:hAnsi="TimesNewRomanPS-BoldMT"/>
        <w:b/>
        <w:sz w:val="24"/>
      </w:rPr>
    </w:lvl>
    <w:lvl w:ilvl="2">
      <w:start w:val="1"/>
      <w:numFmt w:val="decimal"/>
      <w:lvlText w:val="%1.%2.%3"/>
      <w:lvlJc w:val="left"/>
      <w:pPr>
        <w:tabs>
          <w:tab w:val="num" w:pos="0"/>
        </w:tabs>
        <w:ind w:left="2880" w:hanging="720"/>
      </w:pPr>
      <w:rPr>
        <w:sz w:val="22"/>
      </w:rPr>
    </w:lvl>
    <w:lvl w:ilvl="3">
      <w:start w:val="1"/>
      <w:numFmt w:val="decimal"/>
      <w:lvlText w:val="%1.%2.%3.%4"/>
      <w:lvlJc w:val="left"/>
      <w:pPr>
        <w:tabs>
          <w:tab w:val="num" w:pos="0"/>
        </w:tabs>
        <w:ind w:left="3960" w:hanging="720"/>
      </w:pPr>
      <w:rPr>
        <w:sz w:val="22"/>
      </w:rPr>
    </w:lvl>
    <w:lvl w:ilvl="4">
      <w:start w:val="1"/>
      <w:numFmt w:val="decimal"/>
      <w:lvlText w:val="%1.%2.%3.%4.%5"/>
      <w:lvlJc w:val="left"/>
      <w:pPr>
        <w:tabs>
          <w:tab w:val="num" w:pos="0"/>
        </w:tabs>
        <w:ind w:left="5400" w:hanging="1080"/>
      </w:pPr>
      <w:rPr>
        <w:sz w:val="22"/>
      </w:rPr>
    </w:lvl>
    <w:lvl w:ilvl="5">
      <w:start w:val="1"/>
      <w:numFmt w:val="decimal"/>
      <w:lvlText w:val="%1.%2.%3.%4.%5.%6"/>
      <w:lvlJc w:val="left"/>
      <w:pPr>
        <w:tabs>
          <w:tab w:val="num" w:pos="0"/>
        </w:tabs>
        <w:ind w:left="6480" w:hanging="1080"/>
      </w:pPr>
      <w:rPr>
        <w:sz w:val="22"/>
      </w:rPr>
    </w:lvl>
    <w:lvl w:ilvl="6">
      <w:start w:val="1"/>
      <w:numFmt w:val="decimal"/>
      <w:lvlText w:val="%1.%2.%3.%4.%5.%6.%7"/>
      <w:lvlJc w:val="left"/>
      <w:pPr>
        <w:tabs>
          <w:tab w:val="num" w:pos="0"/>
        </w:tabs>
        <w:ind w:left="7920" w:hanging="1440"/>
      </w:pPr>
      <w:rPr>
        <w:sz w:val="22"/>
      </w:rPr>
    </w:lvl>
    <w:lvl w:ilvl="7">
      <w:start w:val="1"/>
      <w:numFmt w:val="decimal"/>
      <w:lvlText w:val="%1.%2.%3.%4.%5.%6.%7.%8"/>
      <w:lvlJc w:val="left"/>
      <w:pPr>
        <w:tabs>
          <w:tab w:val="num" w:pos="0"/>
        </w:tabs>
        <w:ind w:left="9000" w:hanging="1440"/>
      </w:pPr>
      <w:rPr>
        <w:sz w:val="22"/>
      </w:rPr>
    </w:lvl>
    <w:lvl w:ilvl="8">
      <w:start w:val="1"/>
      <w:numFmt w:val="decimal"/>
      <w:lvlText w:val="%1.%2.%3.%4.%5.%6.%7.%8.%9"/>
      <w:lvlJc w:val="left"/>
      <w:pPr>
        <w:tabs>
          <w:tab w:val="num" w:pos="0"/>
        </w:tabs>
        <w:ind w:left="10440" w:hanging="1800"/>
      </w:pPr>
      <w:rPr>
        <w:sz w:val="22"/>
      </w:rPr>
    </w:lvl>
  </w:abstractNum>
  <w:abstractNum w:abstractNumId="10">
    <w:nsid w:val="0000000B"/>
    <w:multiLevelType w:val="multilevel"/>
    <w:tmpl w:val="0000000B"/>
    <w:name w:val="WWNum11"/>
    <w:lvl w:ilvl="0">
      <w:start w:val="1"/>
      <w:numFmt w:val="decimal"/>
      <w:lvlText w:val="%1"/>
      <w:lvlJc w:val="left"/>
      <w:pPr>
        <w:tabs>
          <w:tab w:val="num" w:pos="0"/>
        </w:tabs>
        <w:ind w:left="360" w:hanging="360"/>
      </w:pPr>
      <w:rPr>
        <w:rFonts w:ascii="Times New Roman" w:hAnsi="Times New Roman"/>
        <w:b/>
        <w:sz w:val="24"/>
      </w:rPr>
    </w:lvl>
    <w:lvl w:ilvl="1">
      <w:start w:val="1"/>
      <w:numFmt w:val="decimal"/>
      <w:lvlText w:val="%1.%2"/>
      <w:lvlJc w:val="left"/>
      <w:pPr>
        <w:tabs>
          <w:tab w:val="num" w:pos="0"/>
        </w:tabs>
        <w:ind w:left="1440" w:hanging="360"/>
      </w:pPr>
      <w:rPr>
        <w:rFonts w:ascii="Times New Roman" w:hAnsi="Times New Roman"/>
        <w:b/>
        <w:sz w:val="24"/>
      </w:rPr>
    </w:lvl>
    <w:lvl w:ilvl="2">
      <w:start w:val="1"/>
      <w:numFmt w:val="decimal"/>
      <w:lvlText w:val="%1.%2.%3"/>
      <w:lvlJc w:val="left"/>
      <w:pPr>
        <w:tabs>
          <w:tab w:val="num" w:pos="0"/>
        </w:tabs>
        <w:ind w:left="2880" w:hanging="720"/>
      </w:pPr>
      <w:rPr>
        <w:sz w:val="22"/>
      </w:rPr>
    </w:lvl>
    <w:lvl w:ilvl="3">
      <w:start w:val="1"/>
      <w:numFmt w:val="decimal"/>
      <w:lvlText w:val="%1.%2.%3.%4"/>
      <w:lvlJc w:val="left"/>
      <w:pPr>
        <w:tabs>
          <w:tab w:val="num" w:pos="0"/>
        </w:tabs>
        <w:ind w:left="3960" w:hanging="720"/>
      </w:pPr>
      <w:rPr>
        <w:sz w:val="22"/>
      </w:rPr>
    </w:lvl>
    <w:lvl w:ilvl="4">
      <w:start w:val="1"/>
      <w:numFmt w:val="decimal"/>
      <w:lvlText w:val="%1.%2.%3.%4.%5"/>
      <w:lvlJc w:val="left"/>
      <w:pPr>
        <w:tabs>
          <w:tab w:val="num" w:pos="0"/>
        </w:tabs>
        <w:ind w:left="5400" w:hanging="1080"/>
      </w:pPr>
      <w:rPr>
        <w:sz w:val="22"/>
      </w:rPr>
    </w:lvl>
    <w:lvl w:ilvl="5">
      <w:start w:val="1"/>
      <w:numFmt w:val="decimal"/>
      <w:lvlText w:val="%1.%2.%3.%4.%5.%6"/>
      <w:lvlJc w:val="left"/>
      <w:pPr>
        <w:tabs>
          <w:tab w:val="num" w:pos="0"/>
        </w:tabs>
        <w:ind w:left="6480" w:hanging="1080"/>
      </w:pPr>
      <w:rPr>
        <w:sz w:val="22"/>
      </w:rPr>
    </w:lvl>
    <w:lvl w:ilvl="6">
      <w:start w:val="1"/>
      <w:numFmt w:val="decimal"/>
      <w:lvlText w:val="%1.%2.%3.%4.%5.%6.%7"/>
      <w:lvlJc w:val="left"/>
      <w:pPr>
        <w:tabs>
          <w:tab w:val="num" w:pos="0"/>
        </w:tabs>
        <w:ind w:left="7920" w:hanging="1440"/>
      </w:pPr>
      <w:rPr>
        <w:sz w:val="22"/>
      </w:rPr>
    </w:lvl>
    <w:lvl w:ilvl="7">
      <w:start w:val="1"/>
      <w:numFmt w:val="decimal"/>
      <w:lvlText w:val="%1.%2.%3.%4.%5.%6.%7.%8"/>
      <w:lvlJc w:val="left"/>
      <w:pPr>
        <w:tabs>
          <w:tab w:val="num" w:pos="0"/>
        </w:tabs>
        <w:ind w:left="9000" w:hanging="1440"/>
      </w:pPr>
      <w:rPr>
        <w:sz w:val="22"/>
      </w:rPr>
    </w:lvl>
    <w:lvl w:ilvl="8">
      <w:start w:val="1"/>
      <w:numFmt w:val="decimal"/>
      <w:lvlText w:val="%1.%2.%3.%4.%5.%6.%7.%8.%9"/>
      <w:lvlJc w:val="left"/>
      <w:pPr>
        <w:tabs>
          <w:tab w:val="num" w:pos="0"/>
        </w:tabs>
        <w:ind w:left="10440" w:hanging="1800"/>
      </w:pPr>
      <w:rPr>
        <w:sz w:val="22"/>
      </w:rPr>
    </w:lvl>
  </w:abstractNum>
  <w:abstractNum w:abstractNumId="11">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03"/>
    <w:rsid w:val="00096AA6"/>
    <w:rsid w:val="001C02CD"/>
    <w:rsid w:val="001C6280"/>
    <w:rsid w:val="002378C1"/>
    <w:rsid w:val="002709E6"/>
    <w:rsid w:val="003D7F04"/>
    <w:rsid w:val="004B6003"/>
    <w:rsid w:val="00677500"/>
    <w:rsid w:val="00804BC4"/>
    <w:rsid w:val="00907A5C"/>
    <w:rsid w:val="00A027EC"/>
    <w:rsid w:val="00A42403"/>
    <w:rsid w:val="00DC538F"/>
    <w:rsid w:val="00DD4829"/>
    <w:rsid w:val="00E46E55"/>
    <w:rsid w:val="00E849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olor w:val="00000A"/>
      <w:kern w:val="1"/>
      <w:sz w:val="22"/>
      <w:szCs w:val="22"/>
      <w:lang w:val="fr-FR" w:eastAsia="en-US"/>
    </w:rPr>
  </w:style>
  <w:style w:type="paragraph" w:styleId="Titre1">
    <w:name w:val="heading 1"/>
    <w:basedOn w:val="Normal"/>
    <w:next w:val="Normal"/>
    <w:qFormat/>
    <w:pPr>
      <w:keepNext/>
      <w:keepLines/>
      <w:spacing w:before="480" w:after="0"/>
      <w:outlineLvl w:val="0"/>
    </w:pPr>
    <w:rPr>
      <w:rFonts w:ascii="Cambria" w:eastAsia="font364" w:hAnsi="Cambria" w:cs="font364"/>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TextedebullesCar">
    <w:name w:val="Texte de bulles Car"/>
    <w:rPr>
      <w:rFonts w:ascii="Tahoma" w:hAnsi="Tahoma" w:cs="Tahoma"/>
      <w:sz w:val="16"/>
      <w:szCs w:val="16"/>
      <w:lang w:val="fr-FR"/>
    </w:rPr>
  </w:style>
  <w:style w:type="character" w:styleId="Lienhypertexte">
    <w:name w:val="Hyperlink"/>
    <w:rPr>
      <w:color w:val="0000FF"/>
      <w:u w:val="single"/>
    </w:rPr>
  </w:style>
  <w:style w:type="character" w:customStyle="1" w:styleId="notranslate">
    <w:name w:val="notranslate"/>
    <w:basedOn w:val="Policepardfaut1"/>
  </w:style>
  <w:style w:type="character" w:customStyle="1" w:styleId="En-tteCar">
    <w:name w:val="En-tête Car"/>
    <w:rPr>
      <w:lang w:val="fr-FR"/>
    </w:rPr>
  </w:style>
  <w:style w:type="character" w:customStyle="1" w:styleId="PieddepageCar">
    <w:name w:val="Pied de page Car"/>
    <w:rPr>
      <w:lang w:val="fr-FR"/>
    </w:rPr>
  </w:style>
  <w:style w:type="character" w:customStyle="1" w:styleId="Lienhypertextesuivivisit1">
    <w:name w:val="Lien hypertexte suivi visité1"/>
    <w:rPr>
      <w:color w:val="800080"/>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Times New Roman" w:cs="Times New Roman"/>
      <w:b/>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eastAsia="Times New Roman" w:cs="Times New Roman"/>
      <w:b/>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BitstreamVeraSans-Roman"/>
      <w:sz w:val="18"/>
    </w:rPr>
  </w:style>
  <w:style w:type="character" w:customStyle="1" w:styleId="ListLabel13">
    <w:name w:val="ListLabel 13"/>
    <w:rPr>
      <w:b/>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Calibri" w:hAnsi="Times New Roman" w:cs="Times New Roman"/>
      <w:b/>
      <w:sz w:val="24"/>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Titre1Car">
    <w:name w:val="Titre 1 Car"/>
    <w:basedOn w:val="Policepardfaut1"/>
    <w:rPr>
      <w:rFonts w:ascii="Cambria" w:eastAsia="font364" w:hAnsi="Cambria" w:cs="font364"/>
      <w:b/>
      <w:bCs/>
      <w:color w:val="365F91"/>
      <w:sz w:val="28"/>
      <w:szCs w:val="28"/>
      <w:lang w:val="fr-FR" w:eastAsia="en-US"/>
    </w:rPr>
  </w:style>
  <w:style w:type="character" w:customStyle="1" w:styleId="ListLabel27">
    <w:name w:val="ListLabel 27"/>
    <w:rPr>
      <w:rFonts w:ascii="Times New Roman" w:hAnsi="Times New Roman" w:cs="Symbol"/>
      <w:b/>
      <w:sz w:val="24"/>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ascii="Times New Roman" w:hAnsi="Times New Roman" w:cs="Times New Roman"/>
      <w:b/>
      <w:sz w:val="24"/>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Wingdings"/>
    </w:rPr>
  </w:style>
  <w:style w:type="character" w:customStyle="1" w:styleId="ListLabel46">
    <w:name w:val="ListLabel 46"/>
    <w:rPr>
      <w:rFonts w:ascii="Times New Roman" w:hAnsi="Times New Roman" w:cs="Wingdings 2"/>
      <w:sz w:val="24"/>
    </w:rPr>
  </w:style>
  <w:style w:type="character" w:customStyle="1" w:styleId="ListLabel47">
    <w:name w:val="ListLabel 47"/>
    <w:rPr>
      <w:rFonts w:cs="Wingdings"/>
    </w:rPr>
  </w:style>
  <w:style w:type="character" w:customStyle="1" w:styleId="ListLabel48">
    <w:name w:val="ListLabel 48"/>
    <w:rPr>
      <w:rFonts w:cs="Wingdings"/>
    </w:rPr>
  </w:style>
  <w:style w:type="character" w:customStyle="1" w:styleId="ListLabel49">
    <w:name w:val="ListLabel 49"/>
    <w:rPr>
      <w:rFonts w:cs="Wingdings"/>
    </w:rPr>
  </w:style>
  <w:style w:type="character" w:customStyle="1" w:styleId="ListLabel50">
    <w:name w:val="ListLabel 50"/>
    <w:rPr>
      <w:rFonts w:cs="Wingdings"/>
    </w:rPr>
  </w:style>
  <w:style w:type="character" w:customStyle="1" w:styleId="ListLabel51">
    <w:name w:val="ListLabel 51"/>
    <w:rPr>
      <w:rFonts w:cs="Wingdings"/>
    </w:rPr>
  </w:style>
  <w:style w:type="character" w:customStyle="1" w:styleId="ListLabel52">
    <w:name w:val="ListLabel 52"/>
    <w:rPr>
      <w:rFonts w:cs="Wingdings"/>
    </w:rPr>
  </w:style>
  <w:style w:type="character" w:customStyle="1" w:styleId="ListLabel53">
    <w:name w:val="ListLabel 53"/>
    <w:rPr>
      <w:rFonts w:cs="Wingdings"/>
    </w:rPr>
  </w:style>
  <w:style w:type="character" w:customStyle="1" w:styleId="ListLabel54">
    <w:name w:val="ListLabel 54"/>
    <w:rPr>
      <w:rFonts w:ascii="Times New Roman" w:hAnsi="Times New Roman" w:cs="OpenSymbol"/>
      <w:sz w:val="24"/>
    </w:rPr>
  </w:style>
  <w:style w:type="character" w:customStyle="1" w:styleId="ListLabel55">
    <w:name w:val="ListLabel 55"/>
    <w:rPr>
      <w:rFonts w:cs="Open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ascii="Times New Roman" w:hAnsi="Times New Roman" w:cs="OpenSymbol"/>
      <w:sz w:val="24"/>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sz w:val="22"/>
    </w:rPr>
  </w:style>
  <w:style w:type="character" w:customStyle="1" w:styleId="ListLabel73">
    <w:name w:val="ListLabel 73"/>
    <w:rPr>
      <w:rFonts w:ascii="TimesNewRomanPS-BoldMT" w:hAnsi="TimesNewRomanPS-BoldMT"/>
      <w:b/>
      <w:sz w:val="24"/>
    </w:rPr>
  </w:style>
  <w:style w:type="character" w:customStyle="1" w:styleId="ListLabel74">
    <w:name w:val="ListLabel 74"/>
    <w:rPr>
      <w:sz w:val="22"/>
    </w:rPr>
  </w:style>
  <w:style w:type="character" w:customStyle="1" w:styleId="ListLabel75">
    <w:name w:val="ListLabel 75"/>
    <w:rPr>
      <w:sz w:val="22"/>
    </w:rPr>
  </w:style>
  <w:style w:type="character" w:customStyle="1" w:styleId="ListLabel76">
    <w:name w:val="ListLabel 76"/>
    <w:rPr>
      <w:sz w:val="22"/>
    </w:rPr>
  </w:style>
  <w:style w:type="character" w:customStyle="1" w:styleId="ListLabel77">
    <w:name w:val="ListLabel 77"/>
    <w:rPr>
      <w:sz w:val="22"/>
    </w:rPr>
  </w:style>
  <w:style w:type="character" w:customStyle="1" w:styleId="ListLabel78">
    <w:name w:val="ListLabel 78"/>
    <w:rPr>
      <w:sz w:val="22"/>
    </w:rPr>
  </w:style>
  <w:style w:type="character" w:customStyle="1" w:styleId="ListLabel79">
    <w:name w:val="ListLabel 79"/>
    <w:rPr>
      <w:sz w:val="22"/>
    </w:rPr>
  </w:style>
  <w:style w:type="character" w:customStyle="1" w:styleId="ListLabel80">
    <w:name w:val="ListLabel 80"/>
    <w:rPr>
      <w:sz w:val="22"/>
    </w:rPr>
  </w:style>
  <w:style w:type="character" w:customStyle="1" w:styleId="ListLabel81">
    <w:name w:val="ListLabel 81"/>
    <w:rPr>
      <w:rFonts w:ascii="Times New Roman" w:hAnsi="Times New Roman"/>
      <w:b/>
      <w:sz w:val="24"/>
    </w:rPr>
  </w:style>
  <w:style w:type="character" w:customStyle="1" w:styleId="ListLabel82">
    <w:name w:val="ListLabel 82"/>
    <w:rPr>
      <w:rFonts w:ascii="Times New Roman" w:hAnsi="Times New Roman"/>
      <w:b/>
      <w:sz w:val="24"/>
    </w:rPr>
  </w:style>
  <w:style w:type="character" w:customStyle="1" w:styleId="ListLabel83">
    <w:name w:val="ListLabel 83"/>
    <w:rPr>
      <w:sz w:val="22"/>
    </w:rPr>
  </w:style>
  <w:style w:type="character" w:customStyle="1" w:styleId="ListLabel84">
    <w:name w:val="ListLabel 84"/>
    <w:rPr>
      <w:sz w:val="22"/>
    </w:rPr>
  </w:style>
  <w:style w:type="character" w:customStyle="1" w:styleId="ListLabel85">
    <w:name w:val="ListLabel 85"/>
    <w:rPr>
      <w:sz w:val="22"/>
    </w:rPr>
  </w:style>
  <w:style w:type="character" w:customStyle="1" w:styleId="ListLabel86">
    <w:name w:val="ListLabel 86"/>
    <w:rPr>
      <w:sz w:val="22"/>
    </w:rPr>
  </w:style>
  <w:style w:type="character" w:customStyle="1" w:styleId="ListLabel87">
    <w:name w:val="ListLabel 87"/>
    <w:rPr>
      <w:sz w:val="22"/>
    </w:rPr>
  </w:style>
  <w:style w:type="character" w:customStyle="1" w:styleId="ListLabel88">
    <w:name w:val="ListLabel 88"/>
    <w:rPr>
      <w:sz w:val="22"/>
    </w:rPr>
  </w:style>
  <w:style w:type="character" w:customStyle="1" w:styleId="ListLabel89">
    <w:name w:val="ListLabel 89"/>
    <w:rPr>
      <w:sz w:val="22"/>
    </w:rPr>
  </w:style>
  <w:style w:type="character" w:customStyle="1" w:styleId="ListLabel90">
    <w:name w:val="ListLabel 90"/>
    <w:rPr>
      <w:rFonts w:ascii="Times New Roman" w:hAnsi="Times New Roman" w:cs="Symbol"/>
      <w:b/>
      <w:sz w:val="24"/>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ascii="Times New Roman" w:hAnsi="Times New Roman" w:cs="Times New Roman"/>
      <w:b/>
      <w:sz w:val="24"/>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Wingdings"/>
    </w:rPr>
  </w:style>
  <w:style w:type="character" w:customStyle="1" w:styleId="ListLabel109">
    <w:name w:val="ListLabel 109"/>
    <w:rPr>
      <w:rFonts w:ascii="Times New Roman" w:hAnsi="Times New Roman" w:cs="Wingdings 2"/>
      <w:sz w:val="24"/>
    </w:rPr>
  </w:style>
  <w:style w:type="character" w:customStyle="1" w:styleId="ListLabel110">
    <w:name w:val="ListLabel 110"/>
    <w:rPr>
      <w:rFonts w:cs="Wingdings"/>
    </w:rPr>
  </w:style>
  <w:style w:type="character" w:customStyle="1" w:styleId="ListLabel111">
    <w:name w:val="ListLabel 111"/>
    <w:rPr>
      <w:rFonts w:cs="Wingdings"/>
    </w:rPr>
  </w:style>
  <w:style w:type="character" w:customStyle="1" w:styleId="ListLabel112">
    <w:name w:val="ListLabel 112"/>
    <w:rPr>
      <w:rFonts w:cs="Wingdings"/>
    </w:rPr>
  </w:style>
  <w:style w:type="character" w:customStyle="1" w:styleId="ListLabel113">
    <w:name w:val="ListLabel 113"/>
    <w:rPr>
      <w:rFonts w:cs="Wingdings"/>
    </w:rPr>
  </w:style>
  <w:style w:type="character" w:customStyle="1" w:styleId="ListLabel114">
    <w:name w:val="ListLabel 114"/>
    <w:rPr>
      <w:rFonts w:cs="Wingdings"/>
    </w:rPr>
  </w:style>
  <w:style w:type="character" w:customStyle="1" w:styleId="ListLabel115">
    <w:name w:val="ListLabel 115"/>
    <w:rPr>
      <w:rFonts w:cs="Wingdings"/>
    </w:rPr>
  </w:style>
  <w:style w:type="character" w:customStyle="1" w:styleId="ListLabel116">
    <w:name w:val="ListLabel 116"/>
    <w:rPr>
      <w:rFonts w:cs="Wingdings"/>
    </w:rPr>
  </w:style>
  <w:style w:type="character" w:customStyle="1" w:styleId="ListLabel117">
    <w:name w:val="ListLabel 117"/>
    <w:rPr>
      <w:rFonts w:ascii="Times New Roman" w:hAnsi="Times New Roman" w:cs="OpenSymbol"/>
      <w:sz w:val="24"/>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ascii="Times New Roman" w:hAnsi="Times New Roman" w:cs="OpenSymbol"/>
      <w:sz w:val="24"/>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sz w:val="22"/>
    </w:rPr>
  </w:style>
  <w:style w:type="character" w:customStyle="1" w:styleId="ListLabel136">
    <w:name w:val="ListLabel 136"/>
    <w:rPr>
      <w:rFonts w:ascii="TimesNewRomanPS-BoldMT" w:hAnsi="TimesNewRomanPS-BoldMT"/>
      <w:b/>
      <w:sz w:val="24"/>
    </w:rPr>
  </w:style>
  <w:style w:type="character" w:customStyle="1" w:styleId="ListLabel137">
    <w:name w:val="ListLabel 137"/>
    <w:rPr>
      <w:sz w:val="22"/>
    </w:rPr>
  </w:style>
  <w:style w:type="character" w:customStyle="1" w:styleId="ListLabel138">
    <w:name w:val="ListLabel 138"/>
    <w:rPr>
      <w:sz w:val="22"/>
    </w:rPr>
  </w:style>
  <w:style w:type="character" w:customStyle="1" w:styleId="ListLabel139">
    <w:name w:val="ListLabel 139"/>
    <w:rPr>
      <w:sz w:val="22"/>
    </w:rPr>
  </w:style>
  <w:style w:type="character" w:customStyle="1" w:styleId="ListLabel140">
    <w:name w:val="ListLabel 140"/>
    <w:rPr>
      <w:sz w:val="22"/>
    </w:rPr>
  </w:style>
  <w:style w:type="character" w:customStyle="1" w:styleId="ListLabel141">
    <w:name w:val="ListLabel 141"/>
    <w:rPr>
      <w:sz w:val="22"/>
    </w:rPr>
  </w:style>
  <w:style w:type="character" w:customStyle="1" w:styleId="ListLabel142">
    <w:name w:val="ListLabel 142"/>
    <w:rPr>
      <w:sz w:val="22"/>
    </w:rPr>
  </w:style>
  <w:style w:type="character" w:customStyle="1" w:styleId="ListLabel143">
    <w:name w:val="ListLabel 143"/>
    <w:rPr>
      <w:sz w:val="22"/>
    </w:rPr>
  </w:style>
  <w:style w:type="character" w:customStyle="1" w:styleId="ListLabel144">
    <w:name w:val="ListLabel 144"/>
    <w:rPr>
      <w:rFonts w:ascii="Times New Roman" w:hAnsi="Times New Roman"/>
      <w:b/>
      <w:sz w:val="24"/>
    </w:rPr>
  </w:style>
  <w:style w:type="character" w:customStyle="1" w:styleId="ListLabel145">
    <w:name w:val="ListLabel 145"/>
    <w:rPr>
      <w:rFonts w:ascii="Times New Roman" w:hAnsi="Times New Roman"/>
      <w:b/>
      <w:sz w:val="24"/>
    </w:rPr>
  </w:style>
  <w:style w:type="character" w:customStyle="1" w:styleId="ListLabel146">
    <w:name w:val="ListLabel 146"/>
    <w:rPr>
      <w:sz w:val="22"/>
    </w:rPr>
  </w:style>
  <w:style w:type="character" w:customStyle="1" w:styleId="ListLabel147">
    <w:name w:val="ListLabel 147"/>
    <w:rPr>
      <w:sz w:val="22"/>
    </w:rPr>
  </w:style>
  <w:style w:type="character" w:customStyle="1" w:styleId="ListLabel148">
    <w:name w:val="ListLabel 148"/>
    <w:rPr>
      <w:sz w:val="22"/>
    </w:rPr>
  </w:style>
  <w:style w:type="character" w:customStyle="1" w:styleId="ListLabel149">
    <w:name w:val="ListLabel 149"/>
    <w:rPr>
      <w:sz w:val="22"/>
    </w:rPr>
  </w:style>
  <w:style w:type="character" w:customStyle="1" w:styleId="ListLabel150">
    <w:name w:val="ListLabel 150"/>
    <w:rPr>
      <w:sz w:val="22"/>
    </w:rPr>
  </w:style>
  <w:style w:type="character" w:customStyle="1" w:styleId="ListLabel151">
    <w:name w:val="ListLabel 151"/>
    <w:rPr>
      <w:sz w:val="22"/>
    </w:rPr>
  </w:style>
  <w:style w:type="character" w:customStyle="1" w:styleId="ListLabel152">
    <w:name w:val="ListLabel 152"/>
    <w:rPr>
      <w:sz w:val="22"/>
    </w:rPr>
  </w:style>
  <w:style w:type="paragraph" w:customStyle="1" w:styleId="Titre10">
    <w:name w:val="Titre1"/>
    <w:basedOn w:val="Normal"/>
    <w:next w:val="Corpsdetexte"/>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re">
    <w:name w:val="Title"/>
    <w:basedOn w:val="Normal"/>
    <w:qFormat/>
    <w:pPr>
      <w:keepNext/>
      <w:spacing w:before="240" w:after="120"/>
    </w:pPr>
    <w:rPr>
      <w:rFonts w:ascii="Liberation Sans" w:eastAsia="Noto Sans CJK SC Regular" w:hAnsi="Liberation Sans" w:cs="FreeSans"/>
      <w:sz w:val="28"/>
      <w:szCs w:val="28"/>
    </w:rPr>
  </w:style>
  <w:style w:type="paragraph" w:customStyle="1" w:styleId="Lgende1">
    <w:name w:val="Légende1"/>
    <w:basedOn w:val="Normal"/>
    <w:pPr>
      <w:suppressLineNumbers/>
      <w:spacing w:before="120" w:after="120"/>
    </w:pPr>
    <w:rPr>
      <w:rFonts w:cs="FreeSans"/>
      <w:i/>
      <w:iCs/>
      <w:sz w:val="24"/>
      <w:szCs w:val="24"/>
    </w:rPr>
  </w:style>
  <w:style w:type="paragraph" w:customStyle="1" w:styleId="Paragraphedeliste1">
    <w:name w:val="Paragraphe de liste1"/>
    <w:basedOn w:val="Normal"/>
    <w:pPr>
      <w:ind w:left="720"/>
      <w:contextualSpacing/>
    </w:pPr>
  </w:style>
  <w:style w:type="paragraph" w:customStyle="1" w:styleId="Textedebulles1">
    <w:name w:val="Texte de bulles1"/>
    <w:basedOn w:val="Normal"/>
    <w:pPr>
      <w:spacing w:after="0" w:line="240" w:lineRule="auto"/>
    </w:pPr>
    <w:rPr>
      <w:rFonts w:ascii="Tahoma" w:hAnsi="Tahoma" w:cs="Tahoma"/>
      <w:sz w:val="16"/>
      <w:szCs w:val="16"/>
    </w:rPr>
  </w:style>
  <w:style w:type="paragraph" w:customStyle="1" w:styleId="Default">
    <w:name w:val="Default"/>
    <w:pPr>
      <w:suppressAutoHyphens/>
    </w:pPr>
    <w:rPr>
      <w:rFonts w:eastAsia="Calibri"/>
      <w:color w:val="000000"/>
      <w:kern w:val="1"/>
      <w:sz w:val="24"/>
      <w:szCs w:val="24"/>
      <w:lang w:eastAsia="en-US"/>
    </w:rPr>
  </w:style>
  <w:style w:type="paragraph" w:styleId="En-tte">
    <w:name w:val="header"/>
    <w:basedOn w:val="Normal"/>
    <w:pPr>
      <w:tabs>
        <w:tab w:val="center" w:pos="4320"/>
        <w:tab w:val="right" w:pos="8640"/>
      </w:tabs>
      <w:spacing w:after="0" w:line="240" w:lineRule="auto"/>
    </w:pPr>
  </w:style>
  <w:style w:type="paragraph" w:styleId="Pieddepage">
    <w:name w:val="footer"/>
    <w:basedOn w:val="Normal"/>
    <w:pPr>
      <w:tabs>
        <w:tab w:val="center" w:pos="4320"/>
        <w:tab w:val="right" w:pos="8640"/>
      </w:tabs>
      <w:spacing w:after="0" w:line="240" w:lineRule="auto"/>
    </w:pPr>
  </w:style>
  <w:style w:type="paragraph" w:customStyle="1" w:styleId="Contenudecadre">
    <w:name w:val="Contenu de cadre"/>
    <w:basedOn w:val="Normal"/>
  </w:style>
  <w:style w:type="paragraph" w:customStyle="1" w:styleId="Standard">
    <w:name w:val="Standard"/>
    <w:pPr>
      <w:widowControl w:val="0"/>
      <w:suppressAutoHyphens/>
      <w:textAlignment w:val="baseline"/>
    </w:pPr>
    <w:rPr>
      <w:rFonts w:eastAsia="Droid Sans Fallback" w:cs="DejaVu Sans Condensed"/>
      <w:color w:val="00000A"/>
      <w:kern w:val="1"/>
      <w:sz w:val="24"/>
      <w:szCs w:val="24"/>
      <w:lang w:val="fr-FR" w:eastAsia="zh-CN" w:bidi="hi-IN"/>
    </w:rPr>
  </w:style>
  <w:style w:type="paragraph" w:styleId="Textedebulles">
    <w:name w:val="Balloon Text"/>
    <w:basedOn w:val="Normal"/>
    <w:link w:val="TextedebullesCar1"/>
    <w:uiPriority w:val="99"/>
    <w:semiHidden/>
    <w:unhideWhenUsed/>
    <w:rsid w:val="001C6280"/>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1C6280"/>
    <w:rPr>
      <w:rFonts w:ascii="Tahoma" w:eastAsia="Calibri" w:hAnsi="Tahoma" w:cs="Tahoma"/>
      <w:color w:val="00000A"/>
      <w:kern w:val="1"/>
      <w:sz w:val="16"/>
      <w:szCs w:val="16"/>
      <w:lang w:val="fr-FR" w:eastAsia="en-US"/>
    </w:rPr>
  </w:style>
  <w:style w:type="paragraph" w:styleId="Paragraphedeliste">
    <w:name w:val="List Paragraph"/>
    <w:basedOn w:val="Normal"/>
    <w:uiPriority w:val="34"/>
    <w:qFormat/>
    <w:rsid w:val="00E849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olor w:val="00000A"/>
      <w:kern w:val="1"/>
      <w:sz w:val="22"/>
      <w:szCs w:val="22"/>
      <w:lang w:val="fr-FR" w:eastAsia="en-US"/>
    </w:rPr>
  </w:style>
  <w:style w:type="paragraph" w:styleId="Titre1">
    <w:name w:val="heading 1"/>
    <w:basedOn w:val="Normal"/>
    <w:next w:val="Normal"/>
    <w:qFormat/>
    <w:pPr>
      <w:keepNext/>
      <w:keepLines/>
      <w:spacing w:before="480" w:after="0"/>
      <w:outlineLvl w:val="0"/>
    </w:pPr>
    <w:rPr>
      <w:rFonts w:ascii="Cambria" w:eastAsia="font364" w:hAnsi="Cambria" w:cs="font364"/>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TextedebullesCar">
    <w:name w:val="Texte de bulles Car"/>
    <w:rPr>
      <w:rFonts w:ascii="Tahoma" w:hAnsi="Tahoma" w:cs="Tahoma"/>
      <w:sz w:val="16"/>
      <w:szCs w:val="16"/>
      <w:lang w:val="fr-FR"/>
    </w:rPr>
  </w:style>
  <w:style w:type="character" w:styleId="Lienhypertexte">
    <w:name w:val="Hyperlink"/>
    <w:rPr>
      <w:color w:val="0000FF"/>
      <w:u w:val="single"/>
    </w:rPr>
  </w:style>
  <w:style w:type="character" w:customStyle="1" w:styleId="notranslate">
    <w:name w:val="notranslate"/>
    <w:basedOn w:val="Policepardfaut1"/>
  </w:style>
  <w:style w:type="character" w:customStyle="1" w:styleId="En-tteCar">
    <w:name w:val="En-tête Car"/>
    <w:rPr>
      <w:lang w:val="fr-FR"/>
    </w:rPr>
  </w:style>
  <w:style w:type="character" w:customStyle="1" w:styleId="PieddepageCar">
    <w:name w:val="Pied de page Car"/>
    <w:rPr>
      <w:lang w:val="fr-FR"/>
    </w:rPr>
  </w:style>
  <w:style w:type="character" w:customStyle="1" w:styleId="Lienhypertextesuivivisit1">
    <w:name w:val="Lien hypertexte suivi visité1"/>
    <w:rPr>
      <w:color w:val="800080"/>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Times New Roman" w:cs="Times New Roman"/>
      <w:b/>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eastAsia="Times New Roman" w:cs="Times New Roman"/>
      <w:b/>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BitstreamVeraSans-Roman"/>
      <w:sz w:val="18"/>
    </w:rPr>
  </w:style>
  <w:style w:type="character" w:customStyle="1" w:styleId="ListLabel13">
    <w:name w:val="ListLabel 13"/>
    <w:rPr>
      <w:b/>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Calibri" w:hAnsi="Times New Roman" w:cs="Times New Roman"/>
      <w:b/>
      <w:sz w:val="24"/>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Titre1Car">
    <w:name w:val="Titre 1 Car"/>
    <w:basedOn w:val="Policepardfaut1"/>
    <w:rPr>
      <w:rFonts w:ascii="Cambria" w:eastAsia="font364" w:hAnsi="Cambria" w:cs="font364"/>
      <w:b/>
      <w:bCs/>
      <w:color w:val="365F91"/>
      <w:sz w:val="28"/>
      <w:szCs w:val="28"/>
      <w:lang w:val="fr-FR" w:eastAsia="en-US"/>
    </w:rPr>
  </w:style>
  <w:style w:type="character" w:customStyle="1" w:styleId="ListLabel27">
    <w:name w:val="ListLabel 27"/>
    <w:rPr>
      <w:rFonts w:ascii="Times New Roman" w:hAnsi="Times New Roman" w:cs="Symbol"/>
      <w:b/>
      <w:sz w:val="24"/>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ascii="Times New Roman" w:hAnsi="Times New Roman" w:cs="Times New Roman"/>
      <w:b/>
      <w:sz w:val="24"/>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Wingdings"/>
    </w:rPr>
  </w:style>
  <w:style w:type="character" w:customStyle="1" w:styleId="ListLabel46">
    <w:name w:val="ListLabel 46"/>
    <w:rPr>
      <w:rFonts w:ascii="Times New Roman" w:hAnsi="Times New Roman" w:cs="Wingdings 2"/>
      <w:sz w:val="24"/>
    </w:rPr>
  </w:style>
  <w:style w:type="character" w:customStyle="1" w:styleId="ListLabel47">
    <w:name w:val="ListLabel 47"/>
    <w:rPr>
      <w:rFonts w:cs="Wingdings"/>
    </w:rPr>
  </w:style>
  <w:style w:type="character" w:customStyle="1" w:styleId="ListLabel48">
    <w:name w:val="ListLabel 48"/>
    <w:rPr>
      <w:rFonts w:cs="Wingdings"/>
    </w:rPr>
  </w:style>
  <w:style w:type="character" w:customStyle="1" w:styleId="ListLabel49">
    <w:name w:val="ListLabel 49"/>
    <w:rPr>
      <w:rFonts w:cs="Wingdings"/>
    </w:rPr>
  </w:style>
  <w:style w:type="character" w:customStyle="1" w:styleId="ListLabel50">
    <w:name w:val="ListLabel 50"/>
    <w:rPr>
      <w:rFonts w:cs="Wingdings"/>
    </w:rPr>
  </w:style>
  <w:style w:type="character" w:customStyle="1" w:styleId="ListLabel51">
    <w:name w:val="ListLabel 51"/>
    <w:rPr>
      <w:rFonts w:cs="Wingdings"/>
    </w:rPr>
  </w:style>
  <w:style w:type="character" w:customStyle="1" w:styleId="ListLabel52">
    <w:name w:val="ListLabel 52"/>
    <w:rPr>
      <w:rFonts w:cs="Wingdings"/>
    </w:rPr>
  </w:style>
  <w:style w:type="character" w:customStyle="1" w:styleId="ListLabel53">
    <w:name w:val="ListLabel 53"/>
    <w:rPr>
      <w:rFonts w:cs="Wingdings"/>
    </w:rPr>
  </w:style>
  <w:style w:type="character" w:customStyle="1" w:styleId="ListLabel54">
    <w:name w:val="ListLabel 54"/>
    <w:rPr>
      <w:rFonts w:ascii="Times New Roman" w:hAnsi="Times New Roman" w:cs="OpenSymbol"/>
      <w:sz w:val="24"/>
    </w:rPr>
  </w:style>
  <w:style w:type="character" w:customStyle="1" w:styleId="ListLabel55">
    <w:name w:val="ListLabel 55"/>
    <w:rPr>
      <w:rFonts w:cs="Open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ascii="Times New Roman" w:hAnsi="Times New Roman" w:cs="OpenSymbol"/>
      <w:sz w:val="24"/>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sz w:val="22"/>
    </w:rPr>
  </w:style>
  <w:style w:type="character" w:customStyle="1" w:styleId="ListLabel73">
    <w:name w:val="ListLabel 73"/>
    <w:rPr>
      <w:rFonts w:ascii="TimesNewRomanPS-BoldMT" w:hAnsi="TimesNewRomanPS-BoldMT"/>
      <w:b/>
      <w:sz w:val="24"/>
    </w:rPr>
  </w:style>
  <w:style w:type="character" w:customStyle="1" w:styleId="ListLabel74">
    <w:name w:val="ListLabel 74"/>
    <w:rPr>
      <w:sz w:val="22"/>
    </w:rPr>
  </w:style>
  <w:style w:type="character" w:customStyle="1" w:styleId="ListLabel75">
    <w:name w:val="ListLabel 75"/>
    <w:rPr>
      <w:sz w:val="22"/>
    </w:rPr>
  </w:style>
  <w:style w:type="character" w:customStyle="1" w:styleId="ListLabel76">
    <w:name w:val="ListLabel 76"/>
    <w:rPr>
      <w:sz w:val="22"/>
    </w:rPr>
  </w:style>
  <w:style w:type="character" w:customStyle="1" w:styleId="ListLabel77">
    <w:name w:val="ListLabel 77"/>
    <w:rPr>
      <w:sz w:val="22"/>
    </w:rPr>
  </w:style>
  <w:style w:type="character" w:customStyle="1" w:styleId="ListLabel78">
    <w:name w:val="ListLabel 78"/>
    <w:rPr>
      <w:sz w:val="22"/>
    </w:rPr>
  </w:style>
  <w:style w:type="character" w:customStyle="1" w:styleId="ListLabel79">
    <w:name w:val="ListLabel 79"/>
    <w:rPr>
      <w:sz w:val="22"/>
    </w:rPr>
  </w:style>
  <w:style w:type="character" w:customStyle="1" w:styleId="ListLabel80">
    <w:name w:val="ListLabel 80"/>
    <w:rPr>
      <w:sz w:val="22"/>
    </w:rPr>
  </w:style>
  <w:style w:type="character" w:customStyle="1" w:styleId="ListLabel81">
    <w:name w:val="ListLabel 81"/>
    <w:rPr>
      <w:rFonts w:ascii="Times New Roman" w:hAnsi="Times New Roman"/>
      <w:b/>
      <w:sz w:val="24"/>
    </w:rPr>
  </w:style>
  <w:style w:type="character" w:customStyle="1" w:styleId="ListLabel82">
    <w:name w:val="ListLabel 82"/>
    <w:rPr>
      <w:rFonts w:ascii="Times New Roman" w:hAnsi="Times New Roman"/>
      <w:b/>
      <w:sz w:val="24"/>
    </w:rPr>
  </w:style>
  <w:style w:type="character" w:customStyle="1" w:styleId="ListLabel83">
    <w:name w:val="ListLabel 83"/>
    <w:rPr>
      <w:sz w:val="22"/>
    </w:rPr>
  </w:style>
  <w:style w:type="character" w:customStyle="1" w:styleId="ListLabel84">
    <w:name w:val="ListLabel 84"/>
    <w:rPr>
      <w:sz w:val="22"/>
    </w:rPr>
  </w:style>
  <w:style w:type="character" w:customStyle="1" w:styleId="ListLabel85">
    <w:name w:val="ListLabel 85"/>
    <w:rPr>
      <w:sz w:val="22"/>
    </w:rPr>
  </w:style>
  <w:style w:type="character" w:customStyle="1" w:styleId="ListLabel86">
    <w:name w:val="ListLabel 86"/>
    <w:rPr>
      <w:sz w:val="22"/>
    </w:rPr>
  </w:style>
  <w:style w:type="character" w:customStyle="1" w:styleId="ListLabel87">
    <w:name w:val="ListLabel 87"/>
    <w:rPr>
      <w:sz w:val="22"/>
    </w:rPr>
  </w:style>
  <w:style w:type="character" w:customStyle="1" w:styleId="ListLabel88">
    <w:name w:val="ListLabel 88"/>
    <w:rPr>
      <w:sz w:val="22"/>
    </w:rPr>
  </w:style>
  <w:style w:type="character" w:customStyle="1" w:styleId="ListLabel89">
    <w:name w:val="ListLabel 89"/>
    <w:rPr>
      <w:sz w:val="22"/>
    </w:rPr>
  </w:style>
  <w:style w:type="character" w:customStyle="1" w:styleId="ListLabel90">
    <w:name w:val="ListLabel 90"/>
    <w:rPr>
      <w:rFonts w:ascii="Times New Roman" w:hAnsi="Times New Roman" w:cs="Symbol"/>
      <w:b/>
      <w:sz w:val="24"/>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ascii="Times New Roman" w:hAnsi="Times New Roman" w:cs="Times New Roman"/>
      <w:b/>
      <w:sz w:val="24"/>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Wingdings"/>
    </w:rPr>
  </w:style>
  <w:style w:type="character" w:customStyle="1" w:styleId="ListLabel109">
    <w:name w:val="ListLabel 109"/>
    <w:rPr>
      <w:rFonts w:ascii="Times New Roman" w:hAnsi="Times New Roman" w:cs="Wingdings 2"/>
      <w:sz w:val="24"/>
    </w:rPr>
  </w:style>
  <w:style w:type="character" w:customStyle="1" w:styleId="ListLabel110">
    <w:name w:val="ListLabel 110"/>
    <w:rPr>
      <w:rFonts w:cs="Wingdings"/>
    </w:rPr>
  </w:style>
  <w:style w:type="character" w:customStyle="1" w:styleId="ListLabel111">
    <w:name w:val="ListLabel 111"/>
    <w:rPr>
      <w:rFonts w:cs="Wingdings"/>
    </w:rPr>
  </w:style>
  <w:style w:type="character" w:customStyle="1" w:styleId="ListLabel112">
    <w:name w:val="ListLabel 112"/>
    <w:rPr>
      <w:rFonts w:cs="Wingdings"/>
    </w:rPr>
  </w:style>
  <w:style w:type="character" w:customStyle="1" w:styleId="ListLabel113">
    <w:name w:val="ListLabel 113"/>
    <w:rPr>
      <w:rFonts w:cs="Wingdings"/>
    </w:rPr>
  </w:style>
  <w:style w:type="character" w:customStyle="1" w:styleId="ListLabel114">
    <w:name w:val="ListLabel 114"/>
    <w:rPr>
      <w:rFonts w:cs="Wingdings"/>
    </w:rPr>
  </w:style>
  <w:style w:type="character" w:customStyle="1" w:styleId="ListLabel115">
    <w:name w:val="ListLabel 115"/>
    <w:rPr>
      <w:rFonts w:cs="Wingdings"/>
    </w:rPr>
  </w:style>
  <w:style w:type="character" w:customStyle="1" w:styleId="ListLabel116">
    <w:name w:val="ListLabel 116"/>
    <w:rPr>
      <w:rFonts w:cs="Wingdings"/>
    </w:rPr>
  </w:style>
  <w:style w:type="character" w:customStyle="1" w:styleId="ListLabel117">
    <w:name w:val="ListLabel 117"/>
    <w:rPr>
      <w:rFonts w:ascii="Times New Roman" w:hAnsi="Times New Roman" w:cs="OpenSymbol"/>
      <w:sz w:val="24"/>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ascii="Times New Roman" w:hAnsi="Times New Roman" w:cs="OpenSymbol"/>
      <w:sz w:val="24"/>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sz w:val="22"/>
    </w:rPr>
  </w:style>
  <w:style w:type="character" w:customStyle="1" w:styleId="ListLabel136">
    <w:name w:val="ListLabel 136"/>
    <w:rPr>
      <w:rFonts w:ascii="TimesNewRomanPS-BoldMT" w:hAnsi="TimesNewRomanPS-BoldMT"/>
      <w:b/>
      <w:sz w:val="24"/>
    </w:rPr>
  </w:style>
  <w:style w:type="character" w:customStyle="1" w:styleId="ListLabel137">
    <w:name w:val="ListLabel 137"/>
    <w:rPr>
      <w:sz w:val="22"/>
    </w:rPr>
  </w:style>
  <w:style w:type="character" w:customStyle="1" w:styleId="ListLabel138">
    <w:name w:val="ListLabel 138"/>
    <w:rPr>
      <w:sz w:val="22"/>
    </w:rPr>
  </w:style>
  <w:style w:type="character" w:customStyle="1" w:styleId="ListLabel139">
    <w:name w:val="ListLabel 139"/>
    <w:rPr>
      <w:sz w:val="22"/>
    </w:rPr>
  </w:style>
  <w:style w:type="character" w:customStyle="1" w:styleId="ListLabel140">
    <w:name w:val="ListLabel 140"/>
    <w:rPr>
      <w:sz w:val="22"/>
    </w:rPr>
  </w:style>
  <w:style w:type="character" w:customStyle="1" w:styleId="ListLabel141">
    <w:name w:val="ListLabel 141"/>
    <w:rPr>
      <w:sz w:val="22"/>
    </w:rPr>
  </w:style>
  <w:style w:type="character" w:customStyle="1" w:styleId="ListLabel142">
    <w:name w:val="ListLabel 142"/>
    <w:rPr>
      <w:sz w:val="22"/>
    </w:rPr>
  </w:style>
  <w:style w:type="character" w:customStyle="1" w:styleId="ListLabel143">
    <w:name w:val="ListLabel 143"/>
    <w:rPr>
      <w:sz w:val="22"/>
    </w:rPr>
  </w:style>
  <w:style w:type="character" w:customStyle="1" w:styleId="ListLabel144">
    <w:name w:val="ListLabel 144"/>
    <w:rPr>
      <w:rFonts w:ascii="Times New Roman" w:hAnsi="Times New Roman"/>
      <w:b/>
      <w:sz w:val="24"/>
    </w:rPr>
  </w:style>
  <w:style w:type="character" w:customStyle="1" w:styleId="ListLabel145">
    <w:name w:val="ListLabel 145"/>
    <w:rPr>
      <w:rFonts w:ascii="Times New Roman" w:hAnsi="Times New Roman"/>
      <w:b/>
      <w:sz w:val="24"/>
    </w:rPr>
  </w:style>
  <w:style w:type="character" w:customStyle="1" w:styleId="ListLabel146">
    <w:name w:val="ListLabel 146"/>
    <w:rPr>
      <w:sz w:val="22"/>
    </w:rPr>
  </w:style>
  <w:style w:type="character" w:customStyle="1" w:styleId="ListLabel147">
    <w:name w:val="ListLabel 147"/>
    <w:rPr>
      <w:sz w:val="22"/>
    </w:rPr>
  </w:style>
  <w:style w:type="character" w:customStyle="1" w:styleId="ListLabel148">
    <w:name w:val="ListLabel 148"/>
    <w:rPr>
      <w:sz w:val="22"/>
    </w:rPr>
  </w:style>
  <w:style w:type="character" w:customStyle="1" w:styleId="ListLabel149">
    <w:name w:val="ListLabel 149"/>
    <w:rPr>
      <w:sz w:val="22"/>
    </w:rPr>
  </w:style>
  <w:style w:type="character" w:customStyle="1" w:styleId="ListLabel150">
    <w:name w:val="ListLabel 150"/>
    <w:rPr>
      <w:sz w:val="22"/>
    </w:rPr>
  </w:style>
  <w:style w:type="character" w:customStyle="1" w:styleId="ListLabel151">
    <w:name w:val="ListLabel 151"/>
    <w:rPr>
      <w:sz w:val="22"/>
    </w:rPr>
  </w:style>
  <w:style w:type="character" w:customStyle="1" w:styleId="ListLabel152">
    <w:name w:val="ListLabel 152"/>
    <w:rPr>
      <w:sz w:val="22"/>
    </w:rPr>
  </w:style>
  <w:style w:type="paragraph" w:customStyle="1" w:styleId="Titre10">
    <w:name w:val="Titre1"/>
    <w:basedOn w:val="Normal"/>
    <w:next w:val="Corpsdetexte"/>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re">
    <w:name w:val="Title"/>
    <w:basedOn w:val="Normal"/>
    <w:qFormat/>
    <w:pPr>
      <w:keepNext/>
      <w:spacing w:before="240" w:after="120"/>
    </w:pPr>
    <w:rPr>
      <w:rFonts w:ascii="Liberation Sans" w:eastAsia="Noto Sans CJK SC Regular" w:hAnsi="Liberation Sans" w:cs="FreeSans"/>
      <w:sz w:val="28"/>
      <w:szCs w:val="28"/>
    </w:rPr>
  </w:style>
  <w:style w:type="paragraph" w:customStyle="1" w:styleId="Lgende1">
    <w:name w:val="Légende1"/>
    <w:basedOn w:val="Normal"/>
    <w:pPr>
      <w:suppressLineNumbers/>
      <w:spacing w:before="120" w:after="120"/>
    </w:pPr>
    <w:rPr>
      <w:rFonts w:cs="FreeSans"/>
      <w:i/>
      <w:iCs/>
      <w:sz w:val="24"/>
      <w:szCs w:val="24"/>
    </w:rPr>
  </w:style>
  <w:style w:type="paragraph" w:customStyle="1" w:styleId="Paragraphedeliste1">
    <w:name w:val="Paragraphe de liste1"/>
    <w:basedOn w:val="Normal"/>
    <w:pPr>
      <w:ind w:left="720"/>
      <w:contextualSpacing/>
    </w:pPr>
  </w:style>
  <w:style w:type="paragraph" w:customStyle="1" w:styleId="Textedebulles1">
    <w:name w:val="Texte de bulles1"/>
    <w:basedOn w:val="Normal"/>
    <w:pPr>
      <w:spacing w:after="0" w:line="240" w:lineRule="auto"/>
    </w:pPr>
    <w:rPr>
      <w:rFonts w:ascii="Tahoma" w:hAnsi="Tahoma" w:cs="Tahoma"/>
      <w:sz w:val="16"/>
      <w:szCs w:val="16"/>
    </w:rPr>
  </w:style>
  <w:style w:type="paragraph" w:customStyle="1" w:styleId="Default">
    <w:name w:val="Default"/>
    <w:pPr>
      <w:suppressAutoHyphens/>
    </w:pPr>
    <w:rPr>
      <w:rFonts w:eastAsia="Calibri"/>
      <w:color w:val="000000"/>
      <w:kern w:val="1"/>
      <w:sz w:val="24"/>
      <w:szCs w:val="24"/>
      <w:lang w:eastAsia="en-US"/>
    </w:rPr>
  </w:style>
  <w:style w:type="paragraph" w:styleId="En-tte">
    <w:name w:val="header"/>
    <w:basedOn w:val="Normal"/>
    <w:pPr>
      <w:tabs>
        <w:tab w:val="center" w:pos="4320"/>
        <w:tab w:val="right" w:pos="8640"/>
      </w:tabs>
      <w:spacing w:after="0" w:line="240" w:lineRule="auto"/>
    </w:pPr>
  </w:style>
  <w:style w:type="paragraph" w:styleId="Pieddepage">
    <w:name w:val="footer"/>
    <w:basedOn w:val="Normal"/>
    <w:pPr>
      <w:tabs>
        <w:tab w:val="center" w:pos="4320"/>
        <w:tab w:val="right" w:pos="8640"/>
      </w:tabs>
      <w:spacing w:after="0" w:line="240" w:lineRule="auto"/>
    </w:pPr>
  </w:style>
  <w:style w:type="paragraph" w:customStyle="1" w:styleId="Contenudecadre">
    <w:name w:val="Contenu de cadre"/>
    <w:basedOn w:val="Normal"/>
  </w:style>
  <w:style w:type="paragraph" w:customStyle="1" w:styleId="Standard">
    <w:name w:val="Standard"/>
    <w:pPr>
      <w:widowControl w:val="0"/>
      <w:suppressAutoHyphens/>
      <w:textAlignment w:val="baseline"/>
    </w:pPr>
    <w:rPr>
      <w:rFonts w:eastAsia="Droid Sans Fallback" w:cs="DejaVu Sans Condensed"/>
      <w:color w:val="00000A"/>
      <w:kern w:val="1"/>
      <w:sz w:val="24"/>
      <w:szCs w:val="24"/>
      <w:lang w:val="fr-FR" w:eastAsia="zh-CN" w:bidi="hi-IN"/>
    </w:rPr>
  </w:style>
  <w:style w:type="paragraph" w:styleId="Textedebulles">
    <w:name w:val="Balloon Text"/>
    <w:basedOn w:val="Normal"/>
    <w:link w:val="TextedebullesCar1"/>
    <w:uiPriority w:val="99"/>
    <w:semiHidden/>
    <w:unhideWhenUsed/>
    <w:rsid w:val="001C6280"/>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1C6280"/>
    <w:rPr>
      <w:rFonts w:ascii="Tahoma" w:eastAsia="Calibri" w:hAnsi="Tahoma" w:cs="Tahoma"/>
      <w:color w:val="00000A"/>
      <w:kern w:val="1"/>
      <w:sz w:val="16"/>
      <w:szCs w:val="16"/>
      <w:lang w:val="fr-FR" w:eastAsia="en-US"/>
    </w:rPr>
  </w:style>
  <w:style w:type="paragraph" w:styleId="Paragraphedeliste">
    <w:name w:val="List Paragraph"/>
    <w:basedOn w:val="Normal"/>
    <w:uiPriority w:val="34"/>
    <w:qFormat/>
    <w:rsid w:val="00E84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3117</Words>
  <Characters>17144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Cephas</dc:creator>
  <cp:lastModifiedBy>Cephas</cp:lastModifiedBy>
  <cp:revision>8</cp:revision>
  <cp:lastPrinted>2017-04-23T11:18:00Z</cp:lastPrinted>
  <dcterms:created xsi:type="dcterms:W3CDTF">2017-04-23T11:15:00Z</dcterms:created>
  <dcterms:modified xsi:type="dcterms:W3CDTF">2017-04-23T11:18:00Z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